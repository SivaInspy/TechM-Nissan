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D84" w:rsidRPr="004F4DBA" w:rsidRDefault="006B35C6" w:rsidP="006470A5">
      <w:pPr>
        <w:pStyle w:val="Heading2"/>
        <w:rPr>
          <w:rFonts w:ascii="Calibri" w:hAnsi="Calibri"/>
          <w:i w:val="0"/>
          <w:sz w:val="22"/>
          <w:szCs w:val="22"/>
        </w:rPr>
      </w:pPr>
      <w:r w:rsidRPr="004F4DBA">
        <w:rPr>
          <w:rFonts w:ascii="Calibri" w:hAnsi="Calibri"/>
          <w:i w:val="0"/>
          <w:sz w:val="22"/>
          <w:szCs w:val="22"/>
        </w:rPr>
        <w:t>Sivakumar</w:t>
      </w:r>
      <w:r w:rsidR="003A1E67" w:rsidRPr="004F4DBA">
        <w:rPr>
          <w:rFonts w:ascii="Calibri" w:hAnsi="Calibri"/>
          <w:i w:val="0"/>
          <w:sz w:val="22"/>
          <w:szCs w:val="22"/>
        </w:rPr>
        <w:t xml:space="preserve"> D</w:t>
      </w:r>
      <w:r w:rsidR="00552A97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3A1E67" w:rsidRPr="004F4DBA">
        <w:rPr>
          <w:rFonts w:ascii="Calibri" w:hAnsi="Calibri"/>
          <w:i w:val="0"/>
          <w:sz w:val="22"/>
          <w:szCs w:val="22"/>
        </w:rPr>
        <w:tab/>
      </w:r>
      <w:r w:rsidR="00552A97">
        <w:rPr>
          <w:rFonts w:ascii="Calibri" w:hAnsi="Calibri"/>
          <w:i w:val="0"/>
          <w:sz w:val="22"/>
          <w:szCs w:val="22"/>
        </w:rPr>
        <w:tab/>
        <w:t xml:space="preserve">   </w:t>
      </w:r>
      <w:r w:rsidR="000952A8" w:rsidRPr="004F4DBA">
        <w:rPr>
          <w:rFonts w:ascii="Calibri" w:hAnsi="Calibri"/>
          <w:i w:val="0"/>
          <w:sz w:val="22"/>
          <w:szCs w:val="22"/>
        </w:rPr>
        <w:t>sivainspy@gmail.com</w:t>
      </w:r>
    </w:p>
    <w:p w:rsidR="00041CE9" w:rsidRDefault="00041CE9" w:rsidP="00041CE9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</w:p>
    <w:p w:rsidR="003D757C" w:rsidRPr="00C36A58" w:rsidRDefault="00AC3E00" w:rsidP="003D757C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58" style="position:absolute;left:0;text-align:left;margin-left:85.6pt;margin-top:.35pt;width:460.95pt;height:12.55pt;z-index:-2;mso-position-horizontal-relative:page" coordorigin="1772,-234" coordsize="8699,233">
            <v:shape id="_x0000_s1059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3D757C">
        <w:rPr>
          <w:rFonts w:ascii="Calibri" w:hAnsi="Calibri" w:cs="Calibri"/>
          <w:color w:val="FFFFFF"/>
          <w:sz w:val="22"/>
          <w:szCs w:val="22"/>
        </w:rPr>
        <w:t>Objective</w:t>
      </w:r>
    </w:p>
    <w:p w:rsidR="003D757C" w:rsidRDefault="003D757C" w:rsidP="003D757C"/>
    <w:p w:rsidR="003D757C" w:rsidRPr="003D757C" w:rsidRDefault="003D757C" w:rsidP="003D757C">
      <w:pPr>
        <w:rPr>
          <w:rFonts w:ascii="Calibri" w:hAnsi="Calibri"/>
          <w:spacing w:val="4"/>
          <w:szCs w:val="22"/>
        </w:rPr>
      </w:pPr>
      <w:r w:rsidRPr="003D757C">
        <w:rPr>
          <w:rFonts w:ascii="Calibri" w:hAnsi="Calibri"/>
          <w:spacing w:val="4"/>
          <w:szCs w:val="22"/>
        </w:rPr>
        <w:t xml:space="preserve">Seeking for a Software Developer position in a fast growing organization to utilize expertise in software development and testing, as well as deployment and support using agile </w:t>
      </w:r>
      <w:bookmarkStart w:id="0" w:name="_GoBack"/>
      <w:bookmarkEnd w:id="0"/>
      <w:r w:rsidRPr="003D757C">
        <w:rPr>
          <w:rFonts w:ascii="Calibri" w:hAnsi="Calibri"/>
          <w:spacing w:val="4"/>
          <w:szCs w:val="22"/>
        </w:rPr>
        <w:t>development methodologies. Coming with well</w:t>
      </w:r>
      <w:r w:rsidR="00EA7E2D">
        <w:rPr>
          <w:rFonts w:ascii="Calibri" w:hAnsi="Calibri"/>
          <w:spacing w:val="4"/>
          <w:szCs w:val="22"/>
        </w:rPr>
        <w:t>-</w:t>
      </w:r>
      <w:r w:rsidRPr="003D757C">
        <w:rPr>
          <w:rFonts w:ascii="Calibri" w:hAnsi="Calibri"/>
          <w:spacing w:val="4"/>
          <w:szCs w:val="22"/>
        </w:rPr>
        <w:t>honed skills in computer science in addition to excellent communication skills.</w:t>
      </w:r>
    </w:p>
    <w:p w:rsidR="00041CE9" w:rsidRDefault="00041CE9" w:rsidP="00041CE9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</w:p>
    <w:p w:rsidR="00041CE9" w:rsidRPr="00C36A58" w:rsidRDefault="00AC3E00" w:rsidP="00041CE9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54" style="position:absolute;left:0;text-align:left;margin-left:85.6pt;margin-top:.35pt;width:460.95pt;height:12.55pt;z-index:-4;mso-position-horizontal-relative:page" coordorigin="1772,-234" coordsize="8699,233">
            <v:shape id="_x0000_s1055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041CE9" w:rsidRPr="00C36A58">
        <w:rPr>
          <w:rFonts w:ascii="Calibri" w:hAnsi="Calibri" w:cs="Calibri"/>
          <w:color w:val="FFFFFF"/>
          <w:sz w:val="22"/>
          <w:szCs w:val="22"/>
        </w:rPr>
        <w:t>Skills</w:t>
      </w:r>
    </w:p>
    <w:p w:rsidR="00041CE9" w:rsidRPr="004F4DBA" w:rsidRDefault="00041CE9" w:rsidP="00041CE9">
      <w:pPr>
        <w:jc w:val="left"/>
        <w:rPr>
          <w:rFonts w:ascii="Calibri" w:hAnsi="Calibri"/>
          <w:b/>
          <w:szCs w:val="22"/>
        </w:rPr>
      </w:pPr>
      <w:r w:rsidRPr="004F4DBA">
        <w:rPr>
          <w:rFonts w:ascii="Calibri" w:hAnsi="Calibri" w:cs="Calibri"/>
          <w:szCs w:val="22"/>
        </w:rPr>
        <w:t>l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9"/>
        <w:gridCol w:w="5941"/>
      </w:tblGrid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Primary Skill category</w:t>
            </w:r>
          </w:p>
        </w:tc>
        <w:tc>
          <w:tcPr>
            <w:tcW w:w="5941" w:type="dxa"/>
          </w:tcPr>
          <w:p w:rsidR="00041CE9" w:rsidRPr="004F4DBA" w:rsidRDefault="00B54A54" w:rsidP="00EC1DC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Spark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, </w:t>
            </w:r>
            <w:r w:rsidR="00EC1DC5">
              <w:rPr>
                <w:rFonts w:ascii="Calibri" w:hAnsi="Calibri"/>
                <w:spacing w:val="4"/>
                <w:szCs w:val="22"/>
              </w:rPr>
              <w:t>Scala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, </w:t>
            </w:r>
            <w:r w:rsidR="00041CE9" w:rsidRPr="004F4DBA">
              <w:rPr>
                <w:rFonts w:ascii="Calibri" w:hAnsi="Calibri"/>
                <w:spacing w:val="4"/>
                <w:szCs w:val="22"/>
              </w:rPr>
              <w:t>Shell Scripting, Hadoop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, </w:t>
            </w:r>
            <w:r w:rsidR="00D40A2E">
              <w:rPr>
                <w:rFonts w:ascii="Calibri" w:hAnsi="Calibri"/>
                <w:spacing w:val="4"/>
                <w:szCs w:val="22"/>
              </w:rPr>
              <w:t xml:space="preserve">and </w:t>
            </w:r>
            <w:r w:rsidR="00041CE9" w:rsidRPr="004F4DBA">
              <w:rPr>
                <w:rFonts w:ascii="Calibri" w:hAnsi="Calibri"/>
                <w:spacing w:val="4"/>
                <w:szCs w:val="22"/>
              </w:rPr>
              <w:t>Hive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 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Secondary Skill category</w:t>
            </w:r>
          </w:p>
        </w:tc>
        <w:tc>
          <w:tcPr>
            <w:tcW w:w="5941" w:type="dxa"/>
          </w:tcPr>
          <w:p w:rsidR="00041CE9" w:rsidRPr="004F4DBA" w:rsidRDefault="00EC1DC5" w:rsidP="00D40A2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 xml:space="preserve">HDFS,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Sqoop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Oozie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>,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</w:t>
            </w:r>
            <w:r>
              <w:rPr>
                <w:rFonts w:ascii="Calibri" w:hAnsi="Calibri"/>
                <w:spacing w:val="4"/>
                <w:szCs w:val="22"/>
              </w:rPr>
              <w:t>Control-M,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</w:t>
            </w:r>
            <w:r w:rsidR="00041CE9" w:rsidRPr="004F4DBA">
              <w:rPr>
                <w:rFonts w:ascii="Calibri" w:hAnsi="Calibri"/>
                <w:spacing w:val="4"/>
                <w:szCs w:val="22"/>
              </w:rPr>
              <w:t>Java, Python, MySQL, MongoDB</w:t>
            </w:r>
            <w:r w:rsidR="00041CE9">
              <w:rPr>
                <w:rFonts w:ascii="Calibri" w:hAnsi="Calibri"/>
                <w:spacing w:val="4"/>
                <w:szCs w:val="22"/>
              </w:rPr>
              <w:t>, Oracle SQL Developer,</w:t>
            </w:r>
            <w:r w:rsidR="00D40A2E">
              <w:rPr>
                <w:rFonts w:ascii="Calibri" w:hAnsi="Calibri"/>
                <w:spacing w:val="4"/>
                <w:szCs w:val="22"/>
              </w:rPr>
              <w:t xml:space="preserve"> and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 Teradata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Project Acquired skills</w:t>
            </w:r>
          </w:p>
        </w:tc>
        <w:tc>
          <w:tcPr>
            <w:tcW w:w="5941" w:type="dxa"/>
          </w:tcPr>
          <w:p w:rsidR="00041CE9" w:rsidRPr="004F4DBA" w:rsidRDefault="00041CE9" w:rsidP="00D40A2E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proofErr w:type="spellStart"/>
            <w:r w:rsidRPr="004F4DBA">
              <w:rPr>
                <w:rFonts w:ascii="Calibri" w:hAnsi="Calibri" w:cs="Arial"/>
                <w:bCs/>
                <w:szCs w:val="22"/>
              </w:rPr>
              <w:t>Ambari</w:t>
            </w:r>
            <w:proofErr w:type="spellEnd"/>
            <w:r w:rsidRPr="004F4DBA">
              <w:rPr>
                <w:rFonts w:ascii="Calibri" w:hAnsi="Calibri" w:cs="Arial"/>
                <w:bCs/>
                <w:szCs w:val="22"/>
              </w:rPr>
              <w:t xml:space="preserve">, </w:t>
            </w:r>
            <w:r w:rsidR="00D40A2E">
              <w:rPr>
                <w:rFonts w:ascii="Calibri" w:hAnsi="Calibri" w:cs="Arial"/>
                <w:bCs/>
                <w:szCs w:val="22"/>
              </w:rPr>
              <w:t xml:space="preserve">Zeppelin, </w:t>
            </w:r>
            <w:proofErr w:type="spellStart"/>
            <w:r w:rsidR="00D40A2E">
              <w:rPr>
                <w:rFonts w:ascii="Calibri" w:hAnsi="Calibri" w:cs="Arial"/>
                <w:bCs/>
                <w:szCs w:val="22"/>
              </w:rPr>
              <w:t>Solr</w:t>
            </w:r>
            <w:proofErr w:type="spellEnd"/>
            <w:r w:rsidR="00D40A2E">
              <w:rPr>
                <w:rFonts w:ascii="Calibri" w:hAnsi="Calibri" w:cs="Arial"/>
                <w:bCs/>
                <w:szCs w:val="22"/>
              </w:rPr>
              <w:t xml:space="preserve">, </w:t>
            </w:r>
            <w:r w:rsidRPr="004F4DBA">
              <w:rPr>
                <w:rFonts w:ascii="Calibri" w:hAnsi="Calibri" w:cs="Arial"/>
                <w:bCs/>
                <w:szCs w:val="22"/>
              </w:rPr>
              <w:t xml:space="preserve">Kafka, </w:t>
            </w:r>
            <w:proofErr w:type="spellStart"/>
            <w:r w:rsidR="00D40A2E" w:rsidRPr="00D40A2E">
              <w:rPr>
                <w:rFonts w:ascii="Calibri" w:hAnsi="Calibri" w:cs="Arial"/>
                <w:bCs/>
                <w:szCs w:val="22"/>
              </w:rPr>
              <w:t>Jupyter</w:t>
            </w:r>
            <w:proofErr w:type="spellEnd"/>
            <w:r w:rsidR="00D40A2E">
              <w:rPr>
                <w:rFonts w:ascii="Calibri" w:hAnsi="Calibri" w:cs="Arial"/>
                <w:bCs/>
                <w:szCs w:val="22"/>
              </w:rPr>
              <w:t>,</w:t>
            </w:r>
            <w:r>
              <w:rPr>
                <w:rFonts w:ascii="Calibri" w:hAnsi="Calibri" w:cs="Arial"/>
                <w:bCs/>
                <w:szCs w:val="22"/>
              </w:rPr>
              <w:t xml:space="preserve"> </w:t>
            </w:r>
            <w:proofErr w:type="spellStart"/>
            <w:r w:rsidR="00D40A2E" w:rsidRPr="00D40A2E">
              <w:rPr>
                <w:rFonts w:ascii="Calibri" w:hAnsi="Calibri" w:cs="Arial"/>
                <w:bCs/>
                <w:szCs w:val="22"/>
              </w:rPr>
              <w:t>NodeRed</w:t>
            </w:r>
            <w:proofErr w:type="spellEnd"/>
            <w:r w:rsidR="00D40A2E">
              <w:rPr>
                <w:rFonts w:ascii="Calibri" w:hAnsi="Calibri" w:cs="Arial"/>
                <w:bCs/>
                <w:szCs w:val="22"/>
              </w:rPr>
              <w:t xml:space="preserve">, </w:t>
            </w:r>
            <w:r w:rsidR="00F4664B">
              <w:rPr>
                <w:rFonts w:ascii="Calibri" w:hAnsi="Calibri" w:cs="Arial"/>
                <w:bCs/>
                <w:szCs w:val="22"/>
              </w:rPr>
              <w:t xml:space="preserve">Zookeeper, </w:t>
            </w:r>
            <w:proofErr w:type="spellStart"/>
            <w:r>
              <w:rPr>
                <w:rFonts w:ascii="Calibri" w:hAnsi="Calibri" w:cs="Arial"/>
                <w:bCs/>
                <w:szCs w:val="22"/>
              </w:rPr>
              <w:t>JMeter</w:t>
            </w:r>
            <w:proofErr w:type="spellEnd"/>
            <w:r w:rsidR="009A57C6">
              <w:rPr>
                <w:rFonts w:ascii="Calibri" w:hAnsi="Calibri" w:cs="Arial"/>
                <w:bCs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Arial"/>
                <w:bCs/>
                <w:szCs w:val="22"/>
              </w:rPr>
              <w:t>Hbase</w:t>
            </w:r>
            <w:proofErr w:type="spellEnd"/>
            <w:r w:rsidRPr="004F4DBA">
              <w:rPr>
                <w:rFonts w:ascii="Calibri" w:hAnsi="Calibri" w:cs="Arial"/>
                <w:bCs/>
                <w:szCs w:val="22"/>
              </w:rPr>
              <w:t xml:space="preserve"> 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Primary Domain Skill</w:t>
            </w:r>
          </w:p>
        </w:tc>
        <w:tc>
          <w:tcPr>
            <w:tcW w:w="5941" w:type="dxa"/>
          </w:tcPr>
          <w:p w:rsidR="00041CE9" w:rsidRPr="004F4DBA" w:rsidRDefault="00041CE9" w:rsidP="009C0617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Big</w:t>
            </w:r>
            <w:r w:rsidR="00216361">
              <w:rPr>
                <w:rFonts w:ascii="Calibri" w:hAnsi="Calibri"/>
                <w:spacing w:val="4"/>
                <w:szCs w:val="22"/>
              </w:rPr>
              <w:t xml:space="preserve"> </w:t>
            </w:r>
            <w:r>
              <w:rPr>
                <w:rFonts w:ascii="Calibri" w:hAnsi="Calibri"/>
                <w:spacing w:val="4"/>
                <w:szCs w:val="22"/>
              </w:rPr>
              <w:t>Data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</w:t>
            </w:r>
            <w:r>
              <w:rPr>
                <w:rFonts w:ascii="Calibri" w:hAnsi="Calibri"/>
                <w:spacing w:val="4"/>
                <w:szCs w:val="22"/>
              </w:rPr>
              <w:t>Developer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Sub Domain</w:t>
            </w:r>
          </w:p>
        </w:tc>
        <w:tc>
          <w:tcPr>
            <w:tcW w:w="5941" w:type="dxa"/>
          </w:tcPr>
          <w:p w:rsidR="00041CE9" w:rsidRPr="004F4DBA" w:rsidRDefault="00041CE9" w:rsidP="009C0617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proofErr w:type="spellStart"/>
            <w:r w:rsidRPr="004F4DBA">
              <w:rPr>
                <w:rFonts w:ascii="Calibri" w:hAnsi="Calibri" w:cs="Arial"/>
                <w:bCs/>
                <w:szCs w:val="22"/>
              </w:rPr>
              <w:t>IoT</w:t>
            </w:r>
            <w:proofErr w:type="spellEnd"/>
            <w:r w:rsidRPr="004F4DBA">
              <w:rPr>
                <w:rFonts w:ascii="Calibri" w:hAnsi="Calibri" w:cs="Arial"/>
                <w:bCs/>
                <w:szCs w:val="22"/>
              </w:rPr>
              <w:t>, B</w:t>
            </w:r>
            <w:r>
              <w:rPr>
                <w:rFonts w:ascii="Calibri" w:hAnsi="Calibri" w:cs="Arial"/>
                <w:bCs/>
                <w:szCs w:val="22"/>
              </w:rPr>
              <w:t>FSI</w:t>
            </w:r>
            <w:r w:rsidR="001D3E08">
              <w:rPr>
                <w:rFonts w:ascii="Calibri" w:hAnsi="Calibri" w:cs="Arial"/>
                <w:bCs/>
                <w:szCs w:val="22"/>
              </w:rPr>
              <w:t>, BDE</w:t>
            </w:r>
            <w:r w:rsidRPr="004F4DBA">
              <w:rPr>
                <w:rFonts w:ascii="Calibri" w:hAnsi="Calibri" w:cs="Arial"/>
                <w:bCs/>
                <w:szCs w:val="22"/>
              </w:rPr>
              <w:t xml:space="preserve"> and ML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Linguistic Skills</w:t>
            </w:r>
          </w:p>
        </w:tc>
        <w:tc>
          <w:tcPr>
            <w:tcW w:w="5941" w:type="dxa"/>
          </w:tcPr>
          <w:p w:rsidR="00041CE9" w:rsidRPr="004F4DBA" w:rsidRDefault="00041CE9" w:rsidP="009C0617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 xml:space="preserve">TAMIL (mother tongue/native speaker) and ENGLISH (fluent) </w:t>
            </w:r>
          </w:p>
        </w:tc>
      </w:tr>
    </w:tbl>
    <w:p w:rsidR="00D51EAA" w:rsidRPr="004F4DBA" w:rsidRDefault="00AC3E00" w:rsidP="00D51EAA">
      <w:pPr>
        <w:spacing w:line="264" w:lineRule="exact"/>
        <w:ind w:left="20" w:right="-56" w:firstLine="140"/>
        <w:rPr>
          <w:rFonts w:ascii="Calibri" w:hAnsi="Calibri"/>
          <w:szCs w:val="22"/>
        </w:rPr>
      </w:pPr>
      <w:r>
        <w:rPr>
          <w:rFonts w:ascii="Calibri" w:hAnsi="Calibri"/>
          <w:noProof/>
          <w:szCs w:val="22"/>
        </w:rPr>
        <w:pict>
          <v:group id="_x0000_s1026" style="position:absolute;left:0;text-align:left;margin-left:85.6pt;margin-top:98.7pt;width:450.7pt;height:3.55pt;rotation:180;flip:y;z-index:-10;mso-position-horizontal-relative:page;mso-position-vertical-relative:page" coordorigin="1935,1337" coordsize="9150,2">
            <v:shape id="_x0000_s1027" style="position:absolute;left:1935;top:1337;width:9150;height:2" coordorigin="1935,1337" coordsize="9150,0" path="m1935,1337r9150,e" filled="f" strokeweight="2.25pt">
              <v:path arrowok="t"/>
            </v:shape>
            <w10:wrap anchorx="page" anchory="page"/>
          </v:group>
        </w:pict>
      </w:r>
    </w:p>
    <w:p w:rsidR="00D51EAA" w:rsidRPr="00C36A58" w:rsidRDefault="00AC3E00" w:rsidP="00CF1FE8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b w:val="0"/>
          <w:bCs w:val="0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28" style="position:absolute;left:0;text-align:left;margin-left:85.6pt;margin-top:.35pt;width:460.95pt;height:12.55pt;z-index:-9;mso-position-horizontal-relative:page" coordorigin="1772,-234" coordsize="8699,233">
            <v:shape id="_x0000_s1029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D51EAA" w:rsidRPr="00C36A58">
        <w:rPr>
          <w:rFonts w:ascii="Calibri" w:hAnsi="Calibri" w:cs="Calibri"/>
          <w:color w:val="FFFFFF"/>
          <w:sz w:val="22"/>
          <w:szCs w:val="22"/>
        </w:rPr>
        <w:t>Professional Summary</w:t>
      </w:r>
    </w:p>
    <w:p w:rsidR="00556FFD" w:rsidRPr="004F4DBA" w:rsidRDefault="00556FFD" w:rsidP="00D51EAA">
      <w:pPr>
        <w:pStyle w:val="ListParagraph"/>
        <w:tabs>
          <w:tab w:val="left" w:pos="540"/>
        </w:tabs>
        <w:ind w:left="540"/>
        <w:jc w:val="left"/>
        <w:rPr>
          <w:rFonts w:ascii="Calibri" w:hAnsi="Calibri"/>
          <w:szCs w:val="22"/>
        </w:rPr>
      </w:pPr>
    </w:p>
    <w:p w:rsidR="00253C7B" w:rsidRPr="004F4DBA" w:rsidRDefault="00253C7B" w:rsidP="000A0ECC">
      <w:pPr>
        <w:spacing w:after="120"/>
        <w:rPr>
          <w:rFonts w:ascii="Calibri" w:hAnsi="Calibri"/>
          <w:b/>
          <w:szCs w:val="22"/>
        </w:rPr>
      </w:pPr>
      <w:proofErr w:type="spellStart"/>
      <w:r w:rsidRPr="004F4DBA">
        <w:rPr>
          <w:rFonts w:ascii="Calibri" w:hAnsi="Calibri"/>
          <w:b/>
          <w:szCs w:val="22"/>
        </w:rPr>
        <w:t>BigData</w:t>
      </w:r>
      <w:proofErr w:type="spellEnd"/>
      <w:r w:rsidRPr="004F4DBA">
        <w:rPr>
          <w:rFonts w:ascii="Calibri" w:hAnsi="Calibri"/>
          <w:b/>
          <w:szCs w:val="22"/>
        </w:rPr>
        <w:t>:</w:t>
      </w:r>
    </w:p>
    <w:p w:rsidR="00253C7B" w:rsidRDefault="00175BA8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Hands on e</w:t>
      </w:r>
      <w:r w:rsidR="00253C7B" w:rsidRPr="004F4DBA">
        <w:rPr>
          <w:rFonts w:ascii="Calibri" w:hAnsi="Calibri"/>
          <w:szCs w:val="22"/>
        </w:rPr>
        <w:t xml:space="preserve">xperience </w:t>
      </w:r>
      <w:r w:rsidR="00C57844">
        <w:rPr>
          <w:rFonts w:ascii="Calibri" w:hAnsi="Calibri"/>
          <w:szCs w:val="22"/>
        </w:rPr>
        <w:t xml:space="preserve">in </w:t>
      </w:r>
      <w:proofErr w:type="spellStart"/>
      <w:r w:rsidR="00C57844" w:rsidRPr="004F4DBA">
        <w:rPr>
          <w:rFonts w:ascii="Calibri" w:hAnsi="Calibri"/>
          <w:szCs w:val="22"/>
        </w:rPr>
        <w:t>BigData</w:t>
      </w:r>
      <w:proofErr w:type="spellEnd"/>
      <w:r w:rsidR="00C57844">
        <w:rPr>
          <w:rFonts w:ascii="Calibri" w:hAnsi="Calibri"/>
          <w:szCs w:val="22"/>
        </w:rPr>
        <w:t xml:space="preserve"> (</w:t>
      </w:r>
      <w:proofErr w:type="spellStart"/>
      <w:r w:rsidR="00C57844" w:rsidRPr="004F4DBA">
        <w:rPr>
          <w:rFonts w:ascii="Calibri" w:hAnsi="Calibri"/>
          <w:szCs w:val="22"/>
        </w:rPr>
        <w:t>IoT</w:t>
      </w:r>
      <w:proofErr w:type="spellEnd"/>
      <w:r w:rsidR="00C57844">
        <w:rPr>
          <w:rFonts w:ascii="Calibri" w:hAnsi="Calibri"/>
          <w:szCs w:val="22"/>
        </w:rPr>
        <w:t xml:space="preserve"> &amp; BFSI)</w:t>
      </w:r>
      <w:r w:rsidR="00C57844" w:rsidRPr="004F4DBA">
        <w:rPr>
          <w:rFonts w:ascii="Calibri" w:hAnsi="Calibri"/>
          <w:szCs w:val="22"/>
        </w:rPr>
        <w:t xml:space="preserve"> </w:t>
      </w:r>
      <w:r w:rsidR="00253C7B" w:rsidRPr="004F4DBA">
        <w:rPr>
          <w:rFonts w:ascii="Calibri" w:hAnsi="Calibri"/>
          <w:szCs w:val="22"/>
        </w:rPr>
        <w:t xml:space="preserve">as a </w:t>
      </w:r>
      <w:r w:rsidR="00637C97">
        <w:rPr>
          <w:rFonts w:ascii="Calibri" w:hAnsi="Calibri"/>
          <w:szCs w:val="22"/>
        </w:rPr>
        <w:t>Sr. Software Engineer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 xml:space="preserve">Hands on experience in installing, configuring, testing, and deploying Hadoop ecosystem components for IoT and </w:t>
      </w:r>
      <w:r w:rsidR="007F3DB6">
        <w:rPr>
          <w:rFonts w:ascii="Calibri" w:hAnsi="Calibri"/>
          <w:szCs w:val="22"/>
        </w:rPr>
        <w:t>BFSI</w:t>
      </w:r>
    </w:p>
    <w:p w:rsidR="00234BD8" w:rsidRDefault="007B63F8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Working </w:t>
      </w:r>
      <w:r w:rsidR="007F3DB6">
        <w:rPr>
          <w:rFonts w:ascii="Calibri" w:hAnsi="Calibri"/>
          <w:szCs w:val="22"/>
        </w:rPr>
        <w:t xml:space="preserve">experience in </w:t>
      </w:r>
      <w:proofErr w:type="spellStart"/>
      <w:r w:rsidR="00D74937">
        <w:rPr>
          <w:rFonts w:ascii="Calibri" w:hAnsi="Calibri"/>
          <w:szCs w:val="22"/>
        </w:rPr>
        <w:t>Sqoop</w:t>
      </w:r>
      <w:proofErr w:type="spellEnd"/>
      <w:r w:rsidR="00D74937">
        <w:rPr>
          <w:rFonts w:ascii="Calibri" w:hAnsi="Calibri"/>
          <w:szCs w:val="22"/>
        </w:rPr>
        <w:t xml:space="preserve">, </w:t>
      </w:r>
      <w:proofErr w:type="spellStart"/>
      <w:r w:rsidR="00C57844">
        <w:rPr>
          <w:rFonts w:ascii="Calibri" w:hAnsi="Calibri"/>
          <w:szCs w:val="22"/>
        </w:rPr>
        <w:t>NiFi</w:t>
      </w:r>
      <w:proofErr w:type="spellEnd"/>
      <w:r w:rsidR="00C57844">
        <w:rPr>
          <w:rFonts w:ascii="Calibri" w:hAnsi="Calibri"/>
          <w:szCs w:val="22"/>
        </w:rPr>
        <w:t xml:space="preserve">, </w:t>
      </w:r>
      <w:proofErr w:type="spellStart"/>
      <w:r w:rsidR="00E82898">
        <w:rPr>
          <w:rFonts w:ascii="Calibri" w:hAnsi="Calibri"/>
          <w:szCs w:val="22"/>
        </w:rPr>
        <w:t>Oozie</w:t>
      </w:r>
      <w:proofErr w:type="spellEnd"/>
      <w:r w:rsidR="00E82898">
        <w:rPr>
          <w:rFonts w:ascii="Calibri" w:hAnsi="Calibri"/>
          <w:szCs w:val="22"/>
        </w:rPr>
        <w:t xml:space="preserve">, </w:t>
      </w:r>
      <w:r w:rsidR="00C57844">
        <w:rPr>
          <w:rFonts w:ascii="Calibri" w:hAnsi="Calibri"/>
          <w:szCs w:val="22"/>
        </w:rPr>
        <w:t xml:space="preserve">Control-M, </w:t>
      </w:r>
      <w:r w:rsidR="00B54A54">
        <w:rPr>
          <w:rFonts w:ascii="Calibri" w:hAnsi="Calibri"/>
          <w:szCs w:val="22"/>
        </w:rPr>
        <w:t>Spark</w:t>
      </w:r>
      <w:r w:rsidR="00E82898">
        <w:rPr>
          <w:rFonts w:ascii="Calibri" w:hAnsi="Calibri"/>
          <w:szCs w:val="22"/>
        </w:rPr>
        <w:t>,</w:t>
      </w:r>
      <w:r w:rsidR="00D74937">
        <w:rPr>
          <w:rFonts w:ascii="Calibri" w:hAnsi="Calibri"/>
          <w:szCs w:val="22"/>
        </w:rPr>
        <w:t xml:space="preserve"> </w:t>
      </w:r>
      <w:r w:rsidR="00C57844">
        <w:rPr>
          <w:rFonts w:ascii="Calibri" w:hAnsi="Calibri"/>
          <w:szCs w:val="22"/>
        </w:rPr>
        <w:t xml:space="preserve">Shell Script, Hive, </w:t>
      </w:r>
      <w:r w:rsidR="00D74937">
        <w:rPr>
          <w:rFonts w:ascii="Calibri" w:hAnsi="Calibri"/>
          <w:szCs w:val="22"/>
        </w:rPr>
        <w:t>Oracle SQL Developer</w:t>
      </w:r>
      <w:r w:rsidR="00C57844">
        <w:rPr>
          <w:rFonts w:ascii="Calibri" w:hAnsi="Calibri"/>
          <w:szCs w:val="22"/>
        </w:rPr>
        <w:t>,</w:t>
      </w:r>
      <w:r w:rsidR="007F3DB6">
        <w:rPr>
          <w:rFonts w:ascii="Calibri" w:hAnsi="Calibri"/>
          <w:szCs w:val="22"/>
        </w:rPr>
        <w:t xml:space="preserve"> and Teradata.</w:t>
      </w:r>
    </w:p>
    <w:p w:rsidR="006C283C" w:rsidRPr="006C283C" w:rsidRDefault="006C283C" w:rsidP="009C0617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Worked in </w:t>
      </w:r>
      <w:proofErr w:type="spellStart"/>
      <w:r w:rsidRPr="006C283C">
        <w:rPr>
          <w:rFonts w:ascii="Calibri" w:hAnsi="Calibri"/>
          <w:szCs w:val="22"/>
        </w:rPr>
        <w:t>Github</w:t>
      </w:r>
      <w:proofErr w:type="spellEnd"/>
      <w:r w:rsidRPr="006C283C">
        <w:rPr>
          <w:rFonts w:ascii="Calibri" w:hAnsi="Calibri"/>
          <w:szCs w:val="22"/>
        </w:rPr>
        <w:t xml:space="preserve">, SVN, </w:t>
      </w:r>
      <w:proofErr w:type="spellStart"/>
      <w:r w:rsidRPr="006C283C">
        <w:rPr>
          <w:rFonts w:ascii="Calibri" w:hAnsi="Calibri"/>
          <w:szCs w:val="22"/>
        </w:rPr>
        <w:t>GitLab</w:t>
      </w:r>
      <w:proofErr w:type="spellEnd"/>
      <w:r w:rsidRPr="006C283C">
        <w:rPr>
          <w:rFonts w:ascii="Calibri" w:hAnsi="Calibri"/>
          <w:szCs w:val="22"/>
        </w:rPr>
        <w:t xml:space="preserve">, </w:t>
      </w:r>
      <w:proofErr w:type="spellStart"/>
      <w:r w:rsidRPr="006C283C">
        <w:rPr>
          <w:rFonts w:ascii="Calibri" w:hAnsi="Calibri"/>
          <w:szCs w:val="22"/>
        </w:rPr>
        <w:t>BitBucket</w:t>
      </w:r>
      <w:proofErr w:type="spellEnd"/>
      <w:r w:rsidRPr="006C283C">
        <w:rPr>
          <w:rFonts w:ascii="Calibri" w:hAnsi="Calibri"/>
          <w:szCs w:val="22"/>
        </w:rPr>
        <w:t xml:space="preserve"> and Test management tool - JIRA and generating bug reports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 xml:space="preserve">Good knowledge of Hortonworks Hadoop distribution (HDFS, Yarn, </w:t>
      </w:r>
      <w:proofErr w:type="spellStart"/>
      <w:r w:rsidRPr="004F4DBA">
        <w:rPr>
          <w:rFonts w:ascii="Calibri" w:hAnsi="Calibri"/>
          <w:szCs w:val="22"/>
        </w:rPr>
        <w:t>MapReduce</w:t>
      </w:r>
      <w:proofErr w:type="spellEnd"/>
      <w:r w:rsidRPr="004F4DBA">
        <w:rPr>
          <w:rFonts w:ascii="Calibri" w:hAnsi="Calibri"/>
          <w:szCs w:val="22"/>
        </w:rPr>
        <w:t>, Zookeeper)</w:t>
      </w:r>
      <w:r w:rsidR="007F3DB6">
        <w:rPr>
          <w:rFonts w:ascii="Calibri" w:hAnsi="Calibri"/>
          <w:szCs w:val="22"/>
        </w:rPr>
        <w:t xml:space="preserve"> and </w:t>
      </w:r>
      <w:r w:rsidR="000C605A">
        <w:rPr>
          <w:rFonts w:ascii="Calibri" w:hAnsi="Calibri"/>
          <w:szCs w:val="22"/>
        </w:rPr>
        <w:t>P</w:t>
      </w:r>
      <w:r w:rsidR="007F3DB6">
        <w:rPr>
          <w:rFonts w:ascii="Calibri" w:hAnsi="Calibri"/>
          <w:szCs w:val="22"/>
        </w:rPr>
        <w:t>ython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 xml:space="preserve">Practical knowledge in debugging &amp; administrating Hadoop ecosystem tools such as </w:t>
      </w:r>
      <w:r w:rsidR="00853856">
        <w:rPr>
          <w:rFonts w:ascii="Calibri" w:hAnsi="Calibri"/>
          <w:szCs w:val="22"/>
        </w:rPr>
        <w:t xml:space="preserve">HDFS, </w:t>
      </w:r>
      <w:r w:rsidRPr="004F4DBA">
        <w:rPr>
          <w:rFonts w:ascii="Calibri" w:hAnsi="Calibri"/>
          <w:szCs w:val="22"/>
        </w:rPr>
        <w:t xml:space="preserve">Hive, </w:t>
      </w:r>
      <w:r w:rsidR="006350CF" w:rsidRPr="004F4DBA">
        <w:rPr>
          <w:rFonts w:ascii="Calibri" w:hAnsi="Calibri"/>
          <w:szCs w:val="22"/>
        </w:rPr>
        <w:t>Kafka</w:t>
      </w:r>
      <w:r w:rsidR="00C57844">
        <w:rPr>
          <w:rFonts w:ascii="Calibri" w:hAnsi="Calibri"/>
          <w:szCs w:val="22"/>
        </w:rPr>
        <w:t>,</w:t>
      </w:r>
      <w:r w:rsidR="007F3DB6">
        <w:rPr>
          <w:rFonts w:ascii="Calibri" w:hAnsi="Calibri"/>
          <w:szCs w:val="22"/>
        </w:rPr>
        <w:t xml:space="preserve"> </w:t>
      </w:r>
      <w:proofErr w:type="spellStart"/>
      <w:r w:rsidRPr="004F4DBA">
        <w:rPr>
          <w:rFonts w:ascii="Calibri" w:hAnsi="Calibri"/>
          <w:szCs w:val="22"/>
        </w:rPr>
        <w:t>Oozie</w:t>
      </w:r>
      <w:proofErr w:type="spellEnd"/>
      <w:r w:rsidR="00853856">
        <w:rPr>
          <w:rFonts w:ascii="Calibri" w:hAnsi="Calibri"/>
          <w:szCs w:val="22"/>
        </w:rPr>
        <w:t xml:space="preserve">, and </w:t>
      </w:r>
      <w:proofErr w:type="spellStart"/>
      <w:r w:rsidR="00853856">
        <w:rPr>
          <w:rFonts w:ascii="Calibri" w:hAnsi="Calibri"/>
          <w:szCs w:val="22"/>
        </w:rPr>
        <w:t>Solr</w:t>
      </w:r>
      <w:proofErr w:type="spellEnd"/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Significant exposure in installing Hadoop and related components in a</w:t>
      </w:r>
      <w:r w:rsidR="000C605A">
        <w:rPr>
          <w:rFonts w:ascii="Calibri" w:hAnsi="Calibri"/>
          <w:szCs w:val="22"/>
        </w:rPr>
        <w:t xml:space="preserve"> multi-node cluster environment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Practical knowledge in Server deployment (Hadoop Ecosystem Packages) using shell scripting</w:t>
      </w:r>
      <w:r w:rsidR="00867A08" w:rsidRPr="004F4DBA">
        <w:rPr>
          <w:rFonts w:ascii="Calibri" w:hAnsi="Calibri"/>
          <w:szCs w:val="22"/>
        </w:rPr>
        <w:t xml:space="preserve"> in AWS, GCP and Oracle cloud servers</w:t>
      </w:r>
    </w:p>
    <w:p w:rsidR="00253C7B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Having exposure in SQL and N</w:t>
      </w:r>
      <w:r w:rsidR="000C605A">
        <w:rPr>
          <w:rFonts w:ascii="Calibri" w:hAnsi="Calibri"/>
          <w:szCs w:val="22"/>
        </w:rPr>
        <w:t xml:space="preserve">o-SQL Databases </w:t>
      </w:r>
      <w:r w:rsidR="00853856">
        <w:rPr>
          <w:rFonts w:ascii="Calibri" w:hAnsi="Calibri"/>
          <w:szCs w:val="22"/>
        </w:rPr>
        <w:t xml:space="preserve">like </w:t>
      </w:r>
      <w:r w:rsidR="000C605A">
        <w:rPr>
          <w:rFonts w:ascii="Calibri" w:hAnsi="Calibri"/>
          <w:szCs w:val="22"/>
        </w:rPr>
        <w:t xml:space="preserve">MongoDB, </w:t>
      </w:r>
      <w:proofErr w:type="spellStart"/>
      <w:r w:rsidR="000C605A">
        <w:rPr>
          <w:rFonts w:ascii="Calibri" w:hAnsi="Calibri"/>
          <w:szCs w:val="22"/>
        </w:rPr>
        <w:t>HBase</w:t>
      </w:r>
      <w:proofErr w:type="spellEnd"/>
    </w:p>
    <w:p w:rsidR="002860C2" w:rsidRDefault="002860C2" w:rsidP="002860C2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2860C2">
        <w:rPr>
          <w:rFonts w:ascii="Calibri" w:hAnsi="Calibri"/>
          <w:szCs w:val="22"/>
        </w:rPr>
        <w:t>Working experience in automating MS Excel using VBA</w:t>
      </w:r>
    </w:p>
    <w:p w:rsidR="00033EAE" w:rsidRPr="004F4DBA" w:rsidRDefault="00033EAE" w:rsidP="00033EAE">
      <w:pPr>
        <w:jc w:val="left"/>
        <w:rPr>
          <w:rFonts w:ascii="Calibri" w:hAnsi="Calibri"/>
          <w:szCs w:val="22"/>
        </w:rPr>
      </w:pPr>
    </w:p>
    <w:p w:rsidR="00D743FF" w:rsidRPr="00C36A58" w:rsidRDefault="00AC3E00" w:rsidP="00CF1FE8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lastRenderedPageBreak/>
        <w:pict>
          <v:group id="_x0000_s1032" style="position:absolute;left:0;text-align:left;margin-left:85.6pt;margin-top:.35pt;width:460.95pt;height:12.55pt;z-index:-8;mso-position-horizontal-relative:page" coordorigin="1772,-234" coordsize="8699,233">
            <v:shape id="_x0000_s1033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A361D9">
        <w:rPr>
          <w:rFonts w:ascii="Calibri" w:hAnsi="Calibri" w:cs="Calibri"/>
          <w:color w:val="FFFFFF"/>
          <w:sz w:val="22"/>
          <w:szCs w:val="22"/>
        </w:rPr>
        <w:t xml:space="preserve">Current </w:t>
      </w:r>
      <w:r w:rsidR="00CC5057" w:rsidRPr="00C36A58">
        <w:rPr>
          <w:rFonts w:ascii="Calibri" w:hAnsi="Calibri" w:cs="Calibri"/>
          <w:color w:val="FFFFFF"/>
          <w:sz w:val="22"/>
          <w:szCs w:val="22"/>
        </w:rPr>
        <w:t>Employment Summary</w:t>
      </w:r>
    </w:p>
    <w:p w:rsidR="00556FFD" w:rsidRPr="004F4DBA" w:rsidRDefault="00556FFD" w:rsidP="00345D10">
      <w:pPr>
        <w:jc w:val="left"/>
        <w:rPr>
          <w:rFonts w:ascii="Calibri" w:hAnsi="Calibri"/>
          <w:b/>
          <w:szCs w:val="22"/>
        </w:rPr>
      </w:pPr>
    </w:p>
    <w:p w:rsidR="00DD6556" w:rsidRPr="004F4DBA" w:rsidRDefault="00DD6556" w:rsidP="00F1688C">
      <w:pPr>
        <w:jc w:val="left"/>
        <w:rPr>
          <w:rFonts w:ascii="Calibri" w:hAnsi="Calibri"/>
          <w:szCs w:val="22"/>
        </w:rPr>
      </w:pPr>
    </w:p>
    <w:tbl>
      <w:tblPr>
        <w:tblW w:w="819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4"/>
        <w:gridCol w:w="4686"/>
      </w:tblGrid>
      <w:tr w:rsidR="00556FFD" w:rsidRPr="004F4DBA" w:rsidTr="00F1688C">
        <w:tc>
          <w:tcPr>
            <w:tcW w:w="3504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Industry</w:t>
            </w:r>
          </w:p>
        </w:tc>
        <w:tc>
          <w:tcPr>
            <w:tcW w:w="4686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IT</w:t>
            </w:r>
          </w:p>
        </w:tc>
      </w:tr>
      <w:tr w:rsidR="00556FFD" w:rsidRPr="004F4DBA" w:rsidTr="00F1688C">
        <w:tc>
          <w:tcPr>
            <w:tcW w:w="3504" w:type="dxa"/>
          </w:tcPr>
          <w:p w:rsidR="00556FFD" w:rsidRPr="004F4DBA" w:rsidRDefault="000C4999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O</w:t>
            </w:r>
            <w:r w:rsidR="00556FFD" w:rsidRPr="004F4DBA">
              <w:rPr>
                <w:rFonts w:ascii="Calibri" w:hAnsi="Calibri"/>
                <w:b/>
                <w:szCs w:val="22"/>
              </w:rPr>
              <w:t>rganization</w:t>
            </w:r>
          </w:p>
        </w:tc>
        <w:tc>
          <w:tcPr>
            <w:tcW w:w="4686" w:type="dxa"/>
          </w:tcPr>
          <w:p w:rsidR="00556FFD" w:rsidRPr="004F4DBA" w:rsidRDefault="001308A2" w:rsidP="00F1688C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Tech Mahindra</w:t>
            </w:r>
          </w:p>
        </w:tc>
      </w:tr>
      <w:tr w:rsidR="00437384" w:rsidRPr="004F4DBA" w:rsidTr="00F1688C">
        <w:tc>
          <w:tcPr>
            <w:tcW w:w="3504" w:type="dxa"/>
          </w:tcPr>
          <w:p w:rsidR="00437384" w:rsidRPr="004F4DBA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 Client 1</w:t>
            </w:r>
          </w:p>
        </w:tc>
        <w:tc>
          <w:tcPr>
            <w:tcW w:w="4686" w:type="dxa"/>
          </w:tcPr>
          <w:p w:rsidR="00437384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Standard Chartered Bank</w:t>
            </w:r>
          </w:p>
        </w:tc>
      </w:tr>
      <w:tr w:rsidR="00437384" w:rsidRPr="004F4DBA" w:rsidTr="00F1688C">
        <w:tc>
          <w:tcPr>
            <w:tcW w:w="3504" w:type="dxa"/>
          </w:tcPr>
          <w:p w:rsidR="00437384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 Client 2</w:t>
            </w:r>
          </w:p>
        </w:tc>
        <w:tc>
          <w:tcPr>
            <w:tcW w:w="4686" w:type="dxa"/>
          </w:tcPr>
          <w:p w:rsidR="00437384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Nissan Digital</w:t>
            </w:r>
          </w:p>
        </w:tc>
      </w:tr>
      <w:tr w:rsidR="00556FFD" w:rsidRPr="004F4DBA" w:rsidTr="005D2C6C">
        <w:trPr>
          <w:trHeight w:hRule="exact" w:val="343"/>
        </w:trPr>
        <w:tc>
          <w:tcPr>
            <w:tcW w:w="3504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 xml:space="preserve">Band-Sub band/ Designation </w:t>
            </w:r>
          </w:p>
        </w:tc>
        <w:tc>
          <w:tcPr>
            <w:tcW w:w="4686" w:type="dxa"/>
          </w:tcPr>
          <w:p w:rsidR="00DD6556" w:rsidRPr="004F4DBA" w:rsidRDefault="00FB61AD" w:rsidP="00DD6556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U</w:t>
            </w:r>
            <w:r w:rsidR="006B35C6" w:rsidRPr="004F4DBA">
              <w:rPr>
                <w:rFonts w:ascii="Calibri" w:hAnsi="Calibri"/>
                <w:szCs w:val="22"/>
              </w:rPr>
              <w:t>3</w:t>
            </w:r>
            <w:r w:rsidR="00B31844" w:rsidRPr="004F4DBA">
              <w:rPr>
                <w:rFonts w:ascii="Calibri" w:hAnsi="Calibri"/>
                <w:szCs w:val="22"/>
              </w:rPr>
              <w:t>/Sr. Software Engineer</w:t>
            </w:r>
          </w:p>
          <w:p w:rsidR="00556FFD" w:rsidRPr="004F4DBA" w:rsidRDefault="00556FFD" w:rsidP="00DD6556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</w:p>
        </w:tc>
      </w:tr>
      <w:tr w:rsidR="00556FFD" w:rsidRPr="004F4DBA" w:rsidTr="00F1688C">
        <w:tc>
          <w:tcPr>
            <w:tcW w:w="3504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 xml:space="preserve">Duration </w:t>
            </w:r>
          </w:p>
        </w:tc>
        <w:tc>
          <w:tcPr>
            <w:tcW w:w="4686" w:type="dxa"/>
          </w:tcPr>
          <w:p w:rsidR="00556FFD" w:rsidRPr="004F4DBA" w:rsidRDefault="00CE4897" w:rsidP="006B35C6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Ma</w:t>
            </w:r>
            <w:r w:rsidR="006B35C6" w:rsidRPr="004F4DBA">
              <w:rPr>
                <w:rFonts w:ascii="Calibri" w:hAnsi="Calibri"/>
                <w:szCs w:val="22"/>
              </w:rPr>
              <w:t>y</w:t>
            </w:r>
            <w:r w:rsidR="006D4068" w:rsidRPr="004F4DBA">
              <w:rPr>
                <w:rFonts w:ascii="Calibri" w:hAnsi="Calibri"/>
                <w:szCs w:val="22"/>
              </w:rPr>
              <w:t xml:space="preserve"> 201</w:t>
            </w:r>
            <w:r w:rsidR="006B35C6" w:rsidRPr="004F4DBA">
              <w:rPr>
                <w:rFonts w:ascii="Calibri" w:hAnsi="Calibri"/>
                <w:szCs w:val="22"/>
              </w:rPr>
              <w:t>9</w:t>
            </w:r>
            <w:r w:rsidRPr="004F4DBA">
              <w:rPr>
                <w:rFonts w:ascii="Calibri" w:hAnsi="Calibri"/>
                <w:szCs w:val="22"/>
              </w:rPr>
              <w:t>-till</w:t>
            </w:r>
            <w:r w:rsidR="006D4068" w:rsidRPr="004F4DBA">
              <w:rPr>
                <w:rFonts w:ascii="Calibri" w:hAnsi="Calibri"/>
                <w:szCs w:val="22"/>
              </w:rPr>
              <w:t xml:space="preserve"> date</w:t>
            </w:r>
          </w:p>
        </w:tc>
      </w:tr>
    </w:tbl>
    <w:p w:rsidR="006350CF" w:rsidRPr="004F4DBA" w:rsidRDefault="006350CF">
      <w:pPr>
        <w:rPr>
          <w:rFonts w:ascii="Calibri" w:hAnsi="Calibri"/>
          <w:b/>
          <w:szCs w:val="22"/>
        </w:rPr>
      </w:pPr>
    </w:p>
    <w:p w:rsidR="005562EA" w:rsidRDefault="006350CF">
      <w:pPr>
        <w:rPr>
          <w:rFonts w:ascii="Calibri" w:hAnsi="Calibri"/>
          <w:szCs w:val="22"/>
        </w:rPr>
      </w:pPr>
      <w:r w:rsidRPr="004F4DBA">
        <w:rPr>
          <w:rFonts w:ascii="Calibri" w:hAnsi="Calibri"/>
          <w:b/>
          <w:szCs w:val="22"/>
        </w:rPr>
        <w:t>Note</w:t>
      </w:r>
      <w:r w:rsidRPr="004F4DBA">
        <w:rPr>
          <w:rFonts w:ascii="Calibri" w:hAnsi="Calibri"/>
          <w:szCs w:val="22"/>
        </w:rPr>
        <w:t>: Work</w:t>
      </w:r>
      <w:r w:rsidR="00294E2B">
        <w:rPr>
          <w:rFonts w:ascii="Calibri" w:hAnsi="Calibri"/>
          <w:szCs w:val="22"/>
        </w:rPr>
        <w:t>ed</w:t>
      </w:r>
      <w:r w:rsidRPr="004F4DBA">
        <w:rPr>
          <w:rFonts w:ascii="Calibri" w:hAnsi="Calibri"/>
          <w:szCs w:val="22"/>
        </w:rPr>
        <w:t xml:space="preserve"> in Client location (Chennai) in </w:t>
      </w:r>
      <w:r w:rsidRPr="004F4DBA">
        <w:rPr>
          <w:rFonts w:ascii="Calibri" w:hAnsi="Calibri"/>
          <w:b/>
          <w:szCs w:val="22"/>
        </w:rPr>
        <w:t>Standard Chartered Bank</w:t>
      </w:r>
      <w:r w:rsidRPr="004F4DBA">
        <w:rPr>
          <w:rFonts w:ascii="Calibri" w:hAnsi="Calibri"/>
          <w:szCs w:val="22"/>
        </w:rPr>
        <w:t xml:space="preserve"> as </w:t>
      </w:r>
      <w:r w:rsidR="00437384">
        <w:rPr>
          <w:rFonts w:ascii="Calibri" w:hAnsi="Calibri"/>
          <w:szCs w:val="22"/>
        </w:rPr>
        <w:t xml:space="preserve">Software Engineer </w:t>
      </w:r>
      <w:r w:rsidR="00294E2B">
        <w:rPr>
          <w:rFonts w:ascii="Calibri" w:hAnsi="Calibri"/>
          <w:szCs w:val="22"/>
        </w:rPr>
        <w:t xml:space="preserve">from June </w:t>
      </w:r>
      <w:r w:rsidR="00822823">
        <w:rPr>
          <w:rFonts w:ascii="Calibri" w:hAnsi="Calibri"/>
          <w:szCs w:val="22"/>
        </w:rPr>
        <w:t>20</w:t>
      </w:r>
      <w:r w:rsidR="00294E2B">
        <w:rPr>
          <w:rFonts w:ascii="Calibri" w:hAnsi="Calibri"/>
          <w:szCs w:val="22"/>
        </w:rPr>
        <w:t>, 2019 to December 31, 2019.</w:t>
      </w:r>
    </w:p>
    <w:p w:rsidR="00437384" w:rsidRPr="004F4DBA" w:rsidRDefault="00437384">
      <w:pPr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Work</w:t>
      </w:r>
      <w:r>
        <w:rPr>
          <w:rFonts w:ascii="Calibri" w:hAnsi="Calibri"/>
          <w:szCs w:val="22"/>
        </w:rPr>
        <w:t>ed</w:t>
      </w:r>
      <w:r w:rsidRPr="004F4DBA">
        <w:rPr>
          <w:rFonts w:ascii="Calibri" w:hAnsi="Calibri"/>
          <w:szCs w:val="22"/>
        </w:rPr>
        <w:t xml:space="preserve"> in Client location (Chennai) in </w:t>
      </w:r>
      <w:r>
        <w:rPr>
          <w:rFonts w:ascii="Calibri" w:hAnsi="Calibri"/>
          <w:b/>
          <w:szCs w:val="22"/>
        </w:rPr>
        <w:t>Nissan Digital</w:t>
      </w:r>
      <w:r w:rsidRPr="004F4DBA">
        <w:rPr>
          <w:rFonts w:ascii="Calibri" w:hAnsi="Calibri"/>
          <w:szCs w:val="22"/>
        </w:rPr>
        <w:t xml:space="preserve"> as </w:t>
      </w:r>
      <w:r>
        <w:rPr>
          <w:rFonts w:ascii="Calibri" w:hAnsi="Calibri"/>
          <w:szCs w:val="22"/>
        </w:rPr>
        <w:t>Application Developer or Production Support from February 20, 2020 till July 30, 2019.</w:t>
      </w:r>
    </w:p>
    <w:p w:rsidR="00A971F1" w:rsidRDefault="00A971F1" w:rsidP="000C0175">
      <w:pPr>
        <w:ind w:left="360"/>
        <w:jc w:val="left"/>
        <w:rPr>
          <w:rFonts w:ascii="Calibri" w:hAnsi="Calibri"/>
          <w:b/>
          <w:szCs w:val="22"/>
        </w:rPr>
      </w:pPr>
    </w:p>
    <w:p w:rsidR="00B94893" w:rsidRPr="00C36A58" w:rsidRDefault="00AC3E00" w:rsidP="00B94893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60" style="position:absolute;left:0;text-align:left;margin-left:85.6pt;margin-top:.35pt;width:460.95pt;height:12.55pt;z-index:-1;mso-position-horizontal-relative:page" coordorigin="1772,-234" coordsize="8699,233">
            <v:shape id="_x0000_s1061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186E9D">
        <w:rPr>
          <w:rFonts w:ascii="Calibri" w:hAnsi="Calibri" w:cs="Calibri"/>
          <w:color w:val="FFFFFF"/>
          <w:sz w:val="22"/>
          <w:szCs w:val="22"/>
        </w:rPr>
        <w:t xml:space="preserve">Previous </w:t>
      </w:r>
      <w:r w:rsidR="00B94893">
        <w:rPr>
          <w:rFonts w:ascii="Calibri" w:hAnsi="Calibri" w:cs="Calibri"/>
          <w:color w:val="FFFFFF"/>
          <w:sz w:val="22"/>
          <w:szCs w:val="22"/>
        </w:rPr>
        <w:t>Work Experience</w:t>
      </w:r>
    </w:p>
    <w:p w:rsidR="007C2540" w:rsidRPr="0058276C" w:rsidRDefault="007C2540" w:rsidP="007C2540">
      <w:pPr>
        <w:rPr>
          <w:rFonts w:cs="Arial"/>
          <w:sz w:val="20"/>
        </w:rPr>
      </w:pP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>Work</w:t>
      </w:r>
      <w:r w:rsidR="00A13786">
        <w:rPr>
          <w:rFonts w:ascii="Calibri" w:hAnsi="Calibri" w:cs="Tahoma"/>
          <w:bCs/>
          <w:szCs w:val="22"/>
        </w:rPr>
        <w:t>ed</w:t>
      </w:r>
      <w:r w:rsidRPr="00B94893">
        <w:rPr>
          <w:rFonts w:ascii="Calibri" w:hAnsi="Calibri" w:cs="Tahoma"/>
          <w:bCs/>
          <w:szCs w:val="22"/>
        </w:rPr>
        <w:t xml:space="preserve"> as Associate Consultant Senior Test Engineer (Big Data) in </w:t>
      </w:r>
      <w:proofErr w:type="spellStart"/>
      <w:r w:rsidRPr="00B94893">
        <w:rPr>
          <w:rFonts w:ascii="Calibri" w:hAnsi="Calibri" w:cs="Tahoma"/>
          <w:bCs/>
          <w:szCs w:val="22"/>
        </w:rPr>
        <w:t>Amtex</w:t>
      </w:r>
      <w:proofErr w:type="spellEnd"/>
      <w:r w:rsidRPr="00B94893">
        <w:rPr>
          <w:rFonts w:ascii="Calibri" w:hAnsi="Calibri" w:cs="Tahoma"/>
          <w:bCs/>
          <w:szCs w:val="22"/>
        </w:rPr>
        <w:t xml:space="preserve"> </w:t>
      </w:r>
      <w:r w:rsidR="00E12819">
        <w:rPr>
          <w:rFonts w:ascii="Calibri" w:hAnsi="Calibri" w:cs="Tahoma"/>
          <w:bCs/>
          <w:szCs w:val="22"/>
        </w:rPr>
        <w:t>Software Solutions</w:t>
      </w:r>
      <w:r w:rsidRPr="00B94893">
        <w:rPr>
          <w:rFonts w:ascii="Calibri" w:hAnsi="Calibri" w:cs="Tahoma"/>
          <w:bCs/>
          <w:szCs w:val="22"/>
        </w:rPr>
        <w:t xml:space="preserve"> Pvt. Ltd., </w:t>
      </w:r>
      <w:proofErr w:type="spellStart"/>
      <w:r w:rsidRPr="00B94893">
        <w:rPr>
          <w:rFonts w:ascii="Calibri" w:hAnsi="Calibri" w:cs="Tahoma"/>
          <w:bCs/>
          <w:szCs w:val="22"/>
        </w:rPr>
        <w:t>Siruseri</w:t>
      </w:r>
      <w:proofErr w:type="spellEnd"/>
      <w:r w:rsidRPr="00B94893">
        <w:rPr>
          <w:rFonts w:ascii="Calibri" w:hAnsi="Calibri" w:cs="Tahoma"/>
          <w:bCs/>
          <w:szCs w:val="22"/>
        </w:rPr>
        <w:t xml:space="preserve">, Chennai from July 2017 to </w:t>
      </w:r>
      <w:r w:rsidR="009D1CA3">
        <w:rPr>
          <w:rFonts w:ascii="Calibri" w:hAnsi="Calibri" w:cs="Tahoma"/>
          <w:bCs/>
          <w:szCs w:val="22"/>
        </w:rPr>
        <w:t>May 2019</w:t>
      </w:r>
      <w:r w:rsidRPr="00B94893">
        <w:rPr>
          <w:rFonts w:ascii="Calibri" w:hAnsi="Calibri" w:cs="Tahoma"/>
          <w:bCs/>
          <w:szCs w:val="22"/>
        </w:rPr>
        <w:t>.</w:t>
      </w: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>Worked as Copy Editor in Scientific Publishing Services Pvt. Ltd., Chennai from November 2014 to June 2017.</w:t>
      </w: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>Worked as XML Programmer in Deccan iServices Pvt. Ltd., Chennai from Oct 2013 to July 2014.</w:t>
      </w: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>Worked as Process Executive in Cal C Soft Pvt. Ltd., Chennai from Sep 2012 to Sep 2013.</w:t>
      </w:r>
    </w:p>
    <w:p w:rsidR="00681322" w:rsidRPr="004F4DBA" w:rsidRDefault="00681322" w:rsidP="00F1688C">
      <w:pPr>
        <w:jc w:val="left"/>
        <w:rPr>
          <w:rFonts w:ascii="Calibri" w:hAnsi="Calibri"/>
          <w:szCs w:val="22"/>
        </w:rPr>
      </w:pPr>
    </w:p>
    <w:p w:rsidR="00572C64" w:rsidRDefault="00AC3E00" w:rsidP="00BA7A7F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44" style="position:absolute;left:0;text-align:left;margin-left:85.6pt;margin-top:.35pt;width:460.95pt;height:12.55pt;z-index:-7;mso-position-horizontal-relative:page" coordorigin="1772,-234" coordsize="8699,233">
            <v:shape id="_x0000_s1045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572C64" w:rsidRPr="00C36A58">
        <w:rPr>
          <w:rFonts w:ascii="Calibri" w:hAnsi="Calibri" w:cs="Calibri"/>
          <w:color w:val="FFFFFF"/>
          <w:sz w:val="22"/>
          <w:szCs w:val="22"/>
        </w:rPr>
        <w:t>Project Details</w:t>
      </w:r>
    </w:p>
    <w:p w:rsidR="00A81CD8" w:rsidRPr="00A81CD8" w:rsidRDefault="00A81CD8" w:rsidP="00A81CD8"/>
    <w:p w:rsidR="00A27102" w:rsidRPr="004F4DBA" w:rsidRDefault="00A27102" w:rsidP="00A27102">
      <w:pPr>
        <w:numPr>
          <w:ilvl w:val="0"/>
          <w:numId w:val="27"/>
        </w:numPr>
        <w:tabs>
          <w:tab w:val="left" w:pos="5400"/>
        </w:tabs>
        <w:rPr>
          <w:rFonts w:ascii="Calibri" w:hAnsi="Calibri"/>
          <w:szCs w:val="22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1569"/>
        <w:gridCol w:w="2375"/>
        <w:gridCol w:w="2611"/>
      </w:tblGrid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 Domain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A2710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IT</w:t>
            </w:r>
            <w:r>
              <w:rPr>
                <w:rFonts w:ascii="Calibri" w:hAnsi="Calibri"/>
                <w:spacing w:val="4"/>
                <w:szCs w:val="22"/>
              </w:rPr>
              <w:t xml:space="preserve"> (BDE)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 Name: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 w:cs="Calibri"/>
                <w:spacing w:val="4"/>
                <w:szCs w:val="22"/>
              </w:rPr>
            </w:pPr>
            <w:r>
              <w:rPr>
                <w:rFonts w:ascii="Calibri" w:hAnsi="Calibri" w:cs="Tahoma"/>
                <w:bCs/>
                <w:szCs w:val="22"/>
              </w:rPr>
              <w:t>INIS(</w:t>
            </w:r>
            <w:proofErr w:type="spellStart"/>
            <w:r>
              <w:rPr>
                <w:rFonts w:ascii="Calibri" w:hAnsi="Calibri" w:cs="Tahoma"/>
                <w:bCs/>
                <w:szCs w:val="22"/>
              </w:rPr>
              <w:t>EQUiP</w:t>
            </w:r>
            <w:proofErr w:type="spellEnd"/>
            <w:r>
              <w:rPr>
                <w:rFonts w:ascii="Calibri" w:hAnsi="Calibri" w:cs="Tahoma"/>
                <w:bCs/>
                <w:szCs w:val="22"/>
              </w:rPr>
              <w:t>)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 xml:space="preserve">Client 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8863D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 w:cs="Calibri"/>
                <w:spacing w:val="4"/>
                <w:szCs w:val="22"/>
              </w:rPr>
            </w:pPr>
            <w:r>
              <w:rPr>
                <w:rFonts w:ascii="Calibri" w:hAnsi="Calibri" w:cs="Calibri"/>
                <w:spacing w:val="4"/>
                <w:szCs w:val="22"/>
              </w:rPr>
              <w:t xml:space="preserve">Nissan 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Role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8863D9">
            <w:pPr>
              <w:pStyle w:val="Heading2"/>
              <w:spacing w:before="20" w:after="20"/>
              <w:jc w:val="left"/>
              <w:rPr>
                <w:rFonts w:ascii="Calibri" w:hAnsi="Calibri" w:cs="Times New Roman"/>
                <w:b w:val="0"/>
                <w:i w:val="0"/>
                <w:spacing w:val="4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i w:val="0"/>
                <w:spacing w:val="4"/>
                <w:sz w:val="22"/>
                <w:szCs w:val="22"/>
              </w:rPr>
              <w:t>Application Developer or Support (Sr. Software Engineer)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Organization</w:t>
            </w:r>
          </w:p>
        </w:tc>
        <w:tc>
          <w:tcPr>
            <w:tcW w:w="6555" w:type="dxa"/>
            <w:gridSpan w:val="3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Tech Mahindra</w:t>
            </w: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Location</w:t>
            </w:r>
          </w:p>
        </w:tc>
        <w:tc>
          <w:tcPr>
            <w:tcW w:w="3944" w:type="dxa"/>
            <w:gridSpan w:val="2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Offshore</w:t>
            </w:r>
            <w:r w:rsidRPr="004F4DBA">
              <w:rPr>
                <w:rFonts w:ascii="Calibri" w:hAnsi="Calibri"/>
                <w:spacing w:val="4"/>
                <w:szCs w:val="22"/>
              </w:rPr>
              <w:t>: Chennai</w:t>
            </w:r>
          </w:p>
        </w:tc>
        <w:tc>
          <w:tcPr>
            <w:tcW w:w="2611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Duration</w:t>
            </w:r>
          </w:p>
        </w:tc>
        <w:tc>
          <w:tcPr>
            <w:tcW w:w="3944" w:type="dxa"/>
            <w:gridSpan w:val="2"/>
          </w:tcPr>
          <w:p w:rsidR="00A27102" w:rsidRPr="004F4DBA" w:rsidRDefault="00A27102" w:rsidP="00A27102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Offshore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: </w:t>
            </w:r>
            <w:r>
              <w:rPr>
                <w:rFonts w:ascii="Calibri" w:hAnsi="Calibri"/>
                <w:spacing w:val="4"/>
                <w:szCs w:val="22"/>
              </w:rPr>
              <w:t>Feb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20</w:t>
            </w:r>
            <w:r>
              <w:rPr>
                <w:rFonts w:ascii="Calibri" w:hAnsi="Calibri"/>
                <w:spacing w:val="4"/>
                <w:szCs w:val="22"/>
              </w:rPr>
              <w:t>20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— </w:t>
            </w:r>
            <w:r>
              <w:rPr>
                <w:rFonts w:ascii="Calibri" w:hAnsi="Calibri"/>
                <w:spacing w:val="4"/>
                <w:szCs w:val="22"/>
              </w:rPr>
              <w:t>Till date</w:t>
            </w:r>
          </w:p>
        </w:tc>
        <w:tc>
          <w:tcPr>
            <w:tcW w:w="2611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</w:p>
        </w:tc>
      </w:tr>
      <w:tr w:rsidR="00A27102" w:rsidRPr="004F4DBA" w:rsidTr="008863D9">
        <w:tc>
          <w:tcPr>
            <w:tcW w:w="2085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Team Size</w:t>
            </w:r>
          </w:p>
        </w:tc>
        <w:tc>
          <w:tcPr>
            <w:tcW w:w="3944" w:type="dxa"/>
            <w:gridSpan w:val="2"/>
          </w:tcPr>
          <w:p w:rsidR="00A27102" w:rsidRPr="004F4DBA" w:rsidRDefault="00A27102" w:rsidP="00E66CF6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  <w:r w:rsidRPr="004F4DBA">
              <w:rPr>
                <w:rFonts w:ascii="Calibri" w:hAnsi="Calibri"/>
                <w:b/>
                <w:spacing w:val="4"/>
                <w:szCs w:val="22"/>
              </w:rPr>
              <w:t xml:space="preserve"> </w:t>
            </w:r>
            <w:r w:rsidR="00E66CF6">
              <w:rPr>
                <w:rFonts w:ascii="Calibri" w:hAnsi="Calibri"/>
                <w:spacing w:val="4"/>
                <w:szCs w:val="22"/>
              </w:rPr>
              <w:t>5</w:t>
            </w:r>
          </w:p>
        </w:tc>
        <w:tc>
          <w:tcPr>
            <w:tcW w:w="2611" w:type="dxa"/>
          </w:tcPr>
          <w:p w:rsidR="00A27102" w:rsidRPr="004F4DBA" w:rsidRDefault="00A27102" w:rsidP="00E66CF6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Module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  <w:r w:rsidRPr="004F4DBA">
              <w:rPr>
                <w:rFonts w:ascii="Calibri" w:hAnsi="Calibri"/>
                <w:b/>
                <w:spacing w:val="4"/>
                <w:szCs w:val="22"/>
              </w:rPr>
              <w:t xml:space="preserve"> </w:t>
            </w:r>
            <w:r w:rsidR="00E66CF6">
              <w:rPr>
                <w:rFonts w:ascii="Calibri" w:hAnsi="Calibri"/>
                <w:spacing w:val="4"/>
                <w:szCs w:val="22"/>
              </w:rPr>
              <w:t>6</w:t>
            </w:r>
          </w:p>
        </w:tc>
      </w:tr>
      <w:tr w:rsidR="00A27102" w:rsidRPr="004F4DBA" w:rsidTr="008863D9">
        <w:tblPrEx>
          <w:tblBorders>
            <w:bottom w:val="single" w:sz="4" w:space="0" w:color="auto"/>
          </w:tblBorders>
        </w:tblPrEx>
        <w:trPr>
          <w:trHeight w:val="315"/>
        </w:trPr>
        <w:tc>
          <w:tcPr>
            <w:tcW w:w="2085" w:type="dxa"/>
            <w:vMerge w:val="restart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Environment</w:t>
            </w:r>
          </w:p>
        </w:tc>
        <w:tc>
          <w:tcPr>
            <w:tcW w:w="1569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pacing w:val="4"/>
                <w:szCs w:val="22"/>
              </w:rPr>
              <w:t>Languages:</w:t>
            </w:r>
          </w:p>
        </w:tc>
        <w:tc>
          <w:tcPr>
            <w:tcW w:w="4986" w:type="dxa"/>
            <w:gridSpan w:val="2"/>
          </w:tcPr>
          <w:p w:rsidR="00A27102" w:rsidRPr="004F4DBA" w:rsidRDefault="00E66CF6" w:rsidP="008B6C08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proofErr w:type="spellStart"/>
            <w:r>
              <w:rPr>
                <w:rFonts w:ascii="Calibri" w:hAnsi="Calibri"/>
                <w:spacing w:val="4"/>
                <w:szCs w:val="22"/>
              </w:rPr>
              <w:t>PySpark</w:t>
            </w:r>
            <w:proofErr w:type="spellEnd"/>
          </w:p>
        </w:tc>
      </w:tr>
      <w:tr w:rsidR="00A27102" w:rsidRPr="004F4DBA" w:rsidTr="008863D9">
        <w:tblPrEx>
          <w:tblBorders>
            <w:bottom w:val="single" w:sz="4" w:space="0" w:color="auto"/>
          </w:tblBorders>
        </w:tblPrEx>
        <w:trPr>
          <w:trHeight w:val="293"/>
        </w:trPr>
        <w:tc>
          <w:tcPr>
            <w:tcW w:w="2085" w:type="dxa"/>
            <w:vMerge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Database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A27102" w:rsidRPr="004F4DBA" w:rsidRDefault="00E66CF6" w:rsidP="00E66CF6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 xml:space="preserve">Oracle SQL, </w:t>
            </w:r>
            <w:r w:rsidR="00A27102" w:rsidRPr="004F4DBA">
              <w:rPr>
                <w:rFonts w:ascii="Calibri" w:hAnsi="Calibri"/>
                <w:spacing w:val="4"/>
                <w:szCs w:val="22"/>
              </w:rPr>
              <w:t>Hive</w:t>
            </w:r>
            <w:r>
              <w:rPr>
                <w:rFonts w:ascii="Calibri" w:hAnsi="Calibri"/>
                <w:spacing w:val="4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HBase</w:t>
            </w:r>
            <w:proofErr w:type="spellEnd"/>
            <w:r w:rsidR="008B6C08">
              <w:rPr>
                <w:rFonts w:ascii="Calibri" w:hAnsi="Calibri"/>
                <w:spacing w:val="4"/>
                <w:szCs w:val="22"/>
              </w:rPr>
              <w:t>(POC)</w:t>
            </w:r>
          </w:p>
        </w:tc>
      </w:tr>
      <w:tr w:rsidR="00A27102" w:rsidRPr="004F4DBA" w:rsidTr="008863D9">
        <w:tblPrEx>
          <w:tblBorders>
            <w:bottom w:val="single" w:sz="4" w:space="0" w:color="auto"/>
          </w:tblBorders>
        </w:tblPrEx>
        <w:trPr>
          <w:trHeight w:val="270"/>
        </w:trPr>
        <w:tc>
          <w:tcPr>
            <w:tcW w:w="2085" w:type="dxa"/>
            <w:vMerge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Tools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A27102" w:rsidRPr="004F4DBA" w:rsidRDefault="00E66CF6" w:rsidP="00E66CF6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proofErr w:type="spellStart"/>
            <w:r>
              <w:rPr>
                <w:rFonts w:ascii="Calibri" w:hAnsi="Calibri"/>
                <w:spacing w:val="4"/>
                <w:szCs w:val="22"/>
              </w:rPr>
              <w:t>Oozie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Sqoop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 xml:space="preserve">, Oracle SQL Developer, Tableau,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Informatica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 xml:space="preserve">, HDFS,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Solr</w:t>
            </w:r>
            <w:proofErr w:type="spellEnd"/>
          </w:p>
        </w:tc>
      </w:tr>
      <w:tr w:rsidR="00A27102" w:rsidRPr="004F4DBA" w:rsidTr="008863D9">
        <w:tblPrEx>
          <w:tblBorders>
            <w:bottom w:val="single" w:sz="4" w:space="0" w:color="auto"/>
          </w:tblBorders>
        </w:tblPrEx>
        <w:trPr>
          <w:trHeight w:val="330"/>
        </w:trPr>
        <w:tc>
          <w:tcPr>
            <w:tcW w:w="2085" w:type="dxa"/>
            <w:vMerge/>
          </w:tcPr>
          <w:p w:rsidR="00A27102" w:rsidRPr="004F4DBA" w:rsidRDefault="00A27102" w:rsidP="008863D9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A27102" w:rsidRPr="004F4DBA" w:rsidRDefault="00A27102" w:rsidP="008863D9">
            <w:pPr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O/s</w:t>
            </w:r>
            <w:r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A27102" w:rsidRPr="004F4DBA" w:rsidRDefault="00895F61" w:rsidP="008863D9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Linux</w:t>
            </w:r>
          </w:p>
        </w:tc>
      </w:tr>
    </w:tbl>
    <w:p w:rsidR="00A81CD8" w:rsidRDefault="00A81CD8" w:rsidP="00A27102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</w:p>
    <w:p w:rsidR="00A27102" w:rsidRPr="004F4DBA" w:rsidRDefault="00A27102" w:rsidP="00A27102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  <w:r w:rsidRPr="004F4DBA">
        <w:rPr>
          <w:rFonts w:ascii="Calibri" w:hAnsi="Calibri"/>
          <w:b/>
          <w:i/>
          <w:sz w:val="22"/>
          <w:szCs w:val="22"/>
        </w:rPr>
        <w:lastRenderedPageBreak/>
        <w:t>a) Project Description</w:t>
      </w:r>
    </w:p>
    <w:p w:rsidR="00A27102" w:rsidRDefault="00403E7C" w:rsidP="00A27102">
      <w:pPr>
        <w:tabs>
          <w:tab w:val="left" w:pos="5400"/>
        </w:tabs>
        <w:rPr>
          <w:rFonts w:ascii="Calibri" w:hAnsi="Calibri" w:cs="Tahoma"/>
          <w:bCs/>
          <w:szCs w:val="22"/>
        </w:rPr>
      </w:pPr>
      <w:proofErr w:type="spellStart"/>
      <w:r>
        <w:rPr>
          <w:rFonts w:ascii="Calibri" w:hAnsi="Calibri" w:cs="Tahoma"/>
          <w:bCs/>
          <w:szCs w:val="22"/>
        </w:rPr>
        <w:t>EQUiP</w:t>
      </w:r>
      <w:proofErr w:type="spellEnd"/>
      <w:r w:rsidR="00A27102" w:rsidRPr="004F4DBA">
        <w:rPr>
          <w:rFonts w:ascii="Calibri" w:hAnsi="Calibri" w:cs="Tahoma"/>
          <w:bCs/>
          <w:szCs w:val="22"/>
        </w:rPr>
        <w:t xml:space="preserve"> </w:t>
      </w:r>
      <w:r w:rsidR="00A26048">
        <w:rPr>
          <w:rFonts w:ascii="Calibri" w:hAnsi="Calibri" w:cs="Tahoma"/>
          <w:bCs/>
          <w:szCs w:val="22"/>
        </w:rPr>
        <w:t>is a platform which comprises of 5 modules</w:t>
      </w:r>
      <w:r w:rsidR="00EE0D60">
        <w:rPr>
          <w:rFonts w:ascii="Calibri" w:hAnsi="Calibri" w:cs="Tahoma"/>
          <w:bCs/>
          <w:szCs w:val="22"/>
        </w:rPr>
        <w:t xml:space="preserve"> 3MIS, </w:t>
      </w:r>
      <w:proofErr w:type="spellStart"/>
      <w:r w:rsidR="00EE0D60">
        <w:rPr>
          <w:rFonts w:ascii="Calibri" w:hAnsi="Calibri" w:cs="Tahoma"/>
          <w:bCs/>
          <w:szCs w:val="22"/>
        </w:rPr>
        <w:t>eDART</w:t>
      </w:r>
      <w:proofErr w:type="spellEnd"/>
      <w:r w:rsidR="00EE0D60">
        <w:rPr>
          <w:rFonts w:ascii="Calibri" w:hAnsi="Calibri" w:cs="Tahoma"/>
          <w:bCs/>
          <w:szCs w:val="22"/>
        </w:rPr>
        <w:t xml:space="preserve">, QCS, EWS and </w:t>
      </w:r>
      <w:proofErr w:type="spellStart"/>
      <w:r w:rsidR="00EE0D60">
        <w:rPr>
          <w:rFonts w:ascii="Calibri" w:hAnsi="Calibri" w:cs="Tahoma"/>
          <w:bCs/>
          <w:szCs w:val="22"/>
        </w:rPr>
        <w:t>isearch</w:t>
      </w:r>
      <w:proofErr w:type="spellEnd"/>
      <w:r w:rsidR="00EE0D60">
        <w:rPr>
          <w:rFonts w:ascii="Calibri" w:hAnsi="Calibri" w:cs="Tahoma"/>
          <w:bCs/>
          <w:szCs w:val="22"/>
        </w:rPr>
        <w:t>.</w:t>
      </w:r>
      <w:r w:rsidR="00851AC3">
        <w:rPr>
          <w:rFonts w:ascii="Calibri" w:hAnsi="Calibri" w:cs="Tahoma"/>
          <w:bCs/>
          <w:szCs w:val="22"/>
        </w:rPr>
        <w:t xml:space="preserve"> Of this engineering Data Analytics Reporting Tool (</w:t>
      </w:r>
      <w:proofErr w:type="spellStart"/>
      <w:r w:rsidR="00851AC3">
        <w:rPr>
          <w:rFonts w:ascii="Calibri" w:hAnsi="Calibri" w:cs="Tahoma"/>
          <w:bCs/>
          <w:szCs w:val="22"/>
        </w:rPr>
        <w:t>eDART</w:t>
      </w:r>
      <w:proofErr w:type="spellEnd"/>
      <w:r w:rsidR="00851AC3">
        <w:rPr>
          <w:rFonts w:ascii="Calibri" w:hAnsi="Calibri" w:cs="Tahoma"/>
          <w:bCs/>
          <w:szCs w:val="22"/>
        </w:rPr>
        <w:t>) and Early Warning System (EWS)</w:t>
      </w:r>
      <w:r w:rsidR="00782836">
        <w:rPr>
          <w:rFonts w:ascii="Calibri" w:hAnsi="Calibri" w:cs="Tahoma"/>
          <w:bCs/>
          <w:szCs w:val="22"/>
        </w:rPr>
        <w:t xml:space="preserve"> consumes user data like Warranty Claims and Vehicle purchase. In order to provide quality </w:t>
      </w:r>
      <w:r w:rsidR="00DB47B0">
        <w:rPr>
          <w:rFonts w:ascii="Calibri" w:hAnsi="Calibri" w:cs="Tahoma"/>
          <w:bCs/>
          <w:szCs w:val="22"/>
        </w:rPr>
        <w:t>service,</w:t>
      </w:r>
      <w:r w:rsidR="00782836">
        <w:rPr>
          <w:rFonts w:ascii="Calibri" w:hAnsi="Calibri" w:cs="Tahoma"/>
          <w:bCs/>
          <w:szCs w:val="22"/>
        </w:rPr>
        <w:t xml:space="preserve"> the after sales records are analyzed via EWS and informs/reminds about Service and Claims in advance to assure seamless service. </w:t>
      </w:r>
      <w:r w:rsidR="00DB47B0">
        <w:rPr>
          <w:rFonts w:ascii="Calibri" w:hAnsi="Calibri" w:cs="Tahoma"/>
          <w:bCs/>
          <w:szCs w:val="22"/>
        </w:rPr>
        <w:t>Likewise,</w:t>
      </w:r>
      <w:r w:rsidR="00782836">
        <w:rPr>
          <w:rFonts w:ascii="Calibri" w:hAnsi="Calibri" w:cs="Tahoma"/>
          <w:bCs/>
          <w:szCs w:val="22"/>
        </w:rPr>
        <w:t xml:space="preserve"> </w:t>
      </w:r>
      <w:proofErr w:type="spellStart"/>
      <w:r w:rsidR="00782836">
        <w:rPr>
          <w:rFonts w:ascii="Calibri" w:hAnsi="Calibri" w:cs="Tahoma"/>
          <w:bCs/>
          <w:szCs w:val="22"/>
        </w:rPr>
        <w:t>eDART</w:t>
      </w:r>
      <w:proofErr w:type="spellEnd"/>
      <w:r w:rsidR="00782836">
        <w:rPr>
          <w:rFonts w:ascii="Calibri" w:hAnsi="Calibri" w:cs="Tahoma"/>
          <w:bCs/>
          <w:szCs w:val="22"/>
        </w:rPr>
        <w:t xml:space="preserve"> displays(Visualize) the information about Vehicles, Claims, Consumer Affairs, AVES, Inspect and </w:t>
      </w:r>
      <w:proofErr w:type="spellStart"/>
      <w:r w:rsidR="00782836">
        <w:rPr>
          <w:rFonts w:ascii="Calibri" w:hAnsi="Calibri" w:cs="Tahoma"/>
          <w:bCs/>
          <w:szCs w:val="22"/>
        </w:rPr>
        <w:t>Techline</w:t>
      </w:r>
      <w:proofErr w:type="spellEnd"/>
      <w:r w:rsidR="00782836">
        <w:rPr>
          <w:rFonts w:ascii="Calibri" w:hAnsi="Calibri" w:cs="Tahoma"/>
          <w:bCs/>
          <w:szCs w:val="22"/>
        </w:rPr>
        <w:t xml:space="preserve"> on Daily basis to the Nissan.</w:t>
      </w:r>
    </w:p>
    <w:p w:rsidR="00A27102" w:rsidRPr="004F4DBA" w:rsidRDefault="00A27102" w:rsidP="00A27102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  <w:r w:rsidRPr="004F4DBA">
        <w:rPr>
          <w:rFonts w:ascii="Calibri" w:hAnsi="Calibri"/>
          <w:b/>
          <w:i/>
          <w:sz w:val="22"/>
          <w:szCs w:val="22"/>
        </w:rPr>
        <w:t>b) Contribution</w:t>
      </w:r>
    </w:p>
    <w:p w:rsidR="00BC4C20" w:rsidRPr="00BC4C20" w:rsidRDefault="00BC4C20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BC4C20">
        <w:rPr>
          <w:rFonts w:ascii="Calibri" w:eastAsia="Arial" w:hAnsi="Calibri" w:cs="Arial"/>
          <w:szCs w:val="22"/>
          <w:highlight w:val="white"/>
        </w:rPr>
        <w:t>Design, develop, document, and architect Hadoop applications</w:t>
      </w:r>
    </w:p>
    <w:p w:rsidR="00BC4C20" w:rsidRDefault="00BC4C20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BC4C20">
        <w:rPr>
          <w:rFonts w:ascii="Calibri" w:eastAsia="Arial" w:hAnsi="Calibri" w:cs="Arial"/>
          <w:szCs w:val="22"/>
          <w:highlight w:val="white"/>
        </w:rPr>
        <w:t>Manage and monitor Hadoop log files</w:t>
      </w:r>
    </w:p>
    <w:p w:rsidR="00BD5C83" w:rsidRDefault="00BD5C83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 xml:space="preserve">Design </w:t>
      </w:r>
      <w:proofErr w:type="spellStart"/>
      <w:r>
        <w:rPr>
          <w:rFonts w:ascii="Calibri" w:eastAsia="Arial" w:hAnsi="Calibri" w:cs="Arial"/>
          <w:szCs w:val="22"/>
          <w:highlight w:val="white"/>
        </w:rPr>
        <w:t>Oozie</w:t>
      </w:r>
      <w:proofErr w:type="spellEnd"/>
      <w:r>
        <w:rPr>
          <w:rFonts w:ascii="Calibri" w:eastAsia="Arial" w:hAnsi="Calibri" w:cs="Arial"/>
          <w:szCs w:val="22"/>
          <w:highlight w:val="white"/>
        </w:rPr>
        <w:t xml:space="preserve"> workflows to load data from ODM to BDE</w:t>
      </w:r>
    </w:p>
    <w:p w:rsidR="00BD5C83" w:rsidRDefault="00BD5C83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 xml:space="preserve">Writing </w:t>
      </w:r>
      <w:proofErr w:type="spellStart"/>
      <w:r>
        <w:rPr>
          <w:rFonts w:ascii="Calibri" w:eastAsia="Arial" w:hAnsi="Calibri" w:cs="Arial"/>
          <w:szCs w:val="22"/>
          <w:highlight w:val="white"/>
        </w:rPr>
        <w:t>Sqoop</w:t>
      </w:r>
      <w:proofErr w:type="spellEnd"/>
      <w:r>
        <w:rPr>
          <w:rFonts w:ascii="Calibri" w:eastAsia="Arial" w:hAnsi="Calibri" w:cs="Arial"/>
          <w:szCs w:val="22"/>
          <w:highlight w:val="white"/>
        </w:rPr>
        <w:t xml:space="preserve"> Query to transfer data from Oracle SQL to HDFS</w:t>
      </w:r>
      <w:r w:rsidR="002C2918">
        <w:rPr>
          <w:rFonts w:ascii="Calibri" w:eastAsia="Arial" w:hAnsi="Calibri" w:cs="Arial"/>
          <w:szCs w:val="22"/>
          <w:highlight w:val="white"/>
        </w:rPr>
        <w:t xml:space="preserve"> in case of new requirement</w:t>
      </w:r>
    </w:p>
    <w:p w:rsidR="008B6C08" w:rsidRDefault="008B6C08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>Used Spark to stream from ODM in to BDE</w:t>
      </w:r>
    </w:p>
    <w:p w:rsidR="00BD5C83" w:rsidRPr="00BC4C20" w:rsidRDefault="00BD5C83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>Creating Hive queries to ingest data from raw table(external) to base table (hive managed)</w:t>
      </w:r>
      <w:r w:rsidR="008B6C08">
        <w:rPr>
          <w:rFonts w:ascii="Calibri" w:eastAsia="Arial" w:hAnsi="Calibri" w:cs="Arial"/>
          <w:szCs w:val="22"/>
          <w:highlight w:val="white"/>
        </w:rPr>
        <w:t xml:space="preserve"> and also into </w:t>
      </w:r>
      <w:proofErr w:type="spellStart"/>
      <w:r w:rsidR="008B6C08">
        <w:rPr>
          <w:rFonts w:ascii="Calibri" w:eastAsia="Arial" w:hAnsi="Calibri" w:cs="Arial"/>
          <w:szCs w:val="22"/>
          <w:highlight w:val="white"/>
        </w:rPr>
        <w:t>Solr</w:t>
      </w:r>
      <w:proofErr w:type="spellEnd"/>
      <w:r w:rsidR="008B6C08">
        <w:rPr>
          <w:rFonts w:ascii="Calibri" w:eastAsia="Arial" w:hAnsi="Calibri" w:cs="Arial"/>
          <w:szCs w:val="22"/>
          <w:highlight w:val="white"/>
        </w:rPr>
        <w:t xml:space="preserve"> collection</w:t>
      </w:r>
    </w:p>
    <w:p w:rsidR="00BC4C20" w:rsidRDefault="00BD5C83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>Verifying Data Sources from the Tableau extract</w:t>
      </w:r>
      <w:r w:rsidR="00A133E7">
        <w:rPr>
          <w:rFonts w:ascii="Calibri" w:eastAsia="Arial" w:hAnsi="Calibri" w:cs="Arial"/>
          <w:szCs w:val="22"/>
          <w:highlight w:val="white"/>
        </w:rPr>
        <w:t xml:space="preserve"> on a daily basis</w:t>
      </w:r>
    </w:p>
    <w:p w:rsidR="00A133E7" w:rsidRPr="00BC4C20" w:rsidRDefault="008B6C08" w:rsidP="00BC4C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>
        <w:rPr>
          <w:rFonts w:ascii="Calibri" w:eastAsia="Arial" w:hAnsi="Calibri" w:cs="Arial"/>
          <w:szCs w:val="22"/>
          <w:highlight w:val="white"/>
        </w:rPr>
        <w:t xml:space="preserve">Worked in automating the </w:t>
      </w:r>
      <w:proofErr w:type="spellStart"/>
      <w:r>
        <w:rPr>
          <w:rFonts w:ascii="Calibri" w:eastAsia="Arial" w:hAnsi="Calibri" w:cs="Arial"/>
          <w:szCs w:val="22"/>
          <w:highlight w:val="white"/>
        </w:rPr>
        <w:t>Oozie</w:t>
      </w:r>
      <w:proofErr w:type="spellEnd"/>
      <w:r>
        <w:rPr>
          <w:rFonts w:ascii="Calibri" w:eastAsia="Arial" w:hAnsi="Calibri" w:cs="Arial"/>
          <w:szCs w:val="22"/>
          <w:highlight w:val="white"/>
        </w:rPr>
        <w:t xml:space="preserve"> workflows using Python</w:t>
      </w:r>
      <w:r w:rsidR="00A133E7">
        <w:rPr>
          <w:rFonts w:ascii="Calibri" w:eastAsia="Arial" w:hAnsi="Calibri" w:cs="Arial"/>
          <w:szCs w:val="22"/>
          <w:highlight w:val="white"/>
        </w:rPr>
        <w:t xml:space="preserve"> </w:t>
      </w:r>
    </w:p>
    <w:p w:rsidR="004A2767" w:rsidRDefault="004A2767" w:rsidP="004A2767">
      <w:pPr>
        <w:tabs>
          <w:tab w:val="left" w:pos="5400"/>
        </w:tabs>
        <w:ind w:left="720"/>
        <w:rPr>
          <w:rFonts w:ascii="Calibri" w:hAnsi="Calibri"/>
          <w:szCs w:val="22"/>
        </w:rPr>
      </w:pPr>
    </w:p>
    <w:p w:rsidR="005E0A65" w:rsidRDefault="005E0A65" w:rsidP="005E0A65">
      <w:pPr>
        <w:numPr>
          <w:ilvl w:val="0"/>
          <w:numId w:val="27"/>
        </w:numPr>
        <w:tabs>
          <w:tab w:val="left" w:pos="5400"/>
        </w:tabs>
        <w:rPr>
          <w:rFonts w:ascii="Calibri" w:hAnsi="Calibri"/>
          <w:szCs w:val="22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1569"/>
        <w:gridCol w:w="2375"/>
        <w:gridCol w:w="2611"/>
      </w:tblGrid>
      <w:tr w:rsidR="005E0A65" w:rsidRPr="004F4DBA" w:rsidTr="000C3AC1">
        <w:tc>
          <w:tcPr>
            <w:tcW w:w="2085" w:type="dxa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 Domain</w:t>
            </w:r>
          </w:p>
        </w:tc>
        <w:tc>
          <w:tcPr>
            <w:tcW w:w="6555" w:type="dxa"/>
            <w:gridSpan w:val="3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IT</w:t>
            </w:r>
            <w:r w:rsidR="000516DE">
              <w:rPr>
                <w:rFonts w:ascii="Calibri" w:hAnsi="Calibri"/>
                <w:spacing w:val="4"/>
                <w:szCs w:val="22"/>
              </w:rPr>
              <w:t>(BFSI)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 Name:</w:t>
            </w:r>
          </w:p>
        </w:tc>
        <w:tc>
          <w:tcPr>
            <w:tcW w:w="6555" w:type="dxa"/>
            <w:gridSpan w:val="3"/>
          </w:tcPr>
          <w:p w:rsidR="005E0A65" w:rsidRPr="004F4DBA" w:rsidRDefault="00DA3FA4" w:rsidP="009D001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 w:cs="Calibri"/>
                <w:spacing w:val="4"/>
                <w:szCs w:val="22"/>
              </w:rPr>
            </w:pPr>
            <w:r w:rsidRPr="00DA3FA4">
              <w:rPr>
                <w:rFonts w:ascii="Calibri" w:hAnsi="Calibri" w:cs="Tahoma"/>
                <w:bCs/>
                <w:szCs w:val="22"/>
              </w:rPr>
              <w:t>Business Continuity and Resiliency Services</w:t>
            </w:r>
            <w:r w:rsidR="004273AE">
              <w:rPr>
                <w:rFonts w:ascii="Calibri" w:hAnsi="Calibri" w:cs="Tahoma"/>
                <w:bCs/>
                <w:szCs w:val="22"/>
              </w:rPr>
              <w:t xml:space="preserve"> </w:t>
            </w:r>
            <w:r w:rsidR="009D0013">
              <w:rPr>
                <w:rFonts w:ascii="Calibri" w:hAnsi="Calibri" w:cs="Tahoma"/>
                <w:bCs/>
                <w:szCs w:val="22"/>
              </w:rPr>
              <w:t xml:space="preserve">(BCRS) </w:t>
            </w:r>
            <w:r w:rsidR="004273AE">
              <w:rPr>
                <w:rFonts w:ascii="Calibri" w:hAnsi="Calibri" w:cs="Tahoma"/>
                <w:bCs/>
                <w:szCs w:val="22"/>
              </w:rPr>
              <w:t xml:space="preserve">&amp; </w:t>
            </w:r>
            <w:r w:rsidR="009D0013">
              <w:rPr>
                <w:rFonts w:ascii="Calibri" w:hAnsi="Calibri" w:cs="Tahoma"/>
                <w:bCs/>
                <w:szCs w:val="22"/>
              </w:rPr>
              <w:t xml:space="preserve">Online </w:t>
            </w:r>
            <w:proofErr w:type="spellStart"/>
            <w:r w:rsidRPr="00DA3FA4">
              <w:rPr>
                <w:rFonts w:ascii="Calibri" w:hAnsi="Calibri" w:cs="Tahoma"/>
                <w:bCs/>
                <w:szCs w:val="22"/>
              </w:rPr>
              <w:t>Bancassurance</w:t>
            </w:r>
            <w:proofErr w:type="spellEnd"/>
            <w:r w:rsidRPr="00DA3FA4">
              <w:rPr>
                <w:rFonts w:ascii="Calibri" w:hAnsi="Calibri" w:cs="Tahoma"/>
                <w:bCs/>
                <w:szCs w:val="22"/>
              </w:rPr>
              <w:t xml:space="preserve"> </w:t>
            </w:r>
            <w:r w:rsidR="009D0013">
              <w:rPr>
                <w:rFonts w:ascii="Calibri" w:hAnsi="Calibri" w:cs="Tahoma"/>
                <w:bCs/>
                <w:szCs w:val="22"/>
              </w:rPr>
              <w:t>(</w:t>
            </w:r>
            <w:r w:rsidR="004273AE">
              <w:rPr>
                <w:rFonts w:ascii="Calibri" w:hAnsi="Calibri" w:cs="Tahoma"/>
                <w:bCs/>
                <w:szCs w:val="22"/>
              </w:rPr>
              <w:t>OBS</w:t>
            </w:r>
            <w:r w:rsidR="009D0013">
              <w:rPr>
                <w:rFonts w:ascii="Calibri" w:hAnsi="Calibri" w:cs="Tahoma"/>
                <w:bCs/>
                <w:szCs w:val="22"/>
              </w:rPr>
              <w:t>)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Client</w:t>
            </w:r>
          </w:p>
        </w:tc>
        <w:tc>
          <w:tcPr>
            <w:tcW w:w="6555" w:type="dxa"/>
            <w:gridSpan w:val="3"/>
          </w:tcPr>
          <w:p w:rsidR="005E0A65" w:rsidRPr="004F4DBA" w:rsidRDefault="005E0A65" w:rsidP="005E0A6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Calibri" w:hAnsi="Calibri" w:cs="Calibri"/>
                <w:spacing w:val="4"/>
                <w:szCs w:val="22"/>
              </w:rPr>
            </w:pPr>
            <w:r>
              <w:rPr>
                <w:rFonts w:ascii="Calibri" w:hAnsi="Calibri" w:cs="Calibri"/>
                <w:spacing w:val="4"/>
                <w:szCs w:val="22"/>
              </w:rPr>
              <w:t>S</w:t>
            </w:r>
            <w:r w:rsidR="000516DE">
              <w:rPr>
                <w:rFonts w:ascii="Calibri" w:hAnsi="Calibri" w:cs="Calibri"/>
                <w:spacing w:val="4"/>
                <w:szCs w:val="22"/>
              </w:rPr>
              <w:t xml:space="preserve">tandard </w:t>
            </w:r>
            <w:r>
              <w:rPr>
                <w:rFonts w:ascii="Calibri" w:hAnsi="Calibri" w:cs="Calibri"/>
                <w:spacing w:val="4"/>
                <w:szCs w:val="22"/>
              </w:rPr>
              <w:t>C</w:t>
            </w:r>
            <w:r w:rsidR="000516DE">
              <w:rPr>
                <w:rFonts w:ascii="Calibri" w:hAnsi="Calibri" w:cs="Calibri"/>
                <w:spacing w:val="4"/>
                <w:szCs w:val="22"/>
              </w:rPr>
              <w:t xml:space="preserve">hartered </w:t>
            </w:r>
            <w:r>
              <w:rPr>
                <w:rFonts w:ascii="Calibri" w:hAnsi="Calibri" w:cs="Calibri"/>
                <w:spacing w:val="4"/>
                <w:szCs w:val="22"/>
              </w:rPr>
              <w:t>B</w:t>
            </w:r>
            <w:r w:rsidR="000516DE">
              <w:rPr>
                <w:rFonts w:ascii="Calibri" w:hAnsi="Calibri" w:cs="Calibri"/>
                <w:spacing w:val="4"/>
                <w:szCs w:val="22"/>
              </w:rPr>
              <w:t>ank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Role</w:t>
            </w:r>
          </w:p>
        </w:tc>
        <w:tc>
          <w:tcPr>
            <w:tcW w:w="6555" w:type="dxa"/>
            <w:gridSpan w:val="3"/>
          </w:tcPr>
          <w:p w:rsidR="005E0A65" w:rsidRPr="004F4DBA" w:rsidRDefault="00AE4BB4" w:rsidP="00AE4BB4">
            <w:pPr>
              <w:pStyle w:val="Heading2"/>
              <w:spacing w:before="20" w:after="20"/>
              <w:jc w:val="left"/>
              <w:rPr>
                <w:rFonts w:ascii="Calibri" w:hAnsi="Calibri" w:cs="Times New Roman"/>
                <w:b w:val="0"/>
                <w:i w:val="0"/>
                <w:spacing w:val="4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i w:val="0"/>
                <w:spacing w:val="4"/>
                <w:sz w:val="22"/>
                <w:szCs w:val="22"/>
              </w:rPr>
              <w:t>Software Engineer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Organization</w:t>
            </w:r>
          </w:p>
        </w:tc>
        <w:tc>
          <w:tcPr>
            <w:tcW w:w="6555" w:type="dxa"/>
            <w:gridSpan w:val="3"/>
          </w:tcPr>
          <w:p w:rsidR="005E0A65" w:rsidRPr="004F4DBA" w:rsidRDefault="00BD4F54" w:rsidP="00BD4F54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Tech Mahindra</w:t>
            </w: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Location</w:t>
            </w:r>
          </w:p>
        </w:tc>
        <w:tc>
          <w:tcPr>
            <w:tcW w:w="3944" w:type="dxa"/>
            <w:gridSpan w:val="2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Offshore</w:t>
            </w:r>
            <w:r w:rsidRPr="004F4DBA">
              <w:rPr>
                <w:rFonts w:ascii="Calibri" w:hAnsi="Calibri"/>
                <w:spacing w:val="4"/>
                <w:szCs w:val="22"/>
              </w:rPr>
              <w:t>: Chennai</w:t>
            </w:r>
          </w:p>
        </w:tc>
        <w:tc>
          <w:tcPr>
            <w:tcW w:w="2611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Duration</w:t>
            </w:r>
          </w:p>
        </w:tc>
        <w:tc>
          <w:tcPr>
            <w:tcW w:w="3944" w:type="dxa"/>
            <w:gridSpan w:val="2"/>
          </w:tcPr>
          <w:p w:rsidR="005E0A65" w:rsidRPr="004F4DBA" w:rsidRDefault="005E0A65" w:rsidP="00BD4F54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Offshore</w:t>
            </w:r>
            <w:r w:rsidRPr="004F4DBA">
              <w:rPr>
                <w:rFonts w:ascii="Calibri" w:hAnsi="Calibri"/>
                <w:spacing w:val="4"/>
                <w:szCs w:val="22"/>
              </w:rPr>
              <w:t>: Ju</w:t>
            </w:r>
            <w:r w:rsidR="00BD4F54">
              <w:rPr>
                <w:rFonts w:ascii="Calibri" w:hAnsi="Calibri"/>
                <w:spacing w:val="4"/>
                <w:szCs w:val="22"/>
              </w:rPr>
              <w:t>ne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201</w:t>
            </w:r>
            <w:r w:rsidR="00BD4F54">
              <w:rPr>
                <w:rFonts w:ascii="Calibri" w:hAnsi="Calibri"/>
                <w:spacing w:val="4"/>
                <w:szCs w:val="22"/>
              </w:rPr>
              <w:t>9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— </w:t>
            </w:r>
            <w:r w:rsidR="00BD4F54">
              <w:rPr>
                <w:rFonts w:ascii="Calibri" w:hAnsi="Calibri"/>
                <w:spacing w:val="4"/>
                <w:szCs w:val="22"/>
              </w:rPr>
              <w:t>Dec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2019</w:t>
            </w:r>
          </w:p>
        </w:tc>
        <w:tc>
          <w:tcPr>
            <w:tcW w:w="2611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</w:p>
        </w:tc>
      </w:tr>
      <w:tr w:rsidR="005E0A65" w:rsidRPr="004F4DBA" w:rsidTr="000C3AC1">
        <w:tc>
          <w:tcPr>
            <w:tcW w:w="2085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Team Size</w:t>
            </w:r>
          </w:p>
        </w:tc>
        <w:tc>
          <w:tcPr>
            <w:tcW w:w="3944" w:type="dxa"/>
            <w:gridSpan w:val="2"/>
          </w:tcPr>
          <w:p w:rsidR="005E0A65" w:rsidRPr="004F4DBA" w:rsidRDefault="005E0A65" w:rsidP="00BD4F54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Project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 xml:space="preserve">: </w:t>
            </w:r>
            <w:r w:rsidR="00BD4F54">
              <w:rPr>
                <w:rFonts w:ascii="Calibri" w:hAnsi="Calibri"/>
                <w:spacing w:val="4"/>
                <w:szCs w:val="22"/>
              </w:rPr>
              <w:t>7</w:t>
            </w:r>
          </w:p>
        </w:tc>
        <w:tc>
          <w:tcPr>
            <w:tcW w:w="2611" w:type="dxa"/>
          </w:tcPr>
          <w:p w:rsidR="005E0A65" w:rsidRPr="004F4DBA" w:rsidRDefault="005E0A65" w:rsidP="00BD4F54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Module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>:</w:t>
            </w:r>
            <w:r w:rsidRPr="004F4DBA">
              <w:rPr>
                <w:rFonts w:ascii="Calibri" w:hAnsi="Calibri"/>
                <w:b/>
                <w:spacing w:val="4"/>
                <w:szCs w:val="22"/>
              </w:rPr>
              <w:t xml:space="preserve"> </w:t>
            </w:r>
            <w:r w:rsidR="00BD4F54">
              <w:rPr>
                <w:rFonts w:ascii="Calibri" w:hAnsi="Calibri"/>
                <w:spacing w:val="4"/>
                <w:szCs w:val="22"/>
              </w:rPr>
              <w:t>14</w:t>
            </w:r>
          </w:p>
        </w:tc>
      </w:tr>
      <w:tr w:rsidR="005E0A65" w:rsidRPr="004F4DBA" w:rsidTr="000C3AC1">
        <w:tblPrEx>
          <w:tblBorders>
            <w:bottom w:val="single" w:sz="4" w:space="0" w:color="auto"/>
          </w:tblBorders>
        </w:tblPrEx>
        <w:trPr>
          <w:trHeight w:val="315"/>
        </w:trPr>
        <w:tc>
          <w:tcPr>
            <w:tcW w:w="2085" w:type="dxa"/>
            <w:vMerge w:val="restart"/>
          </w:tcPr>
          <w:p w:rsidR="005E0A65" w:rsidRPr="004F4DBA" w:rsidRDefault="005E0A65" w:rsidP="000B73A8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Environment</w:t>
            </w:r>
          </w:p>
        </w:tc>
        <w:tc>
          <w:tcPr>
            <w:tcW w:w="1569" w:type="dxa"/>
          </w:tcPr>
          <w:p w:rsidR="005E0A65" w:rsidRPr="004F4DBA" w:rsidRDefault="000B73A8" w:rsidP="000C3AC1">
            <w:pPr>
              <w:spacing w:before="20" w:after="2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pacing w:val="4"/>
                <w:szCs w:val="22"/>
              </w:rPr>
              <w:t>Languages:</w:t>
            </w:r>
          </w:p>
        </w:tc>
        <w:tc>
          <w:tcPr>
            <w:tcW w:w="4986" w:type="dxa"/>
            <w:gridSpan w:val="2"/>
          </w:tcPr>
          <w:p w:rsidR="005E0A65" w:rsidRPr="004F4DBA" w:rsidRDefault="00BD4F54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Shell Scripting &amp; HQL</w:t>
            </w:r>
          </w:p>
        </w:tc>
      </w:tr>
      <w:tr w:rsidR="005E0A65" w:rsidRPr="004F4DBA" w:rsidTr="000C3AC1">
        <w:tblPrEx>
          <w:tblBorders>
            <w:bottom w:val="single" w:sz="4" w:space="0" w:color="auto"/>
          </w:tblBorders>
        </w:tblPrEx>
        <w:trPr>
          <w:trHeight w:val="293"/>
        </w:trPr>
        <w:tc>
          <w:tcPr>
            <w:tcW w:w="2085" w:type="dxa"/>
            <w:vMerge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Database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Hive</w:t>
            </w:r>
            <w:r w:rsidR="00BD4F54">
              <w:rPr>
                <w:rFonts w:ascii="Calibri" w:hAnsi="Calibri"/>
                <w:spacing w:val="4"/>
                <w:szCs w:val="22"/>
              </w:rPr>
              <w:t>, Oracle and Teradata</w:t>
            </w:r>
          </w:p>
        </w:tc>
      </w:tr>
      <w:tr w:rsidR="005E0A65" w:rsidRPr="004F4DBA" w:rsidTr="000C3AC1">
        <w:tblPrEx>
          <w:tblBorders>
            <w:bottom w:val="single" w:sz="4" w:space="0" w:color="auto"/>
          </w:tblBorders>
        </w:tblPrEx>
        <w:trPr>
          <w:trHeight w:val="270"/>
        </w:trPr>
        <w:tc>
          <w:tcPr>
            <w:tcW w:w="2085" w:type="dxa"/>
            <w:vMerge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Tools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5E0A65" w:rsidRPr="004F4DBA" w:rsidRDefault="00BD4F54" w:rsidP="00BD4F54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Big Data</w:t>
            </w:r>
            <w:r w:rsidR="005E0A65" w:rsidRPr="004F4DBA">
              <w:rPr>
                <w:rFonts w:ascii="Calibri" w:hAnsi="Calibri"/>
                <w:spacing w:val="4"/>
                <w:szCs w:val="22"/>
              </w:rPr>
              <w:t xml:space="preserve"> Testing (</w:t>
            </w:r>
            <w:r>
              <w:rPr>
                <w:rFonts w:ascii="Calibri" w:hAnsi="Calibri"/>
                <w:spacing w:val="4"/>
                <w:szCs w:val="22"/>
              </w:rPr>
              <w:t xml:space="preserve">Hadoop </w:t>
            </w:r>
            <w:r w:rsidR="005E0A65" w:rsidRPr="004F4DBA">
              <w:rPr>
                <w:rFonts w:ascii="Calibri" w:hAnsi="Calibri"/>
                <w:spacing w:val="4"/>
                <w:szCs w:val="22"/>
              </w:rPr>
              <w:t xml:space="preserve">and </w:t>
            </w:r>
            <w:r>
              <w:rPr>
                <w:rFonts w:ascii="Calibri" w:hAnsi="Calibri"/>
                <w:spacing w:val="4"/>
                <w:szCs w:val="22"/>
              </w:rPr>
              <w:t>Hive</w:t>
            </w:r>
            <w:r w:rsidR="005E0A65" w:rsidRPr="004F4DBA">
              <w:rPr>
                <w:rFonts w:ascii="Calibri" w:hAnsi="Calibri"/>
                <w:spacing w:val="4"/>
                <w:szCs w:val="22"/>
              </w:rPr>
              <w:t>)</w:t>
            </w:r>
          </w:p>
        </w:tc>
      </w:tr>
      <w:tr w:rsidR="005E0A65" w:rsidRPr="004F4DBA" w:rsidTr="000C3AC1">
        <w:tblPrEx>
          <w:tblBorders>
            <w:bottom w:val="single" w:sz="4" w:space="0" w:color="auto"/>
          </w:tblBorders>
        </w:tblPrEx>
        <w:trPr>
          <w:trHeight w:val="330"/>
        </w:trPr>
        <w:tc>
          <w:tcPr>
            <w:tcW w:w="2085" w:type="dxa"/>
            <w:vMerge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b/>
                <w:spacing w:val="4"/>
                <w:szCs w:val="22"/>
              </w:rPr>
            </w:pPr>
          </w:p>
        </w:tc>
        <w:tc>
          <w:tcPr>
            <w:tcW w:w="1569" w:type="dxa"/>
          </w:tcPr>
          <w:p w:rsidR="005E0A65" w:rsidRPr="004F4DBA" w:rsidRDefault="005E0A65" w:rsidP="000C3AC1">
            <w:pPr>
              <w:jc w:val="left"/>
              <w:rPr>
                <w:rFonts w:ascii="Calibri" w:hAnsi="Calibri"/>
                <w:b/>
                <w:spacing w:val="4"/>
                <w:szCs w:val="22"/>
              </w:rPr>
            </w:pPr>
            <w:r w:rsidRPr="004F4DBA">
              <w:rPr>
                <w:rFonts w:ascii="Calibri" w:hAnsi="Calibri"/>
                <w:b/>
                <w:spacing w:val="4"/>
                <w:szCs w:val="22"/>
              </w:rPr>
              <w:t>O/s</w:t>
            </w:r>
            <w:r w:rsidR="000B73A8">
              <w:rPr>
                <w:rFonts w:ascii="Calibri" w:hAnsi="Calibri"/>
                <w:b/>
                <w:spacing w:val="4"/>
                <w:szCs w:val="22"/>
              </w:rPr>
              <w:t>:</w:t>
            </w:r>
          </w:p>
        </w:tc>
        <w:tc>
          <w:tcPr>
            <w:tcW w:w="4986" w:type="dxa"/>
            <w:gridSpan w:val="2"/>
          </w:tcPr>
          <w:p w:rsidR="005E0A65" w:rsidRPr="004F4DBA" w:rsidRDefault="005E0A65" w:rsidP="000C3AC1">
            <w:pPr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Ubuntu</w:t>
            </w:r>
            <w:r w:rsidR="00BD4F54">
              <w:rPr>
                <w:rFonts w:ascii="Calibri" w:hAnsi="Calibri"/>
                <w:spacing w:val="4"/>
                <w:szCs w:val="22"/>
              </w:rPr>
              <w:t xml:space="preserve"> &amp; Windows</w:t>
            </w:r>
          </w:p>
        </w:tc>
      </w:tr>
    </w:tbl>
    <w:p w:rsidR="00344937" w:rsidRPr="004F4DBA" w:rsidRDefault="00344937" w:rsidP="00344937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  <w:r w:rsidRPr="004F4DBA">
        <w:rPr>
          <w:rFonts w:ascii="Calibri" w:hAnsi="Calibri"/>
          <w:b/>
          <w:i/>
          <w:sz w:val="22"/>
          <w:szCs w:val="22"/>
        </w:rPr>
        <w:t>a) Project Description</w:t>
      </w:r>
    </w:p>
    <w:p w:rsidR="000B73A8" w:rsidRPr="000B73A8" w:rsidRDefault="000B73A8" w:rsidP="00BD3865">
      <w:r>
        <w:rPr>
          <w:rFonts w:ascii="Calibri" w:hAnsi="Calibri" w:cs="Tahoma"/>
          <w:bCs/>
          <w:szCs w:val="22"/>
        </w:rPr>
        <w:t>Standard Chartered Bank</w:t>
      </w:r>
      <w:r w:rsidR="00EA3696">
        <w:rPr>
          <w:rFonts w:ascii="Calibri" w:hAnsi="Calibri" w:cs="Tahoma"/>
          <w:bCs/>
          <w:szCs w:val="22"/>
        </w:rPr>
        <w:t xml:space="preserve"> Global Business Services (GBS)</w:t>
      </w:r>
      <w:r w:rsidR="008A29D1">
        <w:rPr>
          <w:rFonts w:ascii="Calibri" w:hAnsi="Calibri" w:cs="Tahoma"/>
          <w:bCs/>
          <w:szCs w:val="22"/>
        </w:rPr>
        <w:t xml:space="preserve"> </w:t>
      </w:r>
      <w:r w:rsidR="00BD3865">
        <w:rPr>
          <w:rFonts w:ascii="Calibri" w:hAnsi="Calibri" w:cs="Tahoma"/>
          <w:bCs/>
          <w:szCs w:val="22"/>
        </w:rPr>
        <w:t xml:space="preserve">uses the </w:t>
      </w:r>
      <w:r w:rsidR="00BD3865">
        <w:rPr>
          <w:rFonts w:ascii="Calibri" w:hAnsi="Calibri" w:cs="Calibri"/>
          <w:szCs w:val="22"/>
        </w:rPr>
        <w:t>Standard Data Management</w:t>
      </w:r>
      <w:r w:rsidR="00BD3865">
        <w:rPr>
          <w:rFonts w:ascii="Calibri" w:hAnsi="Calibri" w:cs="Tahoma"/>
          <w:bCs/>
          <w:szCs w:val="22"/>
        </w:rPr>
        <w:t xml:space="preserve"> (SDM) framework which </w:t>
      </w:r>
      <w:r w:rsidR="00BD3865">
        <w:rPr>
          <w:rFonts w:ascii="Calibri" w:hAnsi="Calibri" w:cs="Calibri"/>
          <w:szCs w:val="22"/>
        </w:rPr>
        <w:t>is a Big Data Platform that centralizes a variety of data in an inexpensive storage, enables fast processing, and can be leveraged by various mechanisms, for varied business needs/use case patterns in a standardized manner.</w:t>
      </w:r>
      <w:r w:rsidR="00BD3865">
        <w:rPr>
          <w:rFonts w:ascii="Calibri" w:hAnsi="Calibri" w:cs="Tahoma"/>
          <w:bCs/>
          <w:szCs w:val="22"/>
        </w:rPr>
        <w:t xml:space="preserve"> The data (day-to-day transactions) are </w:t>
      </w:r>
      <w:r w:rsidR="008A29D1">
        <w:rPr>
          <w:rFonts w:ascii="Calibri" w:hAnsi="Calibri" w:cs="Tahoma"/>
          <w:bCs/>
          <w:szCs w:val="22"/>
        </w:rPr>
        <w:t xml:space="preserve">in </w:t>
      </w:r>
      <w:r w:rsidR="00EA3696">
        <w:rPr>
          <w:rFonts w:ascii="Calibri" w:hAnsi="Calibri" w:cs="Tahoma"/>
          <w:bCs/>
          <w:szCs w:val="22"/>
        </w:rPr>
        <w:t>the form of flat file, XML, CSV</w:t>
      </w:r>
      <w:r w:rsidR="00BD3865">
        <w:rPr>
          <w:rFonts w:ascii="Calibri" w:hAnsi="Calibri" w:cs="Tahoma"/>
          <w:bCs/>
          <w:szCs w:val="22"/>
        </w:rPr>
        <w:t xml:space="preserve">, </w:t>
      </w:r>
      <w:r w:rsidR="000C7813">
        <w:rPr>
          <w:rFonts w:ascii="Calibri" w:hAnsi="Calibri" w:cs="Tahoma"/>
          <w:bCs/>
          <w:szCs w:val="22"/>
        </w:rPr>
        <w:t>TXT</w:t>
      </w:r>
      <w:r w:rsidR="00EA3696">
        <w:rPr>
          <w:rFonts w:ascii="Calibri" w:hAnsi="Calibri" w:cs="Tahoma"/>
          <w:bCs/>
          <w:szCs w:val="22"/>
        </w:rPr>
        <w:t xml:space="preserve"> </w:t>
      </w:r>
      <w:r w:rsidR="00F93920">
        <w:rPr>
          <w:rFonts w:ascii="Calibri" w:hAnsi="Calibri" w:cs="Tahoma"/>
          <w:bCs/>
          <w:szCs w:val="22"/>
        </w:rPr>
        <w:t xml:space="preserve">and Change Data Capture (CDC) </w:t>
      </w:r>
      <w:r w:rsidR="00BD3865">
        <w:rPr>
          <w:rFonts w:ascii="Calibri" w:hAnsi="Calibri" w:cs="Tahoma"/>
          <w:bCs/>
          <w:szCs w:val="22"/>
        </w:rPr>
        <w:t xml:space="preserve">are stored </w:t>
      </w:r>
      <w:r w:rsidR="00EA3696">
        <w:rPr>
          <w:rFonts w:ascii="Calibri" w:hAnsi="Calibri" w:cs="Tahoma"/>
          <w:bCs/>
          <w:szCs w:val="22"/>
        </w:rPr>
        <w:t xml:space="preserve">in to </w:t>
      </w:r>
      <w:r w:rsidR="008A29D1">
        <w:rPr>
          <w:rFonts w:ascii="Calibri" w:hAnsi="Calibri" w:cs="Tahoma"/>
          <w:bCs/>
          <w:szCs w:val="22"/>
        </w:rPr>
        <w:t>Hadoop</w:t>
      </w:r>
      <w:r w:rsidR="00EA3696">
        <w:rPr>
          <w:rFonts w:ascii="Calibri" w:hAnsi="Calibri" w:cs="Tahoma"/>
          <w:bCs/>
          <w:szCs w:val="22"/>
        </w:rPr>
        <w:t xml:space="preserve"> (as Storage)</w:t>
      </w:r>
      <w:r w:rsidR="008A29D1">
        <w:rPr>
          <w:rFonts w:ascii="Calibri" w:hAnsi="Calibri" w:cs="Tahoma"/>
          <w:bCs/>
          <w:szCs w:val="22"/>
        </w:rPr>
        <w:t xml:space="preserve"> and Hive</w:t>
      </w:r>
      <w:r w:rsidR="00EA3696">
        <w:rPr>
          <w:rFonts w:ascii="Calibri" w:hAnsi="Calibri" w:cs="Tahoma"/>
          <w:bCs/>
          <w:szCs w:val="22"/>
        </w:rPr>
        <w:t xml:space="preserve"> (as Table)</w:t>
      </w:r>
      <w:r w:rsidR="008A29D1">
        <w:rPr>
          <w:rFonts w:ascii="Calibri" w:hAnsi="Calibri" w:cs="Tahoma"/>
          <w:bCs/>
          <w:szCs w:val="22"/>
        </w:rPr>
        <w:t xml:space="preserve"> for future reference. </w:t>
      </w:r>
      <w:r w:rsidR="007C34F9">
        <w:rPr>
          <w:rFonts w:ascii="Calibri" w:hAnsi="Calibri" w:cs="Tahoma"/>
          <w:bCs/>
          <w:szCs w:val="22"/>
        </w:rPr>
        <w:t>As it is a regulatory project, t</w:t>
      </w:r>
      <w:r w:rsidR="008A29D1">
        <w:rPr>
          <w:rFonts w:ascii="Calibri" w:hAnsi="Calibri" w:cs="Tahoma"/>
          <w:bCs/>
          <w:szCs w:val="22"/>
        </w:rPr>
        <w:t xml:space="preserve">he </w:t>
      </w:r>
      <w:r w:rsidR="00EA3696">
        <w:rPr>
          <w:rFonts w:ascii="Calibri" w:hAnsi="Calibri" w:cs="Tahoma"/>
          <w:bCs/>
          <w:szCs w:val="22"/>
        </w:rPr>
        <w:t xml:space="preserve">mode of file </w:t>
      </w:r>
      <w:r w:rsidR="008A29D1">
        <w:rPr>
          <w:rFonts w:ascii="Calibri" w:hAnsi="Calibri" w:cs="Tahoma"/>
          <w:bCs/>
          <w:szCs w:val="22"/>
        </w:rPr>
        <w:t>would be either Transaction or Master</w:t>
      </w:r>
      <w:r w:rsidR="00BD3865">
        <w:rPr>
          <w:rFonts w:ascii="Calibri" w:hAnsi="Calibri" w:cs="Tahoma"/>
          <w:bCs/>
          <w:szCs w:val="22"/>
        </w:rPr>
        <w:t xml:space="preserve"> and </w:t>
      </w:r>
      <w:r w:rsidR="007C34F9">
        <w:rPr>
          <w:rFonts w:ascii="Calibri" w:hAnsi="Calibri" w:cs="Tahoma"/>
          <w:bCs/>
          <w:szCs w:val="22"/>
        </w:rPr>
        <w:t xml:space="preserve">file </w:t>
      </w:r>
      <w:r w:rsidR="00BD3865">
        <w:rPr>
          <w:rFonts w:ascii="Calibri" w:hAnsi="Calibri" w:cs="Tahoma"/>
          <w:bCs/>
          <w:szCs w:val="22"/>
        </w:rPr>
        <w:t>transaction type w</w:t>
      </w:r>
      <w:r w:rsidR="00F93920">
        <w:rPr>
          <w:rFonts w:ascii="Calibri" w:hAnsi="Calibri" w:cs="Tahoma"/>
          <w:bCs/>
          <w:szCs w:val="22"/>
        </w:rPr>
        <w:t>ould</w:t>
      </w:r>
      <w:r w:rsidR="00BD3865">
        <w:rPr>
          <w:rFonts w:ascii="Calibri" w:hAnsi="Calibri" w:cs="Tahoma"/>
          <w:bCs/>
          <w:szCs w:val="22"/>
        </w:rPr>
        <w:t xml:space="preserve"> </w:t>
      </w:r>
      <w:r w:rsidR="00BD3865">
        <w:rPr>
          <w:rFonts w:ascii="Calibri" w:hAnsi="Calibri" w:cs="Tahoma"/>
          <w:bCs/>
          <w:szCs w:val="22"/>
        </w:rPr>
        <w:lastRenderedPageBreak/>
        <w:t xml:space="preserve">be full dump or incremental, </w:t>
      </w:r>
      <w:r w:rsidR="007C34F9">
        <w:rPr>
          <w:rFonts w:ascii="Calibri" w:hAnsi="Calibri" w:cs="Tahoma"/>
          <w:bCs/>
          <w:szCs w:val="22"/>
        </w:rPr>
        <w:t xml:space="preserve">and </w:t>
      </w:r>
      <w:r w:rsidR="00BD3865">
        <w:rPr>
          <w:rFonts w:ascii="Calibri" w:hAnsi="Calibri" w:cs="Tahoma"/>
          <w:bCs/>
          <w:szCs w:val="22"/>
        </w:rPr>
        <w:t xml:space="preserve">the frequency will </w:t>
      </w:r>
      <w:r w:rsidR="00F93920">
        <w:rPr>
          <w:rFonts w:ascii="Calibri" w:hAnsi="Calibri" w:cs="Tahoma"/>
          <w:bCs/>
          <w:szCs w:val="22"/>
        </w:rPr>
        <w:t>differ</w:t>
      </w:r>
      <w:r w:rsidR="00BD3865">
        <w:rPr>
          <w:rFonts w:ascii="Calibri" w:hAnsi="Calibri" w:cs="Tahoma"/>
          <w:bCs/>
          <w:szCs w:val="22"/>
        </w:rPr>
        <w:t xml:space="preserve"> on the basis of client requirements.</w:t>
      </w:r>
      <w:r w:rsidR="007C34F9">
        <w:rPr>
          <w:rFonts w:ascii="Calibri" w:hAnsi="Calibri" w:cs="Tahoma"/>
          <w:bCs/>
          <w:szCs w:val="22"/>
        </w:rPr>
        <w:t xml:space="preserve"> </w:t>
      </w:r>
      <w:proofErr w:type="spellStart"/>
      <w:r w:rsidR="007C34F9">
        <w:rPr>
          <w:rFonts w:ascii="Calibri" w:hAnsi="Calibri" w:cs="Tahoma"/>
          <w:bCs/>
          <w:szCs w:val="22"/>
        </w:rPr>
        <w:t>NiFi</w:t>
      </w:r>
      <w:proofErr w:type="spellEnd"/>
      <w:r w:rsidR="007C34F9">
        <w:rPr>
          <w:rFonts w:ascii="Calibri" w:hAnsi="Calibri" w:cs="Tahoma"/>
          <w:bCs/>
          <w:szCs w:val="22"/>
        </w:rPr>
        <w:t xml:space="preserve"> is used to ingest data in to the Data lake and Control-M is used to schedule/monitor the file transformation. The transformed/processed data is ingested in to the Teradata for customer usage.</w:t>
      </w:r>
    </w:p>
    <w:p w:rsidR="00344937" w:rsidRPr="004F4DBA" w:rsidRDefault="00344937" w:rsidP="00344937">
      <w:pPr>
        <w:pStyle w:val="Heading7"/>
        <w:jc w:val="left"/>
        <w:rPr>
          <w:rFonts w:ascii="Calibri" w:hAnsi="Calibri"/>
          <w:b/>
          <w:i/>
          <w:sz w:val="22"/>
          <w:szCs w:val="22"/>
        </w:rPr>
      </w:pPr>
      <w:r w:rsidRPr="004F4DBA">
        <w:rPr>
          <w:rFonts w:ascii="Calibri" w:hAnsi="Calibri"/>
          <w:b/>
          <w:i/>
          <w:sz w:val="22"/>
          <w:szCs w:val="22"/>
        </w:rPr>
        <w:t>b) Contribution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</w:rPr>
      </w:pPr>
      <w:r w:rsidRPr="004F4DBA">
        <w:rPr>
          <w:rFonts w:ascii="Calibri" w:eastAsia="Arial" w:hAnsi="Calibri" w:cs="Arial"/>
          <w:szCs w:val="22"/>
          <w:highlight w:val="white"/>
        </w:rPr>
        <w:t>Working closely with the business and analytics team in gathering and understanding the</w:t>
      </w:r>
      <w:r w:rsidR="00AB2BFB">
        <w:rPr>
          <w:rFonts w:ascii="Calibri" w:eastAsia="Arial" w:hAnsi="Calibri" w:cs="Arial"/>
          <w:szCs w:val="22"/>
          <w:highlight w:val="white"/>
        </w:rPr>
        <w:t xml:space="preserve"> business</w:t>
      </w:r>
      <w:r w:rsidR="007C1287">
        <w:rPr>
          <w:rFonts w:ascii="Calibri" w:eastAsia="Arial" w:hAnsi="Calibri" w:cs="Arial"/>
          <w:szCs w:val="22"/>
          <w:highlight w:val="white"/>
        </w:rPr>
        <w:t xml:space="preserve"> requirements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</w:rPr>
      </w:pPr>
      <w:r w:rsidRPr="004F4DBA">
        <w:rPr>
          <w:rFonts w:ascii="Calibri" w:eastAsia="Arial" w:hAnsi="Calibri" w:cs="Arial"/>
          <w:szCs w:val="22"/>
          <w:highlight w:val="white"/>
        </w:rPr>
        <w:t>Participated in identifying the test scenari</w:t>
      </w:r>
      <w:r w:rsidR="007C1287">
        <w:rPr>
          <w:rFonts w:ascii="Calibri" w:eastAsia="Arial" w:hAnsi="Calibri" w:cs="Arial"/>
          <w:szCs w:val="22"/>
          <w:highlight w:val="white"/>
        </w:rPr>
        <w:t>os and designing the test cases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</w:rPr>
      </w:pPr>
      <w:r w:rsidRPr="004F4DBA">
        <w:rPr>
          <w:rFonts w:ascii="Calibri" w:eastAsia="Arial" w:hAnsi="Calibri" w:cs="Arial"/>
          <w:szCs w:val="22"/>
          <w:highlight w:val="white"/>
        </w:rPr>
        <w:t xml:space="preserve">Performed </w:t>
      </w:r>
      <w:r w:rsidR="00CD458A">
        <w:rPr>
          <w:rFonts w:ascii="Calibri" w:eastAsia="Arial" w:hAnsi="Calibri" w:cs="Arial"/>
          <w:szCs w:val="22"/>
          <w:highlight w:val="white"/>
        </w:rPr>
        <w:t>SIT</w:t>
      </w:r>
      <w:r w:rsidRPr="004F4DBA">
        <w:rPr>
          <w:rFonts w:ascii="Calibri" w:eastAsia="Arial" w:hAnsi="Calibri" w:cs="Arial"/>
          <w:szCs w:val="22"/>
          <w:highlight w:val="white"/>
        </w:rPr>
        <w:t xml:space="preserve"> and </w:t>
      </w:r>
      <w:r w:rsidR="00CD458A" w:rsidRPr="004F4DBA">
        <w:rPr>
          <w:rFonts w:ascii="Calibri" w:eastAsia="Arial" w:hAnsi="Calibri" w:cs="Arial"/>
          <w:szCs w:val="22"/>
          <w:highlight w:val="white"/>
        </w:rPr>
        <w:t xml:space="preserve">regression </w:t>
      </w:r>
      <w:r w:rsidR="007C1287">
        <w:rPr>
          <w:rFonts w:ascii="Calibri" w:eastAsia="Arial" w:hAnsi="Calibri" w:cs="Arial"/>
          <w:szCs w:val="22"/>
          <w:highlight w:val="white"/>
        </w:rPr>
        <w:t>testing for the project</w:t>
      </w:r>
    </w:p>
    <w:p w:rsidR="00B2109C" w:rsidRPr="00B2109C" w:rsidRDefault="00B2109C" w:rsidP="00B210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jc w:val="left"/>
        <w:rPr>
          <w:rFonts w:ascii="Calibri" w:hAnsi="Calibri" w:cs="Tahoma"/>
          <w:bCs/>
          <w:szCs w:val="22"/>
        </w:rPr>
      </w:pPr>
      <w:r w:rsidRPr="00B2109C">
        <w:rPr>
          <w:rFonts w:ascii="Calibri" w:hAnsi="Calibri" w:cs="Tahoma"/>
          <w:bCs/>
          <w:szCs w:val="22"/>
        </w:rPr>
        <w:t xml:space="preserve">Writing complex hive queries for data </w:t>
      </w:r>
      <w:r>
        <w:rPr>
          <w:rFonts w:ascii="Calibri" w:hAnsi="Calibri" w:cs="Tahoma"/>
          <w:bCs/>
          <w:szCs w:val="22"/>
        </w:rPr>
        <w:t>verification as</w:t>
      </w:r>
      <w:r w:rsidRPr="00B2109C">
        <w:rPr>
          <w:rFonts w:ascii="Calibri" w:hAnsi="Calibri" w:cs="Tahoma"/>
          <w:bCs/>
          <w:szCs w:val="22"/>
        </w:rPr>
        <w:t xml:space="preserve"> and when needed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4F4DBA">
        <w:rPr>
          <w:rFonts w:ascii="Calibri" w:eastAsia="Arial" w:hAnsi="Calibri" w:cs="Arial"/>
          <w:szCs w:val="22"/>
          <w:highlight w:val="white"/>
        </w:rPr>
        <w:t>Automate</w:t>
      </w:r>
      <w:r w:rsidR="00CD458A">
        <w:rPr>
          <w:rFonts w:ascii="Calibri" w:eastAsia="Arial" w:hAnsi="Calibri" w:cs="Arial"/>
          <w:szCs w:val="22"/>
          <w:highlight w:val="white"/>
        </w:rPr>
        <w:t>d</w:t>
      </w:r>
      <w:r w:rsidRPr="004F4DBA">
        <w:rPr>
          <w:rFonts w:ascii="Calibri" w:eastAsia="Arial" w:hAnsi="Calibri" w:cs="Arial"/>
          <w:szCs w:val="22"/>
          <w:highlight w:val="white"/>
        </w:rPr>
        <w:t xml:space="preserve"> the test cases using </w:t>
      </w:r>
      <w:r w:rsidR="00CD458A">
        <w:rPr>
          <w:rFonts w:ascii="Calibri" w:eastAsia="Arial" w:hAnsi="Calibri" w:cs="Arial"/>
          <w:szCs w:val="22"/>
          <w:highlight w:val="white"/>
        </w:rPr>
        <w:t>Shell Script &amp; Python</w:t>
      </w:r>
    </w:p>
    <w:p w:rsidR="00344937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</w:rPr>
      </w:pPr>
      <w:r w:rsidRPr="004F4DBA">
        <w:rPr>
          <w:rFonts w:ascii="Calibri" w:eastAsia="Arial" w:hAnsi="Calibri" w:cs="Arial"/>
          <w:szCs w:val="22"/>
          <w:highlight w:val="white"/>
        </w:rPr>
        <w:t>Prepared and executed test c</w:t>
      </w:r>
      <w:r w:rsidR="007C1287">
        <w:rPr>
          <w:rFonts w:ascii="Calibri" w:eastAsia="Arial" w:hAnsi="Calibri" w:cs="Arial"/>
          <w:szCs w:val="22"/>
          <w:highlight w:val="white"/>
        </w:rPr>
        <w:t>ases as per system requirements</w:t>
      </w:r>
    </w:p>
    <w:p w:rsidR="002579C1" w:rsidRPr="002579C1" w:rsidRDefault="002579C1" w:rsidP="002C20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jc w:val="left"/>
        <w:rPr>
          <w:rFonts w:ascii="Calibri" w:eastAsia="Arial" w:hAnsi="Calibri" w:cs="Arial"/>
          <w:szCs w:val="22"/>
        </w:rPr>
      </w:pPr>
      <w:r w:rsidRPr="002579C1">
        <w:rPr>
          <w:rFonts w:ascii="Calibri" w:hAnsi="Calibri" w:cs="Tahoma"/>
          <w:bCs/>
          <w:szCs w:val="22"/>
        </w:rPr>
        <w:t>Writing shell scripts for data processing, cleansing and DB connectivity</w:t>
      </w:r>
    </w:p>
    <w:p w:rsidR="00344937" w:rsidRPr="004F4DBA" w:rsidRDefault="00344937" w:rsidP="003449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4F4DBA">
        <w:rPr>
          <w:rFonts w:ascii="Calibri" w:eastAsia="Arial" w:hAnsi="Calibri" w:cs="Arial"/>
          <w:szCs w:val="22"/>
          <w:highlight w:val="white"/>
        </w:rPr>
        <w:t>Reporting all the Positive and negative test cases in Hadoop/Hive components</w:t>
      </w:r>
    </w:p>
    <w:p w:rsidR="00741A48" w:rsidRDefault="00344937" w:rsidP="00A524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F62A13">
        <w:rPr>
          <w:rFonts w:ascii="Calibri" w:eastAsia="Arial" w:hAnsi="Calibri" w:cs="Arial"/>
          <w:szCs w:val="22"/>
          <w:highlight w:val="white"/>
        </w:rPr>
        <w:t xml:space="preserve">Troubleshooting and finding defects in the program and reporting defects to </w:t>
      </w:r>
      <w:r w:rsidR="007C1287">
        <w:rPr>
          <w:rFonts w:ascii="Calibri" w:eastAsia="Arial" w:hAnsi="Calibri" w:cs="Arial"/>
          <w:szCs w:val="22"/>
          <w:highlight w:val="white"/>
        </w:rPr>
        <w:t>the development team or manager</w:t>
      </w:r>
    </w:p>
    <w:p w:rsidR="00FA2B91" w:rsidRPr="00F62A13" w:rsidRDefault="00FA2B91" w:rsidP="00A524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B2109C">
        <w:rPr>
          <w:rFonts w:ascii="Calibri" w:hAnsi="Calibri" w:cs="Tahoma"/>
          <w:bCs/>
          <w:szCs w:val="22"/>
        </w:rPr>
        <w:t xml:space="preserve">Developing/Monitoring/bug-fixing </w:t>
      </w:r>
      <w:r w:rsidR="002A26EF" w:rsidRPr="00B2109C">
        <w:rPr>
          <w:rFonts w:ascii="Calibri" w:hAnsi="Calibri" w:cs="Tahoma"/>
          <w:bCs/>
          <w:szCs w:val="22"/>
        </w:rPr>
        <w:t>Control</w:t>
      </w:r>
      <w:r w:rsidRPr="00B2109C">
        <w:rPr>
          <w:rFonts w:ascii="Calibri" w:hAnsi="Calibri" w:cs="Tahoma"/>
          <w:bCs/>
          <w:szCs w:val="22"/>
        </w:rPr>
        <w:t>-M jobs</w:t>
      </w:r>
    </w:p>
    <w:p w:rsidR="00741A48" w:rsidRPr="004F4DBA" w:rsidRDefault="00741A48" w:rsidP="00741A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jc w:val="left"/>
        <w:rPr>
          <w:rFonts w:ascii="Calibri" w:eastAsia="Arial" w:hAnsi="Calibri" w:cs="Arial"/>
          <w:szCs w:val="22"/>
          <w:highlight w:val="white"/>
        </w:rPr>
      </w:pPr>
      <w:r w:rsidRPr="004F4DBA">
        <w:rPr>
          <w:rFonts w:ascii="Calibri" w:eastAsia="Arial" w:hAnsi="Calibri" w:cs="Arial"/>
          <w:szCs w:val="22"/>
          <w:highlight w:val="white"/>
        </w:rPr>
        <w:t>Provide the logs and screenshots while raising the bugs in JIRA which gives more information to the developer to fix the defect on-time</w:t>
      </w:r>
      <w:r>
        <w:rPr>
          <w:rFonts w:ascii="Calibri" w:eastAsia="Arial" w:hAnsi="Calibri" w:cs="Arial"/>
          <w:szCs w:val="22"/>
          <w:highlight w:val="white"/>
        </w:rPr>
        <w:t xml:space="preserve"> and also it is useful for </w:t>
      </w:r>
      <w:r w:rsidR="007C1287">
        <w:rPr>
          <w:rFonts w:ascii="Calibri" w:eastAsia="Arial" w:hAnsi="Calibri" w:cs="Arial"/>
          <w:szCs w:val="22"/>
          <w:highlight w:val="white"/>
        </w:rPr>
        <w:t>Defect Tracking and Reporting</w:t>
      </w:r>
    </w:p>
    <w:p w:rsidR="00FA2B91" w:rsidRPr="00B2109C" w:rsidRDefault="00FA2B91" w:rsidP="00FA2B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jc w:val="left"/>
        <w:rPr>
          <w:rFonts w:ascii="Calibri" w:hAnsi="Calibri" w:cs="Tahoma"/>
          <w:bCs/>
          <w:szCs w:val="22"/>
        </w:rPr>
      </w:pPr>
      <w:r w:rsidRPr="00B2109C">
        <w:rPr>
          <w:rFonts w:ascii="Calibri" w:hAnsi="Calibri" w:cs="Tahoma"/>
          <w:bCs/>
          <w:szCs w:val="22"/>
        </w:rPr>
        <w:t>Writing queries in Teradata for data ingestion and extraction through TD utilities</w:t>
      </w:r>
    </w:p>
    <w:p w:rsidR="00FA2B91" w:rsidRPr="00FA2B91" w:rsidRDefault="00344937" w:rsidP="002C20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jc w:val="left"/>
        <w:rPr>
          <w:rFonts w:ascii="Calibri" w:hAnsi="Calibri" w:cs="Tahoma"/>
          <w:bCs/>
          <w:szCs w:val="22"/>
        </w:rPr>
      </w:pPr>
      <w:r w:rsidRPr="00FA2B91">
        <w:rPr>
          <w:rFonts w:ascii="Calibri" w:eastAsia="Arial" w:hAnsi="Calibri" w:cs="Arial"/>
          <w:szCs w:val="22"/>
          <w:highlight w:val="white"/>
        </w:rPr>
        <w:t>Reviewing the Test Reports and Preparin</w:t>
      </w:r>
      <w:r w:rsidR="007C1287">
        <w:rPr>
          <w:rFonts w:ascii="Calibri" w:eastAsia="Arial" w:hAnsi="Calibri" w:cs="Arial"/>
          <w:szCs w:val="22"/>
          <w:highlight w:val="white"/>
        </w:rPr>
        <w:t>g Test Summary Report</w:t>
      </w:r>
    </w:p>
    <w:p w:rsidR="00AF1EEB" w:rsidRPr="004F4DBA" w:rsidRDefault="00AF1EEB" w:rsidP="00A27102">
      <w:pPr>
        <w:suppressAutoHyphens/>
        <w:snapToGrid w:val="0"/>
        <w:ind w:left="720"/>
        <w:jc w:val="left"/>
        <w:rPr>
          <w:rFonts w:ascii="Calibri" w:hAnsi="Calibri" w:cs="Tahoma"/>
          <w:bCs/>
          <w:szCs w:val="22"/>
        </w:rPr>
      </w:pPr>
    </w:p>
    <w:p w:rsidR="00D72206" w:rsidRPr="00C36A58" w:rsidRDefault="00AC3E00" w:rsidP="00D72206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56" style="position:absolute;left:0;text-align:left;margin-left:85.6pt;margin-top:.35pt;width:460.95pt;height:12.55pt;z-index:-3;mso-position-horizontal-relative:page" coordorigin="1772,-234" coordsize="8699,233">
            <v:shape id="_x0000_s1057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D72206" w:rsidRPr="00C36A58">
        <w:rPr>
          <w:rFonts w:ascii="Calibri" w:hAnsi="Calibri" w:cs="Calibri"/>
          <w:color w:val="FFFFFF"/>
          <w:sz w:val="22"/>
          <w:szCs w:val="22"/>
        </w:rPr>
        <w:t>Education</w:t>
      </w:r>
    </w:p>
    <w:p w:rsidR="00D72206" w:rsidRPr="004F4DBA" w:rsidRDefault="00D72206" w:rsidP="00D72206">
      <w:pPr>
        <w:jc w:val="left"/>
        <w:rPr>
          <w:rFonts w:ascii="Calibri" w:hAnsi="Calibri"/>
          <w:b/>
          <w:szCs w:val="22"/>
        </w:rPr>
      </w:pP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5"/>
        <w:gridCol w:w="2185"/>
        <w:gridCol w:w="2340"/>
        <w:gridCol w:w="2160"/>
      </w:tblGrid>
      <w:tr w:rsidR="00D72206" w:rsidRPr="004F4DBA" w:rsidTr="009C0617">
        <w:tc>
          <w:tcPr>
            <w:tcW w:w="1955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Degree</w:t>
            </w:r>
          </w:p>
        </w:tc>
        <w:tc>
          <w:tcPr>
            <w:tcW w:w="2185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Specialization</w:t>
            </w:r>
          </w:p>
        </w:tc>
        <w:tc>
          <w:tcPr>
            <w:tcW w:w="2340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University</w:t>
            </w:r>
          </w:p>
        </w:tc>
        <w:tc>
          <w:tcPr>
            <w:tcW w:w="2160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Year of passing</w:t>
            </w:r>
          </w:p>
        </w:tc>
      </w:tr>
      <w:tr w:rsidR="00D72206" w:rsidRPr="004F4DBA" w:rsidTr="009C0617">
        <w:tc>
          <w:tcPr>
            <w:tcW w:w="195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Graduation</w:t>
            </w:r>
          </w:p>
        </w:tc>
        <w:tc>
          <w:tcPr>
            <w:tcW w:w="218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BE (CSE)</w:t>
            </w:r>
          </w:p>
        </w:tc>
        <w:tc>
          <w:tcPr>
            <w:tcW w:w="234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Anna University</w:t>
            </w:r>
          </w:p>
        </w:tc>
        <w:tc>
          <w:tcPr>
            <w:tcW w:w="216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2012</w:t>
            </w:r>
          </w:p>
        </w:tc>
      </w:tr>
      <w:tr w:rsidR="00D72206" w:rsidRPr="004F4DBA" w:rsidTr="009C0617">
        <w:tc>
          <w:tcPr>
            <w:tcW w:w="195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Diploma</w:t>
            </w:r>
          </w:p>
        </w:tc>
        <w:tc>
          <w:tcPr>
            <w:tcW w:w="218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DECE</w:t>
            </w:r>
          </w:p>
        </w:tc>
        <w:tc>
          <w:tcPr>
            <w:tcW w:w="234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DOTE</w:t>
            </w:r>
          </w:p>
        </w:tc>
        <w:tc>
          <w:tcPr>
            <w:tcW w:w="216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2009</w:t>
            </w:r>
          </w:p>
        </w:tc>
      </w:tr>
    </w:tbl>
    <w:p w:rsidR="006334D0" w:rsidRPr="004F4DBA" w:rsidRDefault="00AC3E00" w:rsidP="006334D0">
      <w:pPr>
        <w:pStyle w:val="Body"/>
        <w:tabs>
          <w:tab w:val="left" w:pos="1500"/>
        </w:tabs>
        <w:spacing w:before="11" w:line="236" w:lineRule="exact"/>
        <w:ind w:right="74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pict>
          <v:group id="Group 39" o:spid="_x0000_s1050" style="position:absolute;margin-left:85.6pt;margin-top:10.5pt;width:464.1pt;height:15.65pt;z-index:-5;mso-position-horizontal-relative:page;mso-position-vertical-relative:text" coordorigin="1772,-235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">
            <v:shape id="Freeform 40" o:spid="_x0000_s1051" style="position:absolute;left:1772;top:-235;width:8699;height:233;visibility:visible;mso-wrap-style:square;v-text-anchor:top" coordsize="8699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Hq70A&#10;AADbAAAADwAAAGRycy9kb3ducmV2LnhtbERPyQrCMBC9C/5DGMGbpgqKVKOIC4gHxQXPQzO2xWZS&#10;mqjVrzeC4G0eb53JrDaFeFDlcssKet0IBHFidc6pgvNp3RmBcB5ZY2GZFLzIwWzabEww1vbJB3oc&#10;fSpCCLsYFWTel7GULsnIoOvakjhwV1sZ9AFWqdQVPkO4KWQ/iobSYM6hIcOSFhklt+PdKDD77eUd&#10;DXb5/LJcvKgotd2stFLtVj0fg/BU+7/4597oML8P31/CAXL6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NDHq70AAADbAAAADwAAAAAAAAAAAAAAAACYAgAAZHJzL2Rvd25yZXYu&#10;eG1sUEsFBgAAAAAEAAQA9QAAAIIDAAAAAA==&#10;" path="m,233r8699,l8699,,,,,233xe" fillcolor="#4f81bc" stroked="f">
              <v:path arrowok="t" o:connecttype="custom" o:connectlocs="0,-2;8699,-2;8699,-235;0,-235;0,-2" o:connectangles="0,0,0,0,0"/>
            </v:shape>
            <w10:wrap anchorx="page"/>
          </v:group>
        </w:pict>
      </w:r>
    </w:p>
    <w:p w:rsidR="006334D0" w:rsidRPr="00C36A58" w:rsidRDefault="006334D0" w:rsidP="00BA7A7F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 w:rsidRPr="00C36A58">
        <w:rPr>
          <w:rFonts w:ascii="Calibri" w:hAnsi="Calibri" w:cs="Calibri"/>
          <w:color w:val="FFFFFF"/>
          <w:sz w:val="22"/>
          <w:szCs w:val="22"/>
        </w:rPr>
        <w:t>Passport &amp; Visa Details</w:t>
      </w:r>
    </w:p>
    <w:p w:rsidR="006334D0" w:rsidRPr="004F4DBA" w:rsidRDefault="006334D0" w:rsidP="006334D0">
      <w:pPr>
        <w:pStyle w:val="Body"/>
        <w:tabs>
          <w:tab w:val="left" w:pos="1500"/>
        </w:tabs>
        <w:spacing w:before="11" w:line="236" w:lineRule="exact"/>
        <w:ind w:right="742"/>
        <w:rPr>
          <w:rFonts w:ascii="Calibri" w:hAnsi="Calibri"/>
          <w:sz w:val="22"/>
          <w:szCs w:val="22"/>
        </w:rPr>
      </w:pPr>
    </w:p>
    <w:tbl>
      <w:tblPr>
        <w:tblW w:w="8661" w:type="dxa"/>
        <w:tblInd w:w="1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17"/>
        <w:gridCol w:w="6344"/>
      </w:tblGrid>
      <w:tr w:rsidR="00DB6559" w:rsidRPr="004F4DBA" w:rsidTr="006541CA">
        <w:trPr>
          <w:trHeight w:val="389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559" w:rsidRPr="004F4DBA" w:rsidRDefault="00DB6559" w:rsidP="006541CA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Passport No.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559" w:rsidRPr="004F4DBA" w:rsidRDefault="00B04942" w:rsidP="006541CA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S0823958</w:t>
            </w:r>
            <w:r w:rsidR="00A55206" w:rsidRPr="004F4DBA">
              <w:rPr>
                <w:rFonts w:ascii="Calibri" w:hAnsi="Calibri"/>
                <w:szCs w:val="22"/>
              </w:rPr>
              <w:t xml:space="preserve"> </w:t>
            </w:r>
            <w:r w:rsidR="00DB6559" w:rsidRPr="004F4DBA">
              <w:rPr>
                <w:rFonts w:ascii="Calibri" w:hAnsi="Calibri"/>
                <w:szCs w:val="22"/>
              </w:rPr>
              <w:t xml:space="preserve">(Valid till: </w:t>
            </w:r>
            <w:r w:rsidR="006541CA" w:rsidRPr="004F4DBA">
              <w:rPr>
                <w:rFonts w:ascii="Calibri" w:hAnsi="Calibri"/>
                <w:szCs w:val="22"/>
              </w:rPr>
              <w:t xml:space="preserve">09 </w:t>
            </w:r>
            <w:r w:rsidR="00544CC6" w:rsidRPr="004F4DBA">
              <w:rPr>
                <w:rFonts w:ascii="Calibri" w:hAnsi="Calibri"/>
                <w:szCs w:val="22"/>
              </w:rPr>
              <w:t>May</w:t>
            </w:r>
            <w:r w:rsidR="00DB6559" w:rsidRPr="004F4DBA">
              <w:rPr>
                <w:rFonts w:ascii="Calibri" w:hAnsi="Calibri"/>
                <w:szCs w:val="22"/>
              </w:rPr>
              <w:t>, 20</w:t>
            </w:r>
            <w:r w:rsidR="00544CC6" w:rsidRPr="004F4DBA">
              <w:rPr>
                <w:rFonts w:ascii="Calibri" w:hAnsi="Calibri"/>
                <w:szCs w:val="22"/>
              </w:rPr>
              <w:t>2</w:t>
            </w:r>
            <w:r w:rsidR="00DB6559" w:rsidRPr="004F4DBA">
              <w:rPr>
                <w:rFonts w:ascii="Calibri" w:hAnsi="Calibri"/>
                <w:szCs w:val="22"/>
              </w:rPr>
              <w:t>8)</w:t>
            </w:r>
          </w:p>
        </w:tc>
      </w:tr>
    </w:tbl>
    <w:p w:rsidR="00F37648" w:rsidRPr="004F4DBA" w:rsidRDefault="00F37648" w:rsidP="00064293">
      <w:pPr>
        <w:jc w:val="left"/>
        <w:rPr>
          <w:rFonts w:ascii="Calibri" w:hAnsi="Calibri"/>
          <w:b/>
          <w:szCs w:val="22"/>
        </w:rPr>
      </w:pPr>
    </w:p>
    <w:p w:rsidR="00CE2075" w:rsidRPr="00C36A58" w:rsidRDefault="00AC3E00" w:rsidP="00BA7A7F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48" style="position:absolute;left:0;text-align:left;margin-left:85.6pt;margin-top:.35pt;width:460.95pt;height:12.55pt;z-index:-6;mso-position-horizontal-relative:page" coordorigin="1772,-234" coordsize="8699,233">
            <v:shape id="_x0000_s1049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CE2075" w:rsidRPr="00C36A58">
        <w:rPr>
          <w:rFonts w:ascii="Calibri" w:hAnsi="Calibri" w:cs="Calibri"/>
          <w:color w:val="FFFFFF"/>
          <w:sz w:val="22"/>
          <w:szCs w:val="22"/>
        </w:rPr>
        <w:t>Personal Details</w:t>
      </w:r>
    </w:p>
    <w:p w:rsidR="00F47D84" w:rsidRPr="004F4DBA" w:rsidRDefault="00F47D84" w:rsidP="007F1B7D">
      <w:pPr>
        <w:jc w:val="left"/>
        <w:rPr>
          <w:rFonts w:ascii="Calibri" w:hAnsi="Calibri"/>
          <w:szCs w:val="22"/>
        </w:rPr>
      </w:pPr>
    </w:p>
    <w:tbl>
      <w:tblPr>
        <w:tblW w:w="86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8"/>
        <w:gridCol w:w="5122"/>
      </w:tblGrid>
      <w:tr w:rsidR="00F47D84" w:rsidRPr="004F4DBA" w:rsidTr="00C5026F">
        <w:trPr>
          <w:trHeight w:val="233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D84" w:rsidRPr="004F4DBA" w:rsidRDefault="000C4999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Name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D84" w:rsidRPr="004F4DBA" w:rsidRDefault="00645F15" w:rsidP="007F1B7D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Sivakumar Dayalan</w:t>
            </w:r>
          </w:p>
        </w:tc>
      </w:tr>
      <w:tr w:rsidR="006776D5" w:rsidRPr="004F4DBA" w:rsidTr="006541CA">
        <w:trPr>
          <w:trHeight w:val="328"/>
        </w:trPr>
        <w:tc>
          <w:tcPr>
            <w:tcW w:w="35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D5" w:rsidRPr="004F4DBA" w:rsidRDefault="006776D5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Personal email id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D5" w:rsidRPr="004F4DBA" w:rsidRDefault="008C37BF" w:rsidP="00645F15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hyperlink r:id="rId11" w:history="1">
              <w:r w:rsidRPr="00EF490B">
                <w:rPr>
                  <w:rStyle w:val="Hyperlink"/>
                  <w:rFonts w:ascii="Calibri" w:hAnsi="Calibri"/>
                  <w:szCs w:val="22"/>
                </w:rPr>
                <w:t>sivainspy@gmail.com</w:t>
              </w:r>
            </w:hyperlink>
          </w:p>
        </w:tc>
      </w:tr>
      <w:tr w:rsidR="009D391C" w:rsidRPr="004F4DBA" w:rsidTr="00C5026F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91C" w:rsidRPr="004F4DBA" w:rsidRDefault="009D391C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Location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91C" w:rsidRPr="004F4DBA" w:rsidRDefault="00E56FD2" w:rsidP="007F1B7D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Chennai</w:t>
            </w:r>
          </w:p>
        </w:tc>
      </w:tr>
      <w:tr w:rsidR="00C13AD9" w:rsidRPr="004F4DBA" w:rsidTr="00C5026F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D9" w:rsidRPr="004F4DBA" w:rsidRDefault="00C13AD9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Mobile: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D9" w:rsidRPr="004F4DBA" w:rsidRDefault="00C13AD9" w:rsidP="007F1B7D">
            <w:pPr>
              <w:pStyle w:val="Header"/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+91 9003158266</w:t>
            </w:r>
          </w:p>
        </w:tc>
      </w:tr>
    </w:tbl>
    <w:p w:rsidR="00F47D84" w:rsidRPr="004F4DBA" w:rsidRDefault="00F47D84" w:rsidP="00AE3F5C">
      <w:pPr>
        <w:pStyle w:val="BodyText2"/>
        <w:numPr>
          <w:ilvl w:val="0"/>
          <w:numId w:val="0"/>
        </w:numPr>
        <w:jc w:val="left"/>
        <w:rPr>
          <w:rFonts w:ascii="Calibri" w:hAnsi="Calibri"/>
          <w:color w:val="auto"/>
          <w:spacing w:val="0"/>
          <w:sz w:val="22"/>
          <w:szCs w:val="22"/>
        </w:rPr>
      </w:pPr>
    </w:p>
    <w:sectPr w:rsidR="00F47D84" w:rsidRPr="004F4DBA" w:rsidSect="00D00F6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797" w:bottom="1985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E00" w:rsidRDefault="00AC3E00">
      <w:pPr>
        <w:pStyle w:val="Header"/>
      </w:pPr>
      <w:r>
        <w:separator/>
      </w:r>
    </w:p>
  </w:endnote>
  <w:endnote w:type="continuationSeparator" w:id="0">
    <w:p w:rsidR="00AC3E00" w:rsidRDefault="00AC3E00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AE" w:rsidRDefault="00033E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068" w:rsidRPr="004A2767" w:rsidRDefault="00AC3E00" w:rsidP="006350CF">
    <w:pPr>
      <w:pStyle w:val="Header"/>
      <w:rPr>
        <w:rFonts w:cs="Arial"/>
        <w:sz w:val="18"/>
      </w:rPr>
    </w:pPr>
    <w:r>
      <w:rPr>
        <w:rFonts w:ascii="Calibri" w:hAnsi="Calibri"/>
      </w:rPr>
      <w:pict>
        <v:group id="Group 5" o:spid="_x0000_s2049" style="position:absolute;left:0;text-align:left;margin-left:65.25pt;margin-top:700.2pt;width:483.2pt;height:3.8pt;z-index:-1;mso-position-horizontal-relative:page;mso-position-vertical-relative:page" coordorigin="1741,14499" coordsize="87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">
          <v:group id="Group 2" o:spid="_x0000_s2050" style="position:absolute;left:1772;top:14530;width:8699;height:2" coordorigin="1772,14530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<v:shape id="Freeform 3" o:spid="_x0000_s2051" style="position:absolute;left:1772;top:14530;width:8699;height:2;visibility:visible;mso-wrap-style:square;v-text-anchor:top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" path="m,l8699,e" filled="f" strokecolor="#612322" strokeweight="3.1pt">
              <v:path arrowok="t" o:connecttype="custom" o:connectlocs="0,0;8699,0" o:connectangles="0,0"/>
            </v:shape>
          </v:group>
          <v:group id="Group 4" o:spid="_x0000_s2052" style="position:absolute;left:1772;top:14582;width:8699;height:2" coordorigin="1772,14582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<v:shape id="Freeform 5" o:spid="_x0000_s2053" style="position:absolute;left:1772;top:14582;width:8699;height:2;visibility:visible;mso-wrap-style:square;v-text-anchor:top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" path="m,l8699,e" filled="f" strokecolor="#612322" strokeweight=".82pt">
              <v:path arrowok="t" o:connecttype="custom" o:connectlocs="0,0;8699,0" o:connectangles="0,0"/>
            </v:shape>
          </v:group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AE" w:rsidRDefault="00033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E00" w:rsidRDefault="00AC3E00">
      <w:pPr>
        <w:pStyle w:val="Header"/>
      </w:pPr>
      <w:r>
        <w:separator/>
      </w:r>
    </w:p>
  </w:footnote>
  <w:footnote w:type="continuationSeparator" w:id="0">
    <w:p w:rsidR="00AC3E00" w:rsidRDefault="00AC3E00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AE" w:rsidRDefault="00033E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AE" w:rsidRDefault="00033E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AE" w:rsidRDefault="00033E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516070"/>
    <w:multiLevelType w:val="multilevel"/>
    <w:tmpl w:val="FB42C248"/>
    <w:lvl w:ilvl="0">
      <w:start w:val="1"/>
      <w:numFmt w:val="bullet"/>
      <w:lvlText w:val="•"/>
      <w:lvlJc w:val="left"/>
      <w:pPr>
        <w:ind w:left="720" w:firstLine="0"/>
      </w:pPr>
    </w:lvl>
    <w:lvl w:ilvl="1">
      <w:start w:val="1"/>
      <w:numFmt w:val="bullet"/>
      <w:lvlText w:val=""/>
      <w:lvlJc w:val="left"/>
      <w:pPr>
        <w:ind w:left="720" w:firstLine="0"/>
      </w:pPr>
    </w:lvl>
    <w:lvl w:ilvl="2">
      <w:start w:val="1"/>
      <w:numFmt w:val="bullet"/>
      <w:lvlText w:val=""/>
      <w:lvlJc w:val="left"/>
      <w:pPr>
        <w:ind w:left="720" w:firstLine="0"/>
      </w:pPr>
    </w:lvl>
    <w:lvl w:ilvl="3">
      <w:start w:val="1"/>
      <w:numFmt w:val="bullet"/>
      <w:lvlText w:val=""/>
      <w:lvlJc w:val="left"/>
      <w:pPr>
        <w:ind w:left="720" w:firstLine="0"/>
      </w:pPr>
    </w:lvl>
    <w:lvl w:ilvl="4">
      <w:start w:val="1"/>
      <w:numFmt w:val="bullet"/>
      <w:lvlText w:val=""/>
      <w:lvlJc w:val="left"/>
      <w:pPr>
        <w:ind w:left="720" w:firstLine="0"/>
      </w:pPr>
    </w:lvl>
    <w:lvl w:ilvl="5">
      <w:start w:val="1"/>
      <w:numFmt w:val="bullet"/>
      <w:lvlText w:val=""/>
      <w:lvlJc w:val="left"/>
      <w:pPr>
        <w:ind w:left="720" w:firstLine="0"/>
      </w:pPr>
    </w:lvl>
    <w:lvl w:ilvl="6">
      <w:start w:val="1"/>
      <w:numFmt w:val="bullet"/>
      <w:lvlText w:val=""/>
      <w:lvlJc w:val="left"/>
      <w:pPr>
        <w:ind w:left="720" w:firstLine="0"/>
      </w:pPr>
    </w:lvl>
    <w:lvl w:ilvl="7">
      <w:start w:val="1"/>
      <w:numFmt w:val="bullet"/>
      <w:lvlText w:val=""/>
      <w:lvlJc w:val="left"/>
      <w:pPr>
        <w:ind w:left="720" w:firstLine="0"/>
      </w:pPr>
    </w:lvl>
    <w:lvl w:ilvl="8">
      <w:start w:val="1"/>
      <w:numFmt w:val="bullet"/>
      <w:lvlText w:val=""/>
      <w:lvlJc w:val="left"/>
      <w:pPr>
        <w:ind w:left="720" w:firstLine="0"/>
      </w:pPr>
    </w:lvl>
  </w:abstractNum>
  <w:abstractNum w:abstractNumId="5" w15:restartNumberingAfterBreak="0">
    <w:nsid w:val="023D19F3"/>
    <w:multiLevelType w:val="hybridMultilevel"/>
    <w:tmpl w:val="84E27AF2"/>
    <w:lvl w:ilvl="0" w:tplc="3A8EAE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91A8F"/>
    <w:multiLevelType w:val="multilevel"/>
    <w:tmpl w:val="11A8BF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06CC684E"/>
    <w:multiLevelType w:val="multilevel"/>
    <w:tmpl w:val="68760F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0A0B0453"/>
    <w:multiLevelType w:val="hybridMultilevel"/>
    <w:tmpl w:val="3EA24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33CAE"/>
    <w:multiLevelType w:val="hybridMultilevel"/>
    <w:tmpl w:val="3B2EBA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141A5207"/>
    <w:multiLevelType w:val="hybridMultilevel"/>
    <w:tmpl w:val="E0CED324"/>
    <w:lvl w:ilvl="0" w:tplc="4BB25B1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A72429F"/>
    <w:multiLevelType w:val="multilevel"/>
    <w:tmpl w:val="FA3A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81117"/>
    <w:multiLevelType w:val="hybridMultilevel"/>
    <w:tmpl w:val="8658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06F4F"/>
    <w:multiLevelType w:val="hybridMultilevel"/>
    <w:tmpl w:val="16C49D7C"/>
    <w:lvl w:ilvl="0" w:tplc="7E62FDFA">
      <w:start w:val="1"/>
      <w:numFmt w:val="decimal"/>
      <w:lvlText w:val="%1)"/>
      <w:lvlJc w:val="left"/>
      <w:pPr>
        <w:ind w:left="72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23DD2"/>
    <w:multiLevelType w:val="hybridMultilevel"/>
    <w:tmpl w:val="B8C03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51A2F"/>
    <w:multiLevelType w:val="hybridMultilevel"/>
    <w:tmpl w:val="47AC1CE4"/>
    <w:lvl w:ilvl="0" w:tplc="B05E9FCE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36114"/>
    <w:multiLevelType w:val="hybridMultilevel"/>
    <w:tmpl w:val="F3943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06C59"/>
    <w:multiLevelType w:val="hybridMultilevel"/>
    <w:tmpl w:val="BAF4A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1382B"/>
    <w:multiLevelType w:val="hybridMultilevel"/>
    <w:tmpl w:val="A9828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66194"/>
    <w:multiLevelType w:val="hybridMultilevel"/>
    <w:tmpl w:val="7DA4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079AD"/>
    <w:multiLevelType w:val="multilevel"/>
    <w:tmpl w:val="786E7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543F3132"/>
    <w:multiLevelType w:val="hybridMultilevel"/>
    <w:tmpl w:val="F2E4D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72023"/>
    <w:multiLevelType w:val="multilevel"/>
    <w:tmpl w:val="4C36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41390"/>
    <w:multiLevelType w:val="hybridMultilevel"/>
    <w:tmpl w:val="3FFAA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FA546B"/>
    <w:multiLevelType w:val="hybridMultilevel"/>
    <w:tmpl w:val="C7A48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39756E"/>
    <w:multiLevelType w:val="multilevel"/>
    <w:tmpl w:val="A072E0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677E1B46"/>
    <w:multiLevelType w:val="hybridMultilevel"/>
    <w:tmpl w:val="F6FA6AB8"/>
    <w:lvl w:ilvl="0" w:tplc="6D826B6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20D14"/>
    <w:multiLevelType w:val="hybridMultilevel"/>
    <w:tmpl w:val="A9828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55700"/>
    <w:multiLevelType w:val="hybridMultilevel"/>
    <w:tmpl w:val="DED89AF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79993250"/>
    <w:multiLevelType w:val="hybridMultilevel"/>
    <w:tmpl w:val="8770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9301E"/>
    <w:multiLevelType w:val="hybridMultilevel"/>
    <w:tmpl w:val="49FC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15"/>
  </w:num>
  <w:num w:numId="4">
    <w:abstractNumId w:val="1"/>
  </w:num>
  <w:num w:numId="5">
    <w:abstractNumId w:val="3"/>
  </w:num>
  <w:num w:numId="6">
    <w:abstractNumId w:val="30"/>
  </w:num>
  <w:num w:numId="7">
    <w:abstractNumId w:val="12"/>
  </w:num>
  <w:num w:numId="8">
    <w:abstractNumId w:val="10"/>
  </w:num>
  <w:num w:numId="9">
    <w:abstractNumId w:val="17"/>
  </w:num>
  <w:num w:numId="10">
    <w:abstractNumId w:val="9"/>
  </w:num>
  <w:num w:numId="11">
    <w:abstractNumId w:val="23"/>
  </w:num>
  <w:num w:numId="12">
    <w:abstractNumId w:val="0"/>
  </w:num>
  <w:num w:numId="13">
    <w:abstractNumId w:val="16"/>
  </w:num>
  <w:num w:numId="14">
    <w:abstractNumId w:val="19"/>
  </w:num>
  <w:num w:numId="15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29"/>
  </w:num>
  <w:num w:numId="18">
    <w:abstractNumId w:val="2"/>
  </w:num>
  <w:num w:numId="19">
    <w:abstractNumId w:val="14"/>
  </w:num>
  <w:num w:numId="20">
    <w:abstractNumId w:val="4"/>
  </w:num>
  <w:num w:numId="21">
    <w:abstractNumId w:val="7"/>
  </w:num>
  <w:num w:numId="22">
    <w:abstractNumId w:val="25"/>
  </w:num>
  <w:num w:numId="23">
    <w:abstractNumId w:val="20"/>
  </w:num>
  <w:num w:numId="24">
    <w:abstractNumId w:val="6"/>
  </w:num>
  <w:num w:numId="25">
    <w:abstractNumId w:val="18"/>
  </w:num>
  <w:num w:numId="26">
    <w:abstractNumId w:val="26"/>
  </w:num>
  <w:num w:numId="27">
    <w:abstractNumId w:val="13"/>
  </w:num>
  <w:num w:numId="28">
    <w:abstractNumId w:val="8"/>
  </w:num>
  <w:num w:numId="29">
    <w:abstractNumId w:val="21"/>
  </w:num>
  <w:num w:numId="30">
    <w:abstractNumId w:val="22"/>
  </w:num>
  <w:num w:numId="3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ignoreMixedContent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7D84"/>
    <w:rsid w:val="0000555B"/>
    <w:rsid w:val="0000781F"/>
    <w:rsid w:val="00014775"/>
    <w:rsid w:val="0001683F"/>
    <w:rsid w:val="00023219"/>
    <w:rsid w:val="00026AF8"/>
    <w:rsid w:val="00031FE9"/>
    <w:rsid w:val="00033EAE"/>
    <w:rsid w:val="00034D9E"/>
    <w:rsid w:val="00040BCA"/>
    <w:rsid w:val="0004136B"/>
    <w:rsid w:val="00041CE9"/>
    <w:rsid w:val="00042B58"/>
    <w:rsid w:val="000510DD"/>
    <w:rsid w:val="000516DE"/>
    <w:rsid w:val="00051FF6"/>
    <w:rsid w:val="00057260"/>
    <w:rsid w:val="00060806"/>
    <w:rsid w:val="00060941"/>
    <w:rsid w:val="00064293"/>
    <w:rsid w:val="000659DA"/>
    <w:rsid w:val="0006705F"/>
    <w:rsid w:val="00071430"/>
    <w:rsid w:val="00071CB6"/>
    <w:rsid w:val="000747C0"/>
    <w:rsid w:val="00075CC4"/>
    <w:rsid w:val="00092500"/>
    <w:rsid w:val="00094303"/>
    <w:rsid w:val="000952A8"/>
    <w:rsid w:val="000A0ECC"/>
    <w:rsid w:val="000A4ACE"/>
    <w:rsid w:val="000A56BB"/>
    <w:rsid w:val="000B0003"/>
    <w:rsid w:val="000B2613"/>
    <w:rsid w:val="000B26F8"/>
    <w:rsid w:val="000B3559"/>
    <w:rsid w:val="000B3C39"/>
    <w:rsid w:val="000B3D97"/>
    <w:rsid w:val="000B73A8"/>
    <w:rsid w:val="000C0175"/>
    <w:rsid w:val="000C0E5E"/>
    <w:rsid w:val="000C3AC1"/>
    <w:rsid w:val="000C4999"/>
    <w:rsid w:val="000C605A"/>
    <w:rsid w:val="000C717F"/>
    <w:rsid w:val="000C7813"/>
    <w:rsid w:val="000F5B99"/>
    <w:rsid w:val="00100BE8"/>
    <w:rsid w:val="001039C2"/>
    <w:rsid w:val="00105321"/>
    <w:rsid w:val="001057E7"/>
    <w:rsid w:val="00106F00"/>
    <w:rsid w:val="00107146"/>
    <w:rsid w:val="00107610"/>
    <w:rsid w:val="0011338F"/>
    <w:rsid w:val="0011579C"/>
    <w:rsid w:val="00120F26"/>
    <w:rsid w:val="0012155E"/>
    <w:rsid w:val="001236B0"/>
    <w:rsid w:val="00124551"/>
    <w:rsid w:val="00124E67"/>
    <w:rsid w:val="001250F7"/>
    <w:rsid w:val="001308A2"/>
    <w:rsid w:val="00133D7A"/>
    <w:rsid w:val="001360E7"/>
    <w:rsid w:val="00136E62"/>
    <w:rsid w:val="001378BF"/>
    <w:rsid w:val="001415E5"/>
    <w:rsid w:val="001436E1"/>
    <w:rsid w:val="00147363"/>
    <w:rsid w:val="00147BAE"/>
    <w:rsid w:val="0015066A"/>
    <w:rsid w:val="001562F2"/>
    <w:rsid w:val="00156E0D"/>
    <w:rsid w:val="0017080E"/>
    <w:rsid w:val="00173369"/>
    <w:rsid w:val="00175BA8"/>
    <w:rsid w:val="001778AF"/>
    <w:rsid w:val="00180826"/>
    <w:rsid w:val="00183B15"/>
    <w:rsid w:val="00185214"/>
    <w:rsid w:val="0018633F"/>
    <w:rsid w:val="00186E9D"/>
    <w:rsid w:val="00187793"/>
    <w:rsid w:val="00190514"/>
    <w:rsid w:val="00191D61"/>
    <w:rsid w:val="00192216"/>
    <w:rsid w:val="001A172D"/>
    <w:rsid w:val="001A5681"/>
    <w:rsid w:val="001A74C2"/>
    <w:rsid w:val="001B003C"/>
    <w:rsid w:val="001C10EF"/>
    <w:rsid w:val="001C167F"/>
    <w:rsid w:val="001C2274"/>
    <w:rsid w:val="001C2436"/>
    <w:rsid w:val="001C306D"/>
    <w:rsid w:val="001C4E06"/>
    <w:rsid w:val="001C5F2F"/>
    <w:rsid w:val="001C70A2"/>
    <w:rsid w:val="001D3E08"/>
    <w:rsid w:val="001E0F3F"/>
    <w:rsid w:val="001E3667"/>
    <w:rsid w:val="001E3935"/>
    <w:rsid w:val="001F056C"/>
    <w:rsid w:val="001F138F"/>
    <w:rsid w:val="001F26FA"/>
    <w:rsid w:val="00201EDB"/>
    <w:rsid w:val="00201F95"/>
    <w:rsid w:val="00202F12"/>
    <w:rsid w:val="0020420C"/>
    <w:rsid w:val="00207DB9"/>
    <w:rsid w:val="002129AA"/>
    <w:rsid w:val="00214CD7"/>
    <w:rsid w:val="0021631A"/>
    <w:rsid w:val="00216361"/>
    <w:rsid w:val="002172C5"/>
    <w:rsid w:val="00221BD2"/>
    <w:rsid w:val="002260D0"/>
    <w:rsid w:val="00226216"/>
    <w:rsid w:val="00226656"/>
    <w:rsid w:val="002278A3"/>
    <w:rsid w:val="002314FE"/>
    <w:rsid w:val="0023299C"/>
    <w:rsid w:val="00234911"/>
    <w:rsid w:val="00234BD8"/>
    <w:rsid w:val="00235860"/>
    <w:rsid w:val="002422EB"/>
    <w:rsid w:val="00244E1F"/>
    <w:rsid w:val="00247386"/>
    <w:rsid w:val="00253C7B"/>
    <w:rsid w:val="00254536"/>
    <w:rsid w:val="0025583E"/>
    <w:rsid w:val="002579C1"/>
    <w:rsid w:val="00271142"/>
    <w:rsid w:val="00276F92"/>
    <w:rsid w:val="002854AE"/>
    <w:rsid w:val="002860C2"/>
    <w:rsid w:val="00294E2B"/>
    <w:rsid w:val="00297E0E"/>
    <w:rsid w:val="002A1DFF"/>
    <w:rsid w:val="002A26EF"/>
    <w:rsid w:val="002B5241"/>
    <w:rsid w:val="002B5E00"/>
    <w:rsid w:val="002C20AE"/>
    <w:rsid w:val="002C2918"/>
    <w:rsid w:val="002C73E1"/>
    <w:rsid w:val="002C746B"/>
    <w:rsid w:val="002C78E9"/>
    <w:rsid w:val="002C7C8B"/>
    <w:rsid w:val="002C7E72"/>
    <w:rsid w:val="002E3954"/>
    <w:rsid w:val="002E430C"/>
    <w:rsid w:val="002E7B77"/>
    <w:rsid w:val="002E7C2C"/>
    <w:rsid w:val="002E7EC3"/>
    <w:rsid w:val="002F1803"/>
    <w:rsid w:val="002F205A"/>
    <w:rsid w:val="002F2070"/>
    <w:rsid w:val="002F722D"/>
    <w:rsid w:val="00300474"/>
    <w:rsid w:val="003053D3"/>
    <w:rsid w:val="003175D9"/>
    <w:rsid w:val="0032020E"/>
    <w:rsid w:val="00321B95"/>
    <w:rsid w:val="00322A22"/>
    <w:rsid w:val="00324AE3"/>
    <w:rsid w:val="00332945"/>
    <w:rsid w:val="00336361"/>
    <w:rsid w:val="00343E3C"/>
    <w:rsid w:val="003445BF"/>
    <w:rsid w:val="00344937"/>
    <w:rsid w:val="00345D10"/>
    <w:rsid w:val="003463DC"/>
    <w:rsid w:val="003506B4"/>
    <w:rsid w:val="00353AB0"/>
    <w:rsid w:val="00360176"/>
    <w:rsid w:val="00360F80"/>
    <w:rsid w:val="00362572"/>
    <w:rsid w:val="0036299E"/>
    <w:rsid w:val="00364D55"/>
    <w:rsid w:val="0036741A"/>
    <w:rsid w:val="00370A4A"/>
    <w:rsid w:val="00372662"/>
    <w:rsid w:val="00372931"/>
    <w:rsid w:val="00377AB1"/>
    <w:rsid w:val="00380D87"/>
    <w:rsid w:val="0039109D"/>
    <w:rsid w:val="003925B0"/>
    <w:rsid w:val="00393234"/>
    <w:rsid w:val="003A1E67"/>
    <w:rsid w:val="003A1FD8"/>
    <w:rsid w:val="003A4723"/>
    <w:rsid w:val="003A60B7"/>
    <w:rsid w:val="003B3806"/>
    <w:rsid w:val="003B3E4C"/>
    <w:rsid w:val="003B426A"/>
    <w:rsid w:val="003B525B"/>
    <w:rsid w:val="003B5CFB"/>
    <w:rsid w:val="003C1E1C"/>
    <w:rsid w:val="003C20F9"/>
    <w:rsid w:val="003C495B"/>
    <w:rsid w:val="003C4B4B"/>
    <w:rsid w:val="003C704C"/>
    <w:rsid w:val="003D0B6C"/>
    <w:rsid w:val="003D260E"/>
    <w:rsid w:val="003D319B"/>
    <w:rsid w:val="003D4BD0"/>
    <w:rsid w:val="003D4E12"/>
    <w:rsid w:val="003D6798"/>
    <w:rsid w:val="003D757C"/>
    <w:rsid w:val="003D7625"/>
    <w:rsid w:val="003E0204"/>
    <w:rsid w:val="003E07D9"/>
    <w:rsid w:val="003E097B"/>
    <w:rsid w:val="003E3F6E"/>
    <w:rsid w:val="003E5A52"/>
    <w:rsid w:val="003E7148"/>
    <w:rsid w:val="003F1705"/>
    <w:rsid w:val="003F392F"/>
    <w:rsid w:val="003F40AD"/>
    <w:rsid w:val="003F47F8"/>
    <w:rsid w:val="00403198"/>
    <w:rsid w:val="00403E7C"/>
    <w:rsid w:val="004049DA"/>
    <w:rsid w:val="0040576F"/>
    <w:rsid w:val="00407C3A"/>
    <w:rsid w:val="004126A6"/>
    <w:rsid w:val="00413A45"/>
    <w:rsid w:val="00415259"/>
    <w:rsid w:val="00417E22"/>
    <w:rsid w:val="004209E4"/>
    <w:rsid w:val="00425243"/>
    <w:rsid w:val="004267AC"/>
    <w:rsid w:val="004273AE"/>
    <w:rsid w:val="004350BC"/>
    <w:rsid w:val="00437384"/>
    <w:rsid w:val="00441473"/>
    <w:rsid w:val="00442300"/>
    <w:rsid w:val="0044556D"/>
    <w:rsid w:val="00451397"/>
    <w:rsid w:val="00464D89"/>
    <w:rsid w:val="00473774"/>
    <w:rsid w:val="004737D1"/>
    <w:rsid w:val="00474039"/>
    <w:rsid w:val="00475B5D"/>
    <w:rsid w:val="0048596F"/>
    <w:rsid w:val="004906F0"/>
    <w:rsid w:val="0049128C"/>
    <w:rsid w:val="004918A7"/>
    <w:rsid w:val="00492C59"/>
    <w:rsid w:val="00493713"/>
    <w:rsid w:val="00493C02"/>
    <w:rsid w:val="00493D23"/>
    <w:rsid w:val="00497E41"/>
    <w:rsid w:val="004A2767"/>
    <w:rsid w:val="004B2487"/>
    <w:rsid w:val="004B316B"/>
    <w:rsid w:val="004D7EBA"/>
    <w:rsid w:val="004E7A52"/>
    <w:rsid w:val="004F118D"/>
    <w:rsid w:val="004F12DD"/>
    <w:rsid w:val="004F196E"/>
    <w:rsid w:val="004F420D"/>
    <w:rsid w:val="004F4DBA"/>
    <w:rsid w:val="004F6974"/>
    <w:rsid w:val="0050003A"/>
    <w:rsid w:val="00503604"/>
    <w:rsid w:val="00503F98"/>
    <w:rsid w:val="00506ECA"/>
    <w:rsid w:val="0051114E"/>
    <w:rsid w:val="005119DB"/>
    <w:rsid w:val="00511A57"/>
    <w:rsid w:val="0052068E"/>
    <w:rsid w:val="0052354F"/>
    <w:rsid w:val="00524ECE"/>
    <w:rsid w:val="005254DE"/>
    <w:rsid w:val="00530119"/>
    <w:rsid w:val="005306E6"/>
    <w:rsid w:val="00536B8A"/>
    <w:rsid w:val="0053766F"/>
    <w:rsid w:val="00540FF1"/>
    <w:rsid w:val="00542F10"/>
    <w:rsid w:val="00544464"/>
    <w:rsid w:val="00544CC0"/>
    <w:rsid w:val="00544CC6"/>
    <w:rsid w:val="00550380"/>
    <w:rsid w:val="00550567"/>
    <w:rsid w:val="00552A97"/>
    <w:rsid w:val="005546A4"/>
    <w:rsid w:val="005562EA"/>
    <w:rsid w:val="00556FFD"/>
    <w:rsid w:val="005573A4"/>
    <w:rsid w:val="00565416"/>
    <w:rsid w:val="005657C5"/>
    <w:rsid w:val="00566BDB"/>
    <w:rsid w:val="00566DA8"/>
    <w:rsid w:val="005703F0"/>
    <w:rsid w:val="00572C64"/>
    <w:rsid w:val="005764AD"/>
    <w:rsid w:val="00576D1D"/>
    <w:rsid w:val="0058038E"/>
    <w:rsid w:val="0058300D"/>
    <w:rsid w:val="00585B9A"/>
    <w:rsid w:val="00587871"/>
    <w:rsid w:val="00594C2F"/>
    <w:rsid w:val="005A0BD2"/>
    <w:rsid w:val="005A174E"/>
    <w:rsid w:val="005A1AD5"/>
    <w:rsid w:val="005A63FF"/>
    <w:rsid w:val="005B01E4"/>
    <w:rsid w:val="005B711B"/>
    <w:rsid w:val="005C0E21"/>
    <w:rsid w:val="005C68EB"/>
    <w:rsid w:val="005D2183"/>
    <w:rsid w:val="005D2C6C"/>
    <w:rsid w:val="005D409B"/>
    <w:rsid w:val="005D6F0C"/>
    <w:rsid w:val="005E0A65"/>
    <w:rsid w:val="005E22A4"/>
    <w:rsid w:val="005E350C"/>
    <w:rsid w:val="005E525B"/>
    <w:rsid w:val="005F2CF0"/>
    <w:rsid w:val="005F59DF"/>
    <w:rsid w:val="005F6F13"/>
    <w:rsid w:val="00600521"/>
    <w:rsid w:val="006009E4"/>
    <w:rsid w:val="006017F9"/>
    <w:rsid w:val="006018CD"/>
    <w:rsid w:val="00603448"/>
    <w:rsid w:val="0060759A"/>
    <w:rsid w:val="00611D98"/>
    <w:rsid w:val="00625F75"/>
    <w:rsid w:val="0062640D"/>
    <w:rsid w:val="006326F0"/>
    <w:rsid w:val="006334D0"/>
    <w:rsid w:val="006347A0"/>
    <w:rsid w:val="006350CF"/>
    <w:rsid w:val="00637C97"/>
    <w:rsid w:val="006447B2"/>
    <w:rsid w:val="0064494D"/>
    <w:rsid w:val="00645F15"/>
    <w:rsid w:val="006470A5"/>
    <w:rsid w:val="00647F22"/>
    <w:rsid w:val="006541CA"/>
    <w:rsid w:val="0066152B"/>
    <w:rsid w:val="00665109"/>
    <w:rsid w:val="006705B4"/>
    <w:rsid w:val="006747E2"/>
    <w:rsid w:val="00676F1E"/>
    <w:rsid w:val="006776D5"/>
    <w:rsid w:val="00681322"/>
    <w:rsid w:val="00687C23"/>
    <w:rsid w:val="00693CCB"/>
    <w:rsid w:val="0069493B"/>
    <w:rsid w:val="00696B87"/>
    <w:rsid w:val="006B28F9"/>
    <w:rsid w:val="006B2D02"/>
    <w:rsid w:val="006B35C6"/>
    <w:rsid w:val="006B6013"/>
    <w:rsid w:val="006B6698"/>
    <w:rsid w:val="006B74AC"/>
    <w:rsid w:val="006C283C"/>
    <w:rsid w:val="006C5CFB"/>
    <w:rsid w:val="006C5E7C"/>
    <w:rsid w:val="006D20BF"/>
    <w:rsid w:val="006D2F34"/>
    <w:rsid w:val="006D373F"/>
    <w:rsid w:val="006D4068"/>
    <w:rsid w:val="006D5F5F"/>
    <w:rsid w:val="006D79A2"/>
    <w:rsid w:val="006E1BCF"/>
    <w:rsid w:val="007139E9"/>
    <w:rsid w:val="00715D1C"/>
    <w:rsid w:val="0071771C"/>
    <w:rsid w:val="007233D1"/>
    <w:rsid w:val="00723914"/>
    <w:rsid w:val="00734AB7"/>
    <w:rsid w:val="00735D43"/>
    <w:rsid w:val="00736300"/>
    <w:rsid w:val="00741A48"/>
    <w:rsid w:val="0074491F"/>
    <w:rsid w:val="00746B5B"/>
    <w:rsid w:val="00747929"/>
    <w:rsid w:val="007556ED"/>
    <w:rsid w:val="0075585F"/>
    <w:rsid w:val="007628BC"/>
    <w:rsid w:val="00765350"/>
    <w:rsid w:val="00765FCF"/>
    <w:rsid w:val="00767392"/>
    <w:rsid w:val="00770333"/>
    <w:rsid w:val="00774CA4"/>
    <w:rsid w:val="00781D5F"/>
    <w:rsid w:val="00782836"/>
    <w:rsid w:val="00784AFF"/>
    <w:rsid w:val="007866D1"/>
    <w:rsid w:val="00790E25"/>
    <w:rsid w:val="00796674"/>
    <w:rsid w:val="00796DE3"/>
    <w:rsid w:val="007A5392"/>
    <w:rsid w:val="007B331F"/>
    <w:rsid w:val="007B4B65"/>
    <w:rsid w:val="007B4ECF"/>
    <w:rsid w:val="007B5997"/>
    <w:rsid w:val="007B60FA"/>
    <w:rsid w:val="007B63F8"/>
    <w:rsid w:val="007C0486"/>
    <w:rsid w:val="007C1287"/>
    <w:rsid w:val="007C1799"/>
    <w:rsid w:val="007C2540"/>
    <w:rsid w:val="007C34F9"/>
    <w:rsid w:val="007C6BA8"/>
    <w:rsid w:val="007D360A"/>
    <w:rsid w:val="007D39AE"/>
    <w:rsid w:val="007D5211"/>
    <w:rsid w:val="007E0EA6"/>
    <w:rsid w:val="007E78A4"/>
    <w:rsid w:val="007F1B7D"/>
    <w:rsid w:val="007F2945"/>
    <w:rsid w:val="007F3DB6"/>
    <w:rsid w:val="008011F6"/>
    <w:rsid w:val="00802E93"/>
    <w:rsid w:val="00803FE8"/>
    <w:rsid w:val="008046D6"/>
    <w:rsid w:val="00804712"/>
    <w:rsid w:val="0081237D"/>
    <w:rsid w:val="00822823"/>
    <w:rsid w:val="00827E5D"/>
    <w:rsid w:val="00843099"/>
    <w:rsid w:val="00844F64"/>
    <w:rsid w:val="00845F4D"/>
    <w:rsid w:val="00851AC3"/>
    <w:rsid w:val="00853570"/>
    <w:rsid w:val="00853856"/>
    <w:rsid w:val="008658B7"/>
    <w:rsid w:val="00867A08"/>
    <w:rsid w:val="00870C67"/>
    <w:rsid w:val="00877E4D"/>
    <w:rsid w:val="00881501"/>
    <w:rsid w:val="008863A5"/>
    <w:rsid w:val="008863D9"/>
    <w:rsid w:val="00892B3C"/>
    <w:rsid w:val="00894894"/>
    <w:rsid w:val="00895F61"/>
    <w:rsid w:val="008972ED"/>
    <w:rsid w:val="008A2790"/>
    <w:rsid w:val="008A29D1"/>
    <w:rsid w:val="008A364B"/>
    <w:rsid w:val="008A777B"/>
    <w:rsid w:val="008B0389"/>
    <w:rsid w:val="008B4159"/>
    <w:rsid w:val="008B6C08"/>
    <w:rsid w:val="008C0070"/>
    <w:rsid w:val="008C37BF"/>
    <w:rsid w:val="008D5207"/>
    <w:rsid w:val="008D672D"/>
    <w:rsid w:val="008E34DD"/>
    <w:rsid w:val="008E617C"/>
    <w:rsid w:val="008F1001"/>
    <w:rsid w:val="008F66A7"/>
    <w:rsid w:val="008F67AC"/>
    <w:rsid w:val="008F6FE3"/>
    <w:rsid w:val="009024EE"/>
    <w:rsid w:val="00906378"/>
    <w:rsid w:val="00906558"/>
    <w:rsid w:val="0091121D"/>
    <w:rsid w:val="00914167"/>
    <w:rsid w:val="009142E0"/>
    <w:rsid w:val="0091701D"/>
    <w:rsid w:val="00917AD5"/>
    <w:rsid w:val="00921F2E"/>
    <w:rsid w:val="00922A44"/>
    <w:rsid w:val="009239BC"/>
    <w:rsid w:val="0094145A"/>
    <w:rsid w:val="00947AF1"/>
    <w:rsid w:val="0095174B"/>
    <w:rsid w:val="009534E3"/>
    <w:rsid w:val="0095650F"/>
    <w:rsid w:val="0096524A"/>
    <w:rsid w:val="00972761"/>
    <w:rsid w:val="00972B40"/>
    <w:rsid w:val="00974DA7"/>
    <w:rsid w:val="009756DB"/>
    <w:rsid w:val="00975EA2"/>
    <w:rsid w:val="00977D93"/>
    <w:rsid w:val="00982D5A"/>
    <w:rsid w:val="009840CB"/>
    <w:rsid w:val="00994EDB"/>
    <w:rsid w:val="009979F6"/>
    <w:rsid w:val="009A1319"/>
    <w:rsid w:val="009A1974"/>
    <w:rsid w:val="009A1CEC"/>
    <w:rsid w:val="009A1D87"/>
    <w:rsid w:val="009A57C6"/>
    <w:rsid w:val="009B4D4C"/>
    <w:rsid w:val="009C0617"/>
    <w:rsid w:val="009C26A2"/>
    <w:rsid w:val="009C7972"/>
    <w:rsid w:val="009D0013"/>
    <w:rsid w:val="009D1CA3"/>
    <w:rsid w:val="009D2CC1"/>
    <w:rsid w:val="009D377F"/>
    <w:rsid w:val="009D391C"/>
    <w:rsid w:val="009D5994"/>
    <w:rsid w:val="009E2CFB"/>
    <w:rsid w:val="009E5756"/>
    <w:rsid w:val="009E62D3"/>
    <w:rsid w:val="009F116C"/>
    <w:rsid w:val="009F323B"/>
    <w:rsid w:val="009F471A"/>
    <w:rsid w:val="009F52B3"/>
    <w:rsid w:val="00A0060C"/>
    <w:rsid w:val="00A00AAB"/>
    <w:rsid w:val="00A02A02"/>
    <w:rsid w:val="00A1302B"/>
    <w:rsid w:val="00A133E7"/>
    <w:rsid w:val="00A13775"/>
    <w:rsid w:val="00A13786"/>
    <w:rsid w:val="00A242E0"/>
    <w:rsid w:val="00A25B5F"/>
    <w:rsid w:val="00A25C02"/>
    <w:rsid w:val="00A26048"/>
    <w:rsid w:val="00A27102"/>
    <w:rsid w:val="00A35FFD"/>
    <w:rsid w:val="00A361D9"/>
    <w:rsid w:val="00A40BF6"/>
    <w:rsid w:val="00A423F3"/>
    <w:rsid w:val="00A44533"/>
    <w:rsid w:val="00A44FFF"/>
    <w:rsid w:val="00A45BFF"/>
    <w:rsid w:val="00A45D11"/>
    <w:rsid w:val="00A475C6"/>
    <w:rsid w:val="00A47D17"/>
    <w:rsid w:val="00A524F3"/>
    <w:rsid w:val="00A52AFB"/>
    <w:rsid w:val="00A55206"/>
    <w:rsid w:val="00A57F90"/>
    <w:rsid w:val="00A66796"/>
    <w:rsid w:val="00A678EC"/>
    <w:rsid w:val="00A72637"/>
    <w:rsid w:val="00A72CA2"/>
    <w:rsid w:val="00A74DD2"/>
    <w:rsid w:val="00A7716A"/>
    <w:rsid w:val="00A81531"/>
    <w:rsid w:val="00A81CD8"/>
    <w:rsid w:val="00A82946"/>
    <w:rsid w:val="00A84228"/>
    <w:rsid w:val="00A85683"/>
    <w:rsid w:val="00A8583B"/>
    <w:rsid w:val="00A879B3"/>
    <w:rsid w:val="00A93877"/>
    <w:rsid w:val="00A9597C"/>
    <w:rsid w:val="00A971F1"/>
    <w:rsid w:val="00A97909"/>
    <w:rsid w:val="00AA38B0"/>
    <w:rsid w:val="00AA66CA"/>
    <w:rsid w:val="00AA6A8A"/>
    <w:rsid w:val="00AA7BBC"/>
    <w:rsid w:val="00AB2AD4"/>
    <w:rsid w:val="00AB2BFB"/>
    <w:rsid w:val="00AB5F4E"/>
    <w:rsid w:val="00AB61CC"/>
    <w:rsid w:val="00AC213C"/>
    <w:rsid w:val="00AC3E00"/>
    <w:rsid w:val="00AC60EA"/>
    <w:rsid w:val="00AC6E6B"/>
    <w:rsid w:val="00AD1EA8"/>
    <w:rsid w:val="00AD2898"/>
    <w:rsid w:val="00AD47F4"/>
    <w:rsid w:val="00AD5978"/>
    <w:rsid w:val="00AD793E"/>
    <w:rsid w:val="00AE3F5C"/>
    <w:rsid w:val="00AE4BB4"/>
    <w:rsid w:val="00AE7D22"/>
    <w:rsid w:val="00AF19B5"/>
    <w:rsid w:val="00AF1EEB"/>
    <w:rsid w:val="00B03739"/>
    <w:rsid w:val="00B03EF6"/>
    <w:rsid w:val="00B04942"/>
    <w:rsid w:val="00B070FE"/>
    <w:rsid w:val="00B135D2"/>
    <w:rsid w:val="00B2109C"/>
    <w:rsid w:val="00B21AE2"/>
    <w:rsid w:val="00B24774"/>
    <w:rsid w:val="00B25346"/>
    <w:rsid w:val="00B25A65"/>
    <w:rsid w:val="00B25A8E"/>
    <w:rsid w:val="00B26598"/>
    <w:rsid w:val="00B2787A"/>
    <w:rsid w:val="00B30986"/>
    <w:rsid w:val="00B31844"/>
    <w:rsid w:val="00B34F92"/>
    <w:rsid w:val="00B376D7"/>
    <w:rsid w:val="00B40F86"/>
    <w:rsid w:val="00B41B62"/>
    <w:rsid w:val="00B45DA4"/>
    <w:rsid w:val="00B47A29"/>
    <w:rsid w:val="00B54A54"/>
    <w:rsid w:val="00B6144E"/>
    <w:rsid w:val="00B67214"/>
    <w:rsid w:val="00B70BEB"/>
    <w:rsid w:val="00B7452E"/>
    <w:rsid w:val="00B7643C"/>
    <w:rsid w:val="00B80010"/>
    <w:rsid w:val="00B80A1C"/>
    <w:rsid w:val="00B86AD7"/>
    <w:rsid w:val="00B941AC"/>
    <w:rsid w:val="00B94893"/>
    <w:rsid w:val="00B96202"/>
    <w:rsid w:val="00BA7A7F"/>
    <w:rsid w:val="00BB09B1"/>
    <w:rsid w:val="00BB2090"/>
    <w:rsid w:val="00BB48F0"/>
    <w:rsid w:val="00BB5028"/>
    <w:rsid w:val="00BC0F7D"/>
    <w:rsid w:val="00BC2BB5"/>
    <w:rsid w:val="00BC4661"/>
    <w:rsid w:val="00BC4C20"/>
    <w:rsid w:val="00BC625C"/>
    <w:rsid w:val="00BD2153"/>
    <w:rsid w:val="00BD2F5E"/>
    <w:rsid w:val="00BD3865"/>
    <w:rsid w:val="00BD4F54"/>
    <w:rsid w:val="00BD5C83"/>
    <w:rsid w:val="00BD6BAE"/>
    <w:rsid w:val="00BD7803"/>
    <w:rsid w:val="00BE085E"/>
    <w:rsid w:val="00BF58AF"/>
    <w:rsid w:val="00C01822"/>
    <w:rsid w:val="00C02D9D"/>
    <w:rsid w:val="00C056BE"/>
    <w:rsid w:val="00C077C1"/>
    <w:rsid w:val="00C102F2"/>
    <w:rsid w:val="00C13360"/>
    <w:rsid w:val="00C13AD9"/>
    <w:rsid w:val="00C16A59"/>
    <w:rsid w:val="00C20CB3"/>
    <w:rsid w:val="00C26C29"/>
    <w:rsid w:val="00C30819"/>
    <w:rsid w:val="00C32652"/>
    <w:rsid w:val="00C329AB"/>
    <w:rsid w:val="00C36A58"/>
    <w:rsid w:val="00C36C8C"/>
    <w:rsid w:val="00C5026F"/>
    <w:rsid w:val="00C515B9"/>
    <w:rsid w:val="00C57844"/>
    <w:rsid w:val="00C604BE"/>
    <w:rsid w:val="00C619D2"/>
    <w:rsid w:val="00C63B14"/>
    <w:rsid w:val="00C63D7B"/>
    <w:rsid w:val="00C63E48"/>
    <w:rsid w:val="00C71CE9"/>
    <w:rsid w:val="00C7441A"/>
    <w:rsid w:val="00C80C32"/>
    <w:rsid w:val="00C84D12"/>
    <w:rsid w:val="00C86776"/>
    <w:rsid w:val="00C9059E"/>
    <w:rsid w:val="00C91FB2"/>
    <w:rsid w:val="00C92A83"/>
    <w:rsid w:val="00C94215"/>
    <w:rsid w:val="00CA082B"/>
    <w:rsid w:val="00CA2175"/>
    <w:rsid w:val="00CA4BA2"/>
    <w:rsid w:val="00CB019F"/>
    <w:rsid w:val="00CB0DB4"/>
    <w:rsid w:val="00CB1A1B"/>
    <w:rsid w:val="00CB1B34"/>
    <w:rsid w:val="00CB6518"/>
    <w:rsid w:val="00CC1236"/>
    <w:rsid w:val="00CC27FE"/>
    <w:rsid w:val="00CC5057"/>
    <w:rsid w:val="00CD458A"/>
    <w:rsid w:val="00CE2075"/>
    <w:rsid w:val="00CE323B"/>
    <w:rsid w:val="00CE4756"/>
    <w:rsid w:val="00CE4897"/>
    <w:rsid w:val="00CE73A1"/>
    <w:rsid w:val="00CF09A1"/>
    <w:rsid w:val="00CF13A9"/>
    <w:rsid w:val="00CF1E27"/>
    <w:rsid w:val="00CF1FE8"/>
    <w:rsid w:val="00CF2214"/>
    <w:rsid w:val="00D00F66"/>
    <w:rsid w:val="00D0285B"/>
    <w:rsid w:val="00D16A77"/>
    <w:rsid w:val="00D21CFE"/>
    <w:rsid w:val="00D21FBA"/>
    <w:rsid w:val="00D23691"/>
    <w:rsid w:val="00D30C96"/>
    <w:rsid w:val="00D31DCC"/>
    <w:rsid w:val="00D33019"/>
    <w:rsid w:val="00D37BC0"/>
    <w:rsid w:val="00D40A2E"/>
    <w:rsid w:val="00D44827"/>
    <w:rsid w:val="00D45F2D"/>
    <w:rsid w:val="00D50A4E"/>
    <w:rsid w:val="00D50ADC"/>
    <w:rsid w:val="00D51EAA"/>
    <w:rsid w:val="00D52CF1"/>
    <w:rsid w:val="00D555DA"/>
    <w:rsid w:val="00D657AC"/>
    <w:rsid w:val="00D66A0E"/>
    <w:rsid w:val="00D72206"/>
    <w:rsid w:val="00D743FF"/>
    <w:rsid w:val="00D74937"/>
    <w:rsid w:val="00D76492"/>
    <w:rsid w:val="00D76FAF"/>
    <w:rsid w:val="00D86714"/>
    <w:rsid w:val="00D86F14"/>
    <w:rsid w:val="00D911B9"/>
    <w:rsid w:val="00D933D6"/>
    <w:rsid w:val="00D94CA3"/>
    <w:rsid w:val="00D95D2D"/>
    <w:rsid w:val="00DA3FA4"/>
    <w:rsid w:val="00DB2652"/>
    <w:rsid w:val="00DB29C3"/>
    <w:rsid w:val="00DB47B0"/>
    <w:rsid w:val="00DB6559"/>
    <w:rsid w:val="00DC0D8B"/>
    <w:rsid w:val="00DC0DE3"/>
    <w:rsid w:val="00DC2B28"/>
    <w:rsid w:val="00DC2C59"/>
    <w:rsid w:val="00DC4804"/>
    <w:rsid w:val="00DD3662"/>
    <w:rsid w:val="00DD4441"/>
    <w:rsid w:val="00DD6556"/>
    <w:rsid w:val="00DE17CD"/>
    <w:rsid w:val="00DE1FFB"/>
    <w:rsid w:val="00DE52A0"/>
    <w:rsid w:val="00DE579D"/>
    <w:rsid w:val="00DE68F0"/>
    <w:rsid w:val="00DE691F"/>
    <w:rsid w:val="00DE6E2D"/>
    <w:rsid w:val="00DF1740"/>
    <w:rsid w:val="00DF6210"/>
    <w:rsid w:val="00E02595"/>
    <w:rsid w:val="00E075DA"/>
    <w:rsid w:val="00E10220"/>
    <w:rsid w:val="00E12819"/>
    <w:rsid w:val="00E1752B"/>
    <w:rsid w:val="00E20864"/>
    <w:rsid w:val="00E24E4F"/>
    <w:rsid w:val="00E2628F"/>
    <w:rsid w:val="00E27ECD"/>
    <w:rsid w:val="00E37267"/>
    <w:rsid w:val="00E37525"/>
    <w:rsid w:val="00E420E2"/>
    <w:rsid w:val="00E4232E"/>
    <w:rsid w:val="00E439E5"/>
    <w:rsid w:val="00E47314"/>
    <w:rsid w:val="00E50F21"/>
    <w:rsid w:val="00E5234F"/>
    <w:rsid w:val="00E53FDD"/>
    <w:rsid w:val="00E56FD2"/>
    <w:rsid w:val="00E57F00"/>
    <w:rsid w:val="00E6181E"/>
    <w:rsid w:val="00E632FA"/>
    <w:rsid w:val="00E651C8"/>
    <w:rsid w:val="00E66CF6"/>
    <w:rsid w:val="00E706FA"/>
    <w:rsid w:val="00E735B9"/>
    <w:rsid w:val="00E74F12"/>
    <w:rsid w:val="00E80B3D"/>
    <w:rsid w:val="00E82898"/>
    <w:rsid w:val="00E84048"/>
    <w:rsid w:val="00E859CD"/>
    <w:rsid w:val="00E875A7"/>
    <w:rsid w:val="00E977B9"/>
    <w:rsid w:val="00EA01AC"/>
    <w:rsid w:val="00EA3696"/>
    <w:rsid w:val="00EA665A"/>
    <w:rsid w:val="00EA7E2D"/>
    <w:rsid w:val="00EB2D3F"/>
    <w:rsid w:val="00EB61F9"/>
    <w:rsid w:val="00EC1DC5"/>
    <w:rsid w:val="00EC23D3"/>
    <w:rsid w:val="00EC48A5"/>
    <w:rsid w:val="00EC4E98"/>
    <w:rsid w:val="00ED185D"/>
    <w:rsid w:val="00ED555D"/>
    <w:rsid w:val="00EE0D60"/>
    <w:rsid w:val="00EE1336"/>
    <w:rsid w:val="00EE407D"/>
    <w:rsid w:val="00EE79FB"/>
    <w:rsid w:val="00EF5461"/>
    <w:rsid w:val="00F01E25"/>
    <w:rsid w:val="00F10B8C"/>
    <w:rsid w:val="00F112C5"/>
    <w:rsid w:val="00F12F43"/>
    <w:rsid w:val="00F1688C"/>
    <w:rsid w:val="00F2322B"/>
    <w:rsid w:val="00F2383A"/>
    <w:rsid w:val="00F25D42"/>
    <w:rsid w:val="00F272AB"/>
    <w:rsid w:val="00F335F1"/>
    <w:rsid w:val="00F37648"/>
    <w:rsid w:val="00F4460C"/>
    <w:rsid w:val="00F457C7"/>
    <w:rsid w:val="00F458FA"/>
    <w:rsid w:val="00F4664B"/>
    <w:rsid w:val="00F47D84"/>
    <w:rsid w:val="00F54F8A"/>
    <w:rsid w:val="00F55ADC"/>
    <w:rsid w:val="00F56BE7"/>
    <w:rsid w:val="00F62A13"/>
    <w:rsid w:val="00F741C0"/>
    <w:rsid w:val="00F77092"/>
    <w:rsid w:val="00F81289"/>
    <w:rsid w:val="00F830FE"/>
    <w:rsid w:val="00F832C8"/>
    <w:rsid w:val="00F849AF"/>
    <w:rsid w:val="00F84D16"/>
    <w:rsid w:val="00F8532B"/>
    <w:rsid w:val="00F869C1"/>
    <w:rsid w:val="00F91936"/>
    <w:rsid w:val="00F93920"/>
    <w:rsid w:val="00F9589C"/>
    <w:rsid w:val="00F965FA"/>
    <w:rsid w:val="00F97655"/>
    <w:rsid w:val="00FA0EA4"/>
    <w:rsid w:val="00FA2B91"/>
    <w:rsid w:val="00FA3F6C"/>
    <w:rsid w:val="00FA5E9E"/>
    <w:rsid w:val="00FA7CF4"/>
    <w:rsid w:val="00FB01A7"/>
    <w:rsid w:val="00FB61AD"/>
    <w:rsid w:val="00FB71AB"/>
    <w:rsid w:val="00FC1280"/>
    <w:rsid w:val="00FC387A"/>
    <w:rsid w:val="00FC4E8E"/>
    <w:rsid w:val="00FC788A"/>
    <w:rsid w:val="00FD0FB3"/>
    <w:rsid w:val="00FD21CC"/>
    <w:rsid w:val="00FD69EF"/>
    <w:rsid w:val="00FD72A9"/>
    <w:rsid w:val="00FE017F"/>
    <w:rsid w:val="00FE5288"/>
    <w:rsid w:val="00FE72AC"/>
    <w:rsid w:val="00FF5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82AA1258-133C-4393-9908-B143DAA7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83C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A465A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465A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A465A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A465A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465AD"/>
    <w:pPr>
      <w:keepNext/>
      <w:outlineLvl w:val="7"/>
    </w:pPr>
    <w:rPr>
      <w:rFonts w:ascii="Times New Roman" w:hAnsi="Times New Roman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1 (not to be included in TOC)"/>
    <w:basedOn w:val="Normal"/>
    <w:link w:val="HeaderChar"/>
    <w:rsid w:val="00A465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65AD"/>
  </w:style>
  <w:style w:type="paragraph" w:customStyle="1" w:styleId="kpmgbody">
    <w:name w:val="kpmgbody"/>
    <w:basedOn w:val="BodyText"/>
    <w:rsid w:val="00A465AD"/>
    <w:pPr>
      <w:spacing w:before="40" w:after="40" w:line="360" w:lineRule="auto"/>
    </w:pPr>
    <w:rPr>
      <w:rFonts w:ascii="Century Gothic" w:hAnsi="Century Gothic"/>
      <w:b/>
    </w:rPr>
  </w:style>
  <w:style w:type="paragraph" w:styleId="BodyText2">
    <w:name w:val="Body Text 2"/>
    <w:basedOn w:val="Normal"/>
    <w:rsid w:val="00A465AD"/>
    <w:pPr>
      <w:numPr>
        <w:ilvl w:val="12"/>
      </w:numPr>
    </w:pPr>
    <w:rPr>
      <w:rFonts w:ascii="Times New Roman" w:hAnsi="Times New Roman"/>
      <w:color w:val="FF0000"/>
      <w:spacing w:val="4"/>
      <w:sz w:val="24"/>
    </w:rPr>
  </w:style>
  <w:style w:type="paragraph" w:styleId="BodyText">
    <w:name w:val="Body Text"/>
    <w:basedOn w:val="Normal"/>
    <w:rsid w:val="00A465AD"/>
    <w:pPr>
      <w:spacing w:after="120"/>
    </w:pPr>
  </w:style>
  <w:style w:type="paragraph" w:styleId="Footer">
    <w:name w:val="footer"/>
    <w:basedOn w:val="Normal"/>
    <w:link w:val="FooterChar"/>
    <w:uiPriority w:val="99"/>
    <w:rsid w:val="00A465AD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3004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004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D6F0C"/>
    <w:pPr>
      <w:ind w:left="720"/>
      <w:contextualSpacing/>
    </w:pPr>
  </w:style>
  <w:style w:type="paragraph" w:styleId="NormalWeb">
    <w:name w:val="Normal (Web)"/>
    <w:basedOn w:val="Normal"/>
    <w:uiPriority w:val="99"/>
    <w:rsid w:val="0066152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bidi="te-IN"/>
    </w:rPr>
  </w:style>
  <w:style w:type="character" w:styleId="Hyperlink">
    <w:name w:val="Hyperlink"/>
    <w:uiPriority w:val="99"/>
    <w:rsid w:val="006B74AC"/>
    <w:rPr>
      <w:rFonts w:cs="Times New Roman"/>
      <w:color w:val="0000FF"/>
      <w:u w:val="single"/>
    </w:rPr>
  </w:style>
  <w:style w:type="paragraph" w:customStyle="1" w:styleId="Normal1">
    <w:name w:val="Normal1"/>
    <w:basedOn w:val="Normal"/>
    <w:rsid w:val="005D409B"/>
    <w:pPr>
      <w:ind w:firstLine="360"/>
    </w:pPr>
    <w:rPr>
      <w:rFonts w:cs="Arial"/>
      <w:szCs w:val="22"/>
      <w:lang w:bidi="en-US"/>
    </w:rPr>
  </w:style>
  <w:style w:type="character" w:customStyle="1" w:styleId="normalchar1">
    <w:name w:val="normal__char1"/>
    <w:rsid w:val="005D409B"/>
    <w:rPr>
      <w:rFonts w:ascii="Arial" w:hAnsi="Arial" w:cs="Arial" w:hint="default"/>
      <w:sz w:val="22"/>
      <w:szCs w:val="22"/>
    </w:rPr>
  </w:style>
  <w:style w:type="character" w:customStyle="1" w:styleId="Heading2Char">
    <w:name w:val="Heading 2 Char"/>
    <w:link w:val="Heading2"/>
    <w:rsid w:val="00247386"/>
    <w:rPr>
      <w:rFonts w:ascii="Arial" w:hAnsi="Arial" w:cs="Arial"/>
      <w:b/>
      <w:bCs/>
      <w:i/>
      <w:iCs/>
      <w:sz w:val="28"/>
      <w:szCs w:val="28"/>
    </w:rPr>
  </w:style>
  <w:style w:type="character" w:customStyle="1" w:styleId="Heading7Char">
    <w:name w:val="Heading 7 Char"/>
    <w:link w:val="Heading7"/>
    <w:rsid w:val="00247386"/>
    <w:rPr>
      <w:sz w:val="24"/>
      <w:szCs w:val="24"/>
    </w:rPr>
  </w:style>
  <w:style w:type="character" w:customStyle="1" w:styleId="HeaderChar">
    <w:name w:val="Header Char"/>
    <w:aliases w:val="1 (not to be included in TOC) Char"/>
    <w:link w:val="Header"/>
    <w:rsid w:val="00247386"/>
    <w:rPr>
      <w:rFonts w:ascii="Arial" w:hAnsi="Arial"/>
      <w:sz w:val="22"/>
    </w:rPr>
  </w:style>
  <w:style w:type="paragraph" w:styleId="HTMLPreformatted">
    <w:name w:val="HTML Preformatted"/>
    <w:basedOn w:val="Normal"/>
    <w:link w:val="HTMLPreformattedChar"/>
    <w:rsid w:val="00B80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 New" w:hAnsi="Courier New" w:cs="Courier New"/>
      <w:sz w:val="20"/>
      <w:lang w:eastAsia="ar-SA"/>
    </w:rPr>
  </w:style>
  <w:style w:type="character" w:customStyle="1" w:styleId="HTMLPreformattedChar">
    <w:name w:val="HTML Preformatted Char"/>
    <w:link w:val="HTMLPreformatted"/>
    <w:rsid w:val="00B80010"/>
    <w:rPr>
      <w:rFonts w:ascii="Courier New" w:hAnsi="Courier New" w:cs="Courier New"/>
      <w:lang w:eastAsia="ar-SA"/>
    </w:rPr>
  </w:style>
  <w:style w:type="paragraph" w:customStyle="1" w:styleId="Default">
    <w:name w:val="Default"/>
    <w:rsid w:val="00BC466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 w:eastAsia="en-IN"/>
    </w:rPr>
  </w:style>
  <w:style w:type="paragraph" w:customStyle="1" w:styleId="Body">
    <w:name w:val="Body"/>
    <w:basedOn w:val="Normal"/>
    <w:rsid w:val="006334D0"/>
    <w:pPr>
      <w:widowControl w:val="0"/>
      <w:jc w:val="left"/>
    </w:pPr>
    <w:rPr>
      <w:rFonts w:ascii="Cambria" w:eastAsia="Cambria" w:hAnsi="Cambria"/>
      <w:sz w:val="20"/>
    </w:rPr>
  </w:style>
  <w:style w:type="character" w:customStyle="1" w:styleId="FooterChar">
    <w:name w:val="Footer Char"/>
    <w:link w:val="Footer"/>
    <w:uiPriority w:val="99"/>
    <w:rsid w:val="003C495B"/>
    <w:rPr>
      <w:rFonts w:ascii="Arial" w:hAnsi="Arial"/>
      <w:sz w:val="22"/>
    </w:rPr>
  </w:style>
  <w:style w:type="character" w:customStyle="1" w:styleId="Heading1Char">
    <w:name w:val="Heading 1 Char"/>
    <w:link w:val="Heading1"/>
    <w:rsid w:val="00041CE9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ListParagraphChar">
    <w:name w:val="List Paragraph Char"/>
    <w:link w:val="ListParagraph"/>
    <w:uiPriority w:val="34"/>
    <w:rsid w:val="007C2540"/>
    <w:rPr>
      <w:rFonts w:ascii="Arial" w:hAnsi="Arial"/>
      <w:sz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ivainspy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EF715FB771E4395DCA918AE143AF3" ma:contentTypeVersion="0" ma:contentTypeDescription="Create a new document." ma:contentTypeScope="" ma:versionID="659b090800ec4429cf75c7c28e64b7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B3A7D-4E6B-4573-BD51-C0DE3BFC36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BA41B2-F2C0-4BD0-9E98-6EA37194A1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BCC4D2-DB1F-4730-808C-B59CD102C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660CF3-A3B0-4B06-BA23-6F207B654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your “Resume”</vt:lpstr>
    </vt:vector>
  </TitlesOfParts>
  <Company>Tech Mahindra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your “Resume”</dc:title>
  <dc:subject/>
  <dc:creator>sk47464</dc:creator>
  <cp:keywords/>
  <cp:lastModifiedBy>Sivakumar D1</cp:lastModifiedBy>
  <cp:revision>4</cp:revision>
  <cp:lastPrinted>2012-05-24T13:09:00Z</cp:lastPrinted>
  <dcterms:created xsi:type="dcterms:W3CDTF">2020-08-05T05:20:00Z</dcterms:created>
  <dcterms:modified xsi:type="dcterms:W3CDTF">2020-08-05T07:09:00Z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 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TECHMAHINDRA\SD00625184</vt:lpwstr>
  </property>
  <property fmtid="{D5CDD505-2E9C-101B-9397-08002B2CF9AE}" pid="5" name="DLPManualFileClassificationLastModificationDate">
    <vt:lpwstr>1558447382</vt:lpwstr>
  </property>
  <property fmtid="{D5CDD505-2E9C-101B-9397-08002B2CF9AE}" pid="6" name="DLPManualFileClassificationVersion">
    <vt:lpwstr>11.1.0.61</vt:lpwstr>
  </property>
</Properties>
</file>
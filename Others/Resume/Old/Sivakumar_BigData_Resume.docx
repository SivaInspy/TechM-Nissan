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73B5" w:rsidRPr="00E929AD" w:rsidRDefault="001573B5" w:rsidP="001573B5">
      <w:pPr>
        <w:pStyle w:val="Heading1"/>
        <w:spacing w:before="0" w:after="0" w:line="240" w:lineRule="auto"/>
        <w:contextualSpacing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E929AD">
        <w:rPr>
          <w:rFonts w:ascii="Arial" w:hAnsi="Arial" w:cs="Arial"/>
          <w:color w:val="000000" w:themeColor="text1"/>
          <w:sz w:val="20"/>
          <w:szCs w:val="20"/>
        </w:rPr>
        <w:t>Sivakumar D</w:t>
      </w:r>
      <w:r w:rsidR="00C639C1">
        <w:rPr>
          <w:rFonts w:ascii="Arial" w:hAnsi="Arial" w:cs="Arial"/>
          <w:color w:val="000000" w:themeColor="text1"/>
          <w:sz w:val="20"/>
          <w:szCs w:val="20"/>
        </w:rPr>
        <w:t>ayalan</w:t>
      </w:r>
      <w:bookmarkStart w:id="0" w:name="_GoBack"/>
      <w:bookmarkEnd w:id="0"/>
    </w:p>
    <w:p w:rsidR="001573B5" w:rsidRPr="00E929AD" w:rsidRDefault="00BF227A" w:rsidP="001573B5">
      <w:pPr>
        <w:pStyle w:val="Heading1"/>
        <w:spacing w:before="0" w:after="0" w:line="240" w:lineRule="auto"/>
        <w:contextualSpacing/>
        <w:jc w:val="center"/>
        <w:rPr>
          <w:rFonts w:ascii="Arial" w:hAnsi="Arial" w:cs="Arial"/>
          <w:color w:val="000000" w:themeColor="text1"/>
          <w:sz w:val="20"/>
          <w:szCs w:val="20"/>
        </w:rPr>
      </w:pPr>
      <w:hyperlink r:id="rId9" w:history="1">
        <w:r w:rsidR="001573B5" w:rsidRPr="00E929AD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sivainspy@gmail.com</w:t>
        </w:r>
      </w:hyperlink>
    </w:p>
    <w:p w:rsidR="001573B5" w:rsidRPr="00E929AD" w:rsidRDefault="001573B5" w:rsidP="001573B5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E929AD">
        <w:rPr>
          <w:rFonts w:ascii="Arial" w:hAnsi="Arial" w:cs="Arial"/>
          <w:b/>
          <w:color w:val="000000" w:themeColor="text1"/>
          <w:sz w:val="20"/>
          <w:szCs w:val="20"/>
        </w:rPr>
        <w:t>+91 9003158266</w:t>
      </w:r>
    </w:p>
    <w:p w:rsidR="00955339" w:rsidRPr="0058276C" w:rsidRDefault="00BF227A" w:rsidP="00F307B5">
      <w:pPr>
        <w:tabs>
          <w:tab w:val="left" w:pos="5760"/>
        </w:tabs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en-US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55pt;margin-top:5.95pt;width:478.2pt;height:0;z-index:251658240" o:connectortype="straight" strokeweight="1.5pt"/>
        </w:pict>
      </w:r>
    </w:p>
    <w:p w:rsidR="00955339" w:rsidRPr="0058276C" w:rsidRDefault="00955339" w:rsidP="00955339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 w:rsidRPr="0058276C">
        <w:rPr>
          <w:rFonts w:ascii="Arial" w:hAnsi="Arial" w:cs="Arial"/>
          <w:b/>
          <w:bCs/>
          <w:sz w:val="20"/>
          <w:szCs w:val="20"/>
        </w:rPr>
        <w:t>OBJECTIVE:</w:t>
      </w:r>
    </w:p>
    <w:p w:rsidR="00955339" w:rsidRPr="0058276C" w:rsidRDefault="00955339" w:rsidP="00955339">
      <w:pPr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:rsidR="00955339" w:rsidRPr="0058276C" w:rsidRDefault="00955339" w:rsidP="00955339">
      <w:pPr>
        <w:spacing w:line="240" w:lineRule="auto"/>
        <w:rPr>
          <w:rFonts w:ascii="Arial" w:hAnsi="Arial" w:cs="Arial"/>
          <w:sz w:val="20"/>
          <w:szCs w:val="20"/>
        </w:rPr>
      </w:pPr>
      <w:r w:rsidRPr="0058276C">
        <w:rPr>
          <w:rFonts w:ascii="Arial" w:hAnsi="Arial" w:cs="Arial"/>
          <w:sz w:val="20"/>
          <w:szCs w:val="20"/>
        </w:rPr>
        <w:t>To work and grow by continuous learning in the field of Software Testing and to work in a professional and challenging environment and thus to evolve as a promising personality in the field of Information Technology</w:t>
      </w:r>
    </w:p>
    <w:p w:rsidR="00955339" w:rsidRPr="0058276C" w:rsidRDefault="00955339" w:rsidP="00955339">
      <w:pPr>
        <w:pStyle w:val="BodyText"/>
        <w:spacing w:line="240" w:lineRule="auto"/>
        <w:contextualSpacing/>
        <w:jc w:val="left"/>
        <w:rPr>
          <w:rFonts w:ascii="Arial" w:hAnsi="Arial" w:cs="Arial"/>
        </w:rPr>
      </w:pPr>
    </w:p>
    <w:p w:rsidR="003F2E3B" w:rsidRDefault="003F2E3B" w:rsidP="003F2E3B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8276C">
        <w:rPr>
          <w:rFonts w:ascii="Arial" w:hAnsi="Arial" w:cs="Arial"/>
          <w:b/>
          <w:sz w:val="20"/>
          <w:szCs w:val="20"/>
        </w:rPr>
        <w:t>PROFESSIONAL SUMMARY:</w:t>
      </w:r>
    </w:p>
    <w:p w:rsidR="00955339" w:rsidRPr="0058276C" w:rsidRDefault="00955339" w:rsidP="00955339">
      <w:pPr>
        <w:spacing w:line="240" w:lineRule="auto"/>
        <w:rPr>
          <w:rFonts w:ascii="Arial" w:hAnsi="Arial" w:cs="Arial"/>
          <w:sz w:val="20"/>
          <w:szCs w:val="20"/>
        </w:rPr>
      </w:pPr>
    </w:p>
    <w:p w:rsidR="00DE7940" w:rsidRDefault="006F1179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6F1179">
        <w:rPr>
          <w:rFonts w:ascii="Arial" w:hAnsi="Arial" w:cs="Arial"/>
          <w:sz w:val="20"/>
          <w:szCs w:val="20"/>
        </w:rPr>
        <w:t>Hands on experience in installing, configuring</w:t>
      </w:r>
      <w:r w:rsidRPr="00DE7940">
        <w:rPr>
          <w:rFonts w:ascii="Arial" w:hAnsi="Arial" w:cs="Arial"/>
          <w:sz w:val="20"/>
          <w:szCs w:val="20"/>
        </w:rPr>
        <w:t>, testing</w:t>
      </w:r>
      <w:r>
        <w:rPr>
          <w:rFonts w:ascii="Arial" w:hAnsi="Arial" w:cs="Arial"/>
          <w:sz w:val="20"/>
          <w:szCs w:val="20"/>
        </w:rPr>
        <w:t xml:space="preserve">, </w:t>
      </w:r>
      <w:r w:rsidR="008531FB" w:rsidRPr="006F1179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deploying</w:t>
      </w:r>
      <w:r w:rsidRPr="006F1179">
        <w:rPr>
          <w:rFonts w:ascii="Arial" w:hAnsi="Arial" w:cs="Arial"/>
          <w:sz w:val="20"/>
          <w:szCs w:val="20"/>
        </w:rPr>
        <w:t xml:space="preserve"> Hadoop ecosystem</w:t>
      </w:r>
      <w:r>
        <w:rPr>
          <w:rFonts w:ascii="Arial" w:hAnsi="Arial" w:cs="Arial"/>
          <w:sz w:val="20"/>
          <w:szCs w:val="20"/>
        </w:rPr>
        <w:t xml:space="preserve"> </w:t>
      </w:r>
      <w:r w:rsidR="00DE7940" w:rsidRPr="00DE7940">
        <w:rPr>
          <w:rFonts w:ascii="Arial" w:hAnsi="Arial" w:cs="Arial"/>
          <w:sz w:val="20"/>
          <w:szCs w:val="20"/>
        </w:rPr>
        <w:t>components</w:t>
      </w:r>
      <w:r w:rsidR="00BA1F26">
        <w:rPr>
          <w:rFonts w:ascii="Arial" w:hAnsi="Arial" w:cs="Arial"/>
          <w:sz w:val="20"/>
          <w:szCs w:val="20"/>
        </w:rPr>
        <w:t xml:space="preserve"> for IoT</w:t>
      </w:r>
      <w:r w:rsidR="00DE7940" w:rsidRPr="00DE7940">
        <w:rPr>
          <w:rFonts w:ascii="Arial" w:hAnsi="Arial" w:cs="Arial"/>
          <w:sz w:val="20"/>
          <w:szCs w:val="20"/>
        </w:rPr>
        <w:t>.</w:t>
      </w:r>
    </w:p>
    <w:p w:rsidR="00823D4E" w:rsidRDefault="006F1179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6F1179">
        <w:rPr>
          <w:rFonts w:ascii="Arial" w:hAnsi="Arial" w:cs="Arial"/>
          <w:sz w:val="20"/>
          <w:szCs w:val="20"/>
        </w:rPr>
        <w:t xml:space="preserve">Good knowledge with Apache Hadoop </w:t>
      </w:r>
      <w:r w:rsidR="00943971" w:rsidRPr="006F1179">
        <w:rPr>
          <w:rFonts w:ascii="Arial" w:hAnsi="Arial" w:cs="Arial"/>
          <w:sz w:val="20"/>
          <w:szCs w:val="20"/>
        </w:rPr>
        <w:t>Map</w:t>
      </w:r>
      <w:r w:rsidR="00943971">
        <w:rPr>
          <w:rFonts w:ascii="Arial" w:hAnsi="Arial" w:cs="Arial"/>
          <w:sz w:val="20"/>
          <w:szCs w:val="20"/>
        </w:rPr>
        <w:t>R</w:t>
      </w:r>
      <w:r w:rsidR="00943971" w:rsidRPr="006F1179">
        <w:rPr>
          <w:rFonts w:ascii="Arial" w:hAnsi="Arial" w:cs="Arial"/>
          <w:sz w:val="20"/>
          <w:szCs w:val="20"/>
        </w:rPr>
        <w:t>educe</w:t>
      </w:r>
      <w:r w:rsidRPr="006F1179">
        <w:rPr>
          <w:rFonts w:ascii="Arial" w:hAnsi="Arial" w:cs="Arial"/>
          <w:sz w:val="20"/>
          <w:szCs w:val="20"/>
        </w:rPr>
        <w:t xml:space="preserve"> programming</w:t>
      </w:r>
      <w:r w:rsidR="004F4D6D">
        <w:rPr>
          <w:rFonts w:ascii="Arial" w:hAnsi="Arial" w:cs="Arial"/>
          <w:sz w:val="20"/>
          <w:szCs w:val="20"/>
        </w:rPr>
        <w:t xml:space="preserve"> using JAVA.</w:t>
      </w:r>
    </w:p>
    <w:p w:rsidR="007921A5" w:rsidRDefault="00F97B7A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k</w:t>
      </w:r>
      <w:r w:rsidR="007921A5" w:rsidRPr="007921A5">
        <w:rPr>
          <w:rFonts w:ascii="Arial" w:hAnsi="Arial" w:cs="Arial"/>
          <w:sz w:val="20"/>
          <w:szCs w:val="20"/>
        </w:rPr>
        <w:t xml:space="preserve">nowledge on Hortonworks Hadoop distribution (HDFS, </w:t>
      </w:r>
      <w:r w:rsidR="00D85DA3" w:rsidRPr="007921A5">
        <w:rPr>
          <w:rFonts w:ascii="Arial" w:hAnsi="Arial" w:cs="Arial"/>
          <w:sz w:val="20"/>
          <w:szCs w:val="20"/>
        </w:rPr>
        <w:t>Yarn</w:t>
      </w:r>
      <w:r w:rsidR="007921A5" w:rsidRPr="007921A5">
        <w:rPr>
          <w:rFonts w:ascii="Arial" w:hAnsi="Arial" w:cs="Arial"/>
          <w:sz w:val="20"/>
          <w:szCs w:val="20"/>
        </w:rPr>
        <w:t xml:space="preserve">, MapReduce, Hive, Zookeeper, </w:t>
      </w:r>
      <w:r w:rsidR="007921A5">
        <w:rPr>
          <w:rFonts w:ascii="Arial" w:hAnsi="Arial" w:cs="Arial"/>
          <w:sz w:val="20"/>
          <w:szCs w:val="20"/>
        </w:rPr>
        <w:t xml:space="preserve">and </w:t>
      </w:r>
      <w:r w:rsidR="007921A5" w:rsidRPr="007921A5">
        <w:rPr>
          <w:rFonts w:ascii="Arial" w:hAnsi="Arial" w:cs="Arial"/>
          <w:sz w:val="20"/>
          <w:szCs w:val="20"/>
        </w:rPr>
        <w:t>Ambari)</w:t>
      </w:r>
    </w:p>
    <w:p w:rsidR="00325A07" w:rsidRDefault="00F97B7A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325A07">
        <w:rPr>
          <w:rFonts w:ascii="Arial" w:hAnsi="Arial" w:cs="Arial"/>
          <w:sz w:val="20"/>
          <w:szCs w:val="20"/>
        </w:rPr>
        <w:t xml:space="preserve">xport and </w:t>
      </w:r>
      <w:r>
        <w:rPr>
          <w:rFonts w:ascii="Arial" w:hAnsi="Arial" w:cs="Arial"/>
          <w:sz w:val="20"/>
          <w:szCs w:val="20"/>
        </w:rPr>
        <w:t>i</w:t>
      </w:r>
      <w:r w:rsidRPr="00325A07">
        <w:rPr>
          <w:rFonts w:ascii="Arial" w:hAnsi="Arial" w:cs="Arial"/>
          <w:sz w:val="20"/>
          <w:szCs w:val="20"/>
        </w:rPr>
        <w:t xml:space="preserve">mport </w:t>
      </w:r>
      <w:r>
        <w:rPr>
          <w:rFonts w:ascii="Arial" w:hAnsi="Arial" w:cs="Arial"/>
          <w:sz w:val="20"/>
          <w:szCs w:val="20"/>
        </w:rPr>
        <w:t xml:space="preserve">data from </w:t>
      </w:r>
      <w:r w:rsidR="00325A07" w:rsidRPr="00325A07">
        <w:rPr>
          <w:rFonts w:ascii="Arial" w:hAnsi="Arial" w:cs="Arial"/>
          <w:sz w:val="20"/>
          <w:szCs w:val="20"/>
        </w:rPr>
        <w:t>MongoDB</w:t>
      </w:r>
      <w:r>
        <w:rPr>
          <w:rFonts w:ascii="Arial" w:hAnsi="Arial" w:cs="Arial"/>
          <w:sz w:val="20"/>
          <w:szCs w:val="20"/>
        </w:rPr>
        <w:t>;</w:t>
      </w:r>
      <w:r w:rsidR="00325A07" w:rsidRPr="00325A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 w:rsidR="00325A07" w:rsidRPr="00325A07">
        <w:rPr>
          <w:rFonts w:ascii="Arial" w:hAnsi="Arial" w:cs="Arial"/>
          <w:sz w:val="20"/>
          <w:szCs w:val="20"/>
        </w:rPr>
        <w:t>un time configuration of MongoDB</w:t>
      </w:r>
      <w:r>
        <w:rPr>
          <w:rFonts w:ascii="Arial" w:hAnsi="Arial" w:cs="Arial"/>
          <w:sz w:val="20"/>
          <w:szCs w:val="20"/>
        </w:rPr>
        <w:t>.</w:t>
      </w:r>
      <w:r w:rsidR="00325A07" w:rsidRPr="00325A07">
        <w:rPr>
          <w:rFonts w:ascii="Arial" w:hAnsi="Arial" w:cs="Arial"/>
          <w:sz w:val="20"/>
          <w:szCs w:val="20"/>
        </w:rPr>
        <w:t xml:space="preserve"> </w:t>
      </w:r>
    </w:p>
    <w:p w:rsidR="00325A07" w:rsidRDefault="00325A07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325A07">
        <w:rPr>
          <w:rFonts w:ascii="Arial" w:hAnsi="Arial" w:cs="Arial"/>
          <w:sz w:val="20"/>
          <w:szCs w:val="20"/>
        </w:rPr>
        <w:t>Practical knowledge in debugging &amp; administrati</w:t>
      </w:r>
      <w:r w:rsidR="00AE0F0E">
        <w:rPr>
          <w:rFonts w:ascii="Arial" w:hAnsi="Arial" w:cs="Arial"/>
          <w:sz w:val="20"/>
          <w:szCs w:val="20"/>
        </w:rPr>
        <w:t>ng</w:t>
      </w:r>
      <w:r w:rsidRPr="00325A07">
        <w:rPr>
          <w:rFonts w:ascii="Arial" w:hAnsi="Arial" w:cs="Arial"/>
          <w:sz w:val="20"/>
          <w:szCs w:val="20"/>
        </w:rPr>
        <w:t xml:space="preserve"> Hadoop </w:t>
      </w:r>
      <w:r w:rsidR="00AE0F0E">
        <w:rPr>
          <w:rFonts w:ascii="Arial" w:hAnsi="Arial" w:cs="Arial"/>
          <w:sz w:val="20"/>
          <w:szCs w:val="20"/>
        </w:rPr>
        <w:t>e</w:t>
      </w:r>
      <w:r w:rsidR="00D85DA3" w:rsidRPr="00325A07">
        <w:rPr>
          <w:rFonts w:ascii="Arial" w:hAnsi="Arial" w:cs="Arial"/>
          <w:sz w:val="20"/>
          <w:szCs w:val="20"/>
        </w:rPr>
        <w:t>co</w:t>
      </w:r>
      <w:r w:rsidRPr="00325A07">
        <w:rPr>
          <w:rFonts w:ascii="Arial" w:hAnsi="Arial" w:cs="Arial"/>
          <w:sz w:val="20"/>
          <w:szCs w:val="20"/>
        </w:rPr>
        <w:t xml:space="preserve"> </w:t>
      </w:r>
      <w:r w:rsidR="00AE0F0E">
        <w:rPr>
          <w:rFonts w:ascii="Arial" w:hAnsi="Arial" w:cs="Arial"/>
          <w:sz w:val="20"/>
          <w:szCs w:val="20"/>
        </w:rPr>
        <w:t>system t</w:t>
      </w:r>
      <w:r w:rsidRPr="00325A07">
        <w:rPr>
          <w:rFonts w:ascii="Arial" w:hAnsi="Arial" w:cs="Arial"/>
          <w:sz w:val="20"/>
          <w:szCs w:val="20"/>
        </w:rPr>
        <w:t xml:space="preserve">ools such as Sqoop, Pig, Hive </w:t>
      </w:r>
      <w:r w:rsidR="00342F5C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Pr="00325A07">
        <w:rPr>
          <w:rFonts w:ascii="Arial" w:hAnsi="Arial" w:cs="Arial"/>
          <w:sz w:val="20"/>
          <w:szCs w:val="20"/>
        </w:rPr>
        <w:t xml:space="preserve">Oozie. </w:t>
      </w:r>
    </w:p>
    <w:p w:rsidR="00325A07" w:rsidRPr="00C243E5" w:rsidRDefault="00325A07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325A07">
        <w:rPr>
          <w:rFonts w:ascii="Arial" w:hAnsi="Arial" w:cs="Arial"/>
          <w:sz w:val="20"/>
          <w:szCs w:val="20"/>
        </w:rPr>
        <w:t xml:space="preserve">Significant exposure in installing Hadoop </w:t>
      </w:r>
      <w:r w:rsidR="00A702D5">
        <w:rPr>
          <w:rFonts w:ascii="Arial" w:hAnsi="Arial" w:cs="Arial"/>
          <w:sz w:val="20"/>
          <w:szCs w:val="20"/>
        </w:rPr>
        <w:t>and</w:t>
      </w:r>
      <w:r w:rsidRPr="00325A07">
        <w:rPr>
          <w:rFonts w:ascii="Arial" w:hAnsi="Arial" w:cs="Arial"/>
          <w:sz w:val="20"/>
          <w:szCs w:val="20"/>
        </w:rPr>
        <w:t xml:space="preserve"> related components in a multi-node cluster environment.</w:t>
      </w:r>
    </w:p>
    <w:p w:rsidR="00F93811" w:rsidRDefault="00A702D5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325A07">
        <w:rPr>
          <w:rFonts w:ascii="Arial" w:hAnsi="Arial" w:cs="Arial"/>
          <w:sz w:val="20"/>
          <w:szCs w:val="20"/>
        </w:rPr>
        <w:t xml:space="preserve">Practical knowledge in </w:t>
      </w:r>
      <w:r>
        <w:rPr>
          <w:rFonts w:ascii="Arial" w:hAnsi="Arial" w:cs="Arial"/>
          <w:sz w:val="20"/>
          <w:szCs w:val="20"/>
        </w:rPr>
        <w:t>S</w:t>
      </w:r>
      <w:r w:rsidR="00F93811">
        <w:rPr>
          <w:rFonts w:ascii="Arial" w:hAnsi="Arial" w:cs="Arial"/>
          <w:sz w:val="20"/>
          <w:szCs w:val="20"/>
        </w:rPr>
        <w:t xml:space="preserve">erver deployment </w:t>
      </w:r>
      <w:r w:rsidR="00D85DA3">
        <w:rPr>
          <w:rFonts w:ascii="Arial" w:hAnsi="Arial" w:cs="Arial"/>
          <w:sz w:val="20"/>
          <w:szCs w:val="20"/>
        </w:rPr>
        <w:t xml:space="preserve">(Hadoop Ecosystem Packages) </w:t>
      </w:r>
      <w:r w:rsidR="00F93811">
        <w:rPr>
          <w:rFonts w:ascii="Arial" w:hAnsi="Arial" w:cs="Arial"/>
          <w:sz w:val="20"/>
          <w:szCs w:val="20"/>
        </w:rPr>
        <w:t>using shell scripting</w:t>
      </w:r>
      <w:r>
        <w:rPr>
          <w:rFonts w:ascii="Arial" w:hAnsi="Arial" w:cs="Arial"/>
          <w:sz w:val="20"/>
          <w:szCs w:val="20"/>
        </w:rPr>
        <w:t>.</w:t>
      </w:r>
    </w:p>
    <w:p w:rsidR="00325A07" w:rsidRDefault="00EE364C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e</w:t>
      </w:r>
      <w:r w:rsidR="00D85DA3" w:rsidRPr="00C243E5">
        <w:rPr>
          <w:rFonts w:ascii="Arial" w:hAnsi="Arial" w:cs="Arial"/>
          <w:sz w:val="20"/>
          <w:szCs w:val="20"/>
        </w:rPr>
        <w:t xml:space="preserve">xposure </w:t>
      </w:r>
      <w:r>
        <w:rPr>
          <w:rFonts w:ascii="Arial" w:hAnsi="Arial" w:cs="Arial"/>
          <w:sz w:val="20"/>
          <w:szCs w:val="20"/>
        </w:rPr>
        <w:t>in</w:t>
      </w:r>
      <w:r w:rsidR="00D85DA3" w:rsidRPr="00C243E5">
        <w:rPr>
          <w:rFonts w:ascii="Arial" w:hAnsi="Arial" w:cs="Arial"/>
          <w:sz w:val="20"/>
          <w:szCs w:val="20"/>
        </w:rPr>
        <w:t xml:space="preserve"> SQL</w:t>
      </w:r>
      <w:r w:rsidR="00D85DA3" w:rsidRPr="00325A07">
        <w:rPr>
          <w:rFonts w:ascii="Arial" w:hAnsi="Arial" w:cs="Arial"/>
          <w:sz w:val="20"/>
          <w:szCs w:val="20"/>
        </w:rPr>
        <w:t xml:space="preserve"> </w:t>
      </w:r>
      <w:r w:rsidR="00D85DA3">
        <w:rPr>
          <w:rFonts w:ascii="Arial" w:hAnsi="Arial" w:cs="Arial"/>
          <w:sz w:val="20"/>
          <w:szCs w:val="20"/>
        </w:rPr>
        <w:t>and k</w:t>
      </w:r>
      <w:r w:rsidR="00325A07" w:rsidRPr="00325A07">
        <w:rPr>
          <w:rFonts w:ascii="Arial" w:hAnsi="Arial" w:cs="Arial"/>
          <w:sz w:val="20"/>
          <w:szCs w:val="20"/>
        </w:rPr>
        <w:t xml:space="preserve">nowledge on </w:t>
      </w:r>
      <w:r w:rsidR="00D85DA3" w:rsidRPr="00325A07">
        <w:rPr>
          <w:rFonts w:ascii="Arial" w:hAnsi="Arial" w:cs="Arial"/>
          <w:sz w:val="20"/>
          <w:szCs w:val="20"/>
        </w:rPr>
        <w:t>Flume</w:t>
      </w:r>
      <w:r w:rsidR="00325A07" w:rsidRPr="00325A07">
        <w:rPr>
          <w:rFonts w:ascii="Arial" w:hAnsi="Arial" w:cs="Arial"/>
          <w:sz w:val="20"/>
          <w:szCs w:val="20"/>
        </w:rPr>
        <w:t xml:space="preserve">, </w:t>
      </w:r>
      <w:r w:rsidR="00D85DA3" w:rsidRPr="00325A07">
        <w:rPr>
          <w:rFonts w:ascii="Arial" w:hAnsi="Arial" w:cs="Arial"/>
          <w:sz w:val="20"/>
          <w:szCs w:val="20"/>
        </w:rPr>
        <w:t xml:space="preserve">Spark </w:t>
      </w:r>
      <w:r w:rsidR="00325A07" w:rsidRPr="00325A07">
        <w:rPr>
          <w:rFonts w:ascii="Arial" w:hAnsi="Arial" w:cs="Arial"/>
          <w:sz w:val="20"/>
          <w:szCs w:val="20"/>
        </w:rPr>
        <w:t xml:space="preserve">and </w:t>
      </w:r>
      <w:r w:rsidR="00D85DA3" w:rsidRPr="00325A07">
        <w:rPr>
          <w:rFonts w:ascii="Arial" w:hAnsi="Arial" w:cs="Arial"/>
          <w:sz w:val="20"/>
          <w:szCs w:val="20"/>
        </w:rPr>
        <w:t>No-S</w:t>
      </w:r>
      <w:r w:rsidR="00D85DA3">
        <w:rPr>
          <w:rFonts w:ascii="Arial" w:hAnsi="Arial" w:cs="Arial"/>
          <w:sz w:val="20"/>
          <w:szCs w:val="20"/>
        </w:rPr>
        <w:t>QL</w:t>
      </w:r>
      <w:r w:rsidR="00D85DA3" w:rsidRPr="00325A07">
        <w:rPr>
          <w:rFonts w:ascii="Arial" w:hAnsi="Arial" w:cs="Arial"/>
          <w:sz w:val="20"/>
          <w:szCs w:val="20"/>
        </w:rPr>
        <w:t xml:space="preserve"> </w:t>
      </w:r>
      <w:r w:rsidR="00325A07" w:rsidRPr="00325A07">
        <w:rPr>
          <w:rFonts w:ascii="Arial" w:hAnsi="Arial" w:cs="Arial"/>
          <w:sz w:val="20"/>
          <w:szCs w:val="20"/>
        </w:rPr>
        <w:t xml:space="preserve">Databases MongoDB, HBase. </w:t>
      </w:r>
    </w:p>
    <w:p w:rsidR="00C243E5" w:rsidRDefault="00EE364C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experience </w:t>
      </w:r>
      <w:r w:rsidR="00C243E5" w:rsidRPr="00C243E5">
        <w:rPr>
          <w:rFonts w:ascii="Arial" w:hAnsi="Arial" w:cs="Arial"/>
          <w:sz w:val="20"/>
          <w:szCs w:val="20"/>
        </w:rPr>
        <w:t xml:space="preserve">in creating test scenario, test </w:t>
      </w:r>
      <w:r w:rsidR="00C243E5" w:rsidRPr="00EB46F1">
        <w:rPr>
          <w:rFonts w:ascii="Arial" w:hAnsi="Arial" w:cs="Arial"/>
          <w:noProof/>
          <w:sz w:val="20"/>
          <w:szCs w:val="20"/>
        </w:rPr>
        <w:t>cases</w:t>
      </w:r>
      <w:r w:rsidR="005F5969">
        <w:rPr>
          <w:rFonts w:ascii="Arial" w:hAnsi="Arial" w:cs="Arial"/>
          <w:noProof/>
          <w:sz w:val="20"/>
          <w:szCs w:val="20"/>
        </w:rPr>
        <w:t>,</w:t>
      </w:r>
      <w:r w:rsidR="00C243E5" w:rsidRPr="00C243E5">
        <w:rPr>
          <w:rFonts w:ascii="Arial" w:hAnsi="Arial" w:cs="Arial"/>
          <w:sz w:val="20"/>
          <w:szCs w:val="20"/>
        </w:rPr>
        <w:t xml:space="preserve"> </w:t>
      </w:r>
      <w:r w:rsidR="00C243E5" w:rsidRPr="005F5969">
        <w:rPr>
          <w:rFonts w:ascii="Arial" w:hAnsi="Arial" w:cs="Arial"/>
          <w:noProof/>
          <w:sz w:val="20"/>
          <w:szCs w:val="20"/>
        </w:rPr>
        <w:t>and</w:t>
      </w:r>
      <w:r w:rsidR="00C243E5" w:rsidRPr="00C243E5">
        <w:rPr>
          <w:rFonts w:ascii="Arial" w:hAnsi="Arial" w:cs="Arial"/>
          <w:sz w:val="20"/>
          <w:szCs w:val="20"/>
        </w:rPr>
        <w:t xml:space="preserve"> </w:t>
      </w:r>
      <w:r w:rsidR="00C243E5">
        <w:rPr>
          <w:rFonts w:ascii="Arial" w:hAnsi="Arial" w:cs="Arial"/>
          <w:sz w:val="20"/>
          <w:szCs w:val="20"/>
        </w:rPr>
        <w:t>t</w:t>
      </w:r>
      <w:r w:rsidR="00C243E5" w:rsidRPr="00C243E5">
        <w:rPr>
          <w:rFonts w:ascii="Arial" w:hAnsi="Arial" w:cs="Arial"/>
          <w:sz w:val="20"/>
          <w:szCs w:val="20"/>
        </w:rPr>
        <w:t xml:space="preserve">est data. </w:t>
      </w:r>
      <w:r w:rsidR="00DD0B26">
        <w:rPr>
          <w:rFonts w:ascii="Arial" w:hAnsi="Arial" w:cs="Arial"/>
          <w:sz w:val="20"/>
          <w:szCs w:val="20"/>
        </w:rPr>
        <w:t>Automation</w:t>
      </w:r>
      <w:r w:rsidR="00C243E5" w:rsidRPr="00C243E5">
        <w:rPr>
          <w:rFonts w:ascii="Arial" w:hAnsi="Arial" w:cs="Arial"/>
          <w:sz w:val="20"/>
          <w:szCs w:val="20"/>
        </w:rPr>
        <w:t xml:space="preserve"> of test cases</w:t>
      </w:r>
      <w:r w:rsidR="00DD0B26">
        <w:rPr>
          <w:rFonts w:ascii="Arial" w:hAnsi="Arial" w:cs="Arial"/>
          <w:sz w:val="20"/>
          <w:szCs w:val="20"/>
        </w:rPr>
        <w:t xml:space="preserve"> using Selenium </w:t>
      </w:r>
      <w:r w:rsidR="00D85DA3">
        <w:rPr>
          <w:rFonts w:ascii="Arial" w:hAnsi="Arial" w:cs="Arial"/>
          <w:sz w:val="20"/>
          <w:szCs w:val="20"/>
        </w:rPr>
        <w:t>Java</w:t>
      </w:r>
      <w:r w:rsidR="00C243E5" w:rsidRPr="00C243E5">
        <w:rPr>
          <w:rFonts w:ascii="Arial" w:hAnsi="Arial" w:cs="Arial"/>
          <w:sz w:val="20"/>
          <w:szCs w:val="20"/>
        </w:rPr>
        <w:t>.</w:t>
      </w:r>
    </w:p>
    <w:p w:rsidR="00C243E5" w:rsidRPr="00C243E5" w:rsidRDefault="00EE364C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Great knowledge in f</w:t>
      </w:r>
      <w:r w:rsidR="00C243E5" w:rsidRPr="00C243E5">
        <w:rPr>
          <w:rFonts w:ascii="Arial" w:hAnsi="Arial" w:cs="Arial"/>
          <w:sz w:val="20"/>
          <w:szCs w:val="20"/>
        </w:rPr>
        <w:t xml:space="preserve">unctional, </w:t>
      </w:r>
      <w:r>
        <w:rPr>
          <w:rFonts w:ascii="Arial" w:hAnsi="Arial" w:cs="Arial"/>
          <w:sz w:val="20"/>
          <w:szCs w:val="20"/>
        </w:rPr>
        <w:t>r</w:t>
      </w:r>
      <w:r w:rsidR="00C243E5" w:rsidRPr="00C243E5">
        <w:rPr>
          <w:rFonts w:ascii="Arial" w:hAnsi="Arial" w:cs="Arial"/>
          <w:sz w:val="20"/>
          <w:szCs w:val="20"/>
        </w:rPr>
        <w:t xml:space="preserve">egression, </w:t>
      </w:r>
      <w:r>
        <w:rPr>
          <w:rFonts w:ascii="Arial" w:hAnsi="Arial" w:cs="Arial"/>
          <w:sz w:val="20"/>
          <w:szCs w:val="20"/>
        </w:rPr>
        <w:t>i</w:t>
      </w:r>
      <w:r w:rsidR="00C243E5" w:rsidRPr="00C243E5">
        <w:rPr>
          <w:rFonts w:ascii="Arial" w:hAnsi="Arial" w:cs="Arial"/>
          <w:sz w:val="20"/>
          <w:szCs w:val="20"/>
        </w:rPr>
        <w:t xml:space="preserve">ntegration, </w:t>
      </w:r>
      <w:r>
        <w:rPr>
          <w:rFonts w:ascii="Arial" w:hAnsi="Arial" w:cs="Arial"/>
          <w:sz w:val="20"/>
          <w:szCs w:val="20"/>
        </w:rPr>
        <w:t>d</w:t>
      </w:r>
      <w:r w:rsidR="00C243E5" w:rsidRPr="00C243E5">
        <w:rPr>
          <w:rFonts w:ascii="Arial" w:hAnsi="Arial" w:cs="Arial"/>
          <w:sz w:val="20"/>
          <w:szCs w:val="20"/>
        </w:rPr>
        <w:t xml:space="preserve">atabase, </w:t>
      </w:r>
      <w:r>
        <w:rPr>
          <w:rFonts w:ascii="Arial" w:hAnsi="Arial" w:cs="Arial"/>
          <w:sz w:val="20"/>
          <w:szCs w:val="20"/>
        </w:rPr>
        <w:t>and u</w:t>
      </w:r>
      <w:r w:rsidR="00C243E5" w:rsidRPr="00C243E5">
        <w:rPr>
          <w:rFonts w:ascii="Arial" w:hAnsi="Arial" w:cs="Arial"/>
          <w:sz w:val="20"/>
          <w:szCs w:val="20"/>
        </w:rPr>
        <w:t xml:space="preserve">ser </w:t>
      </w:r>
      <w:r w:rsidR="00E02615">
        <w:rPr>
          <w:rFonts w:ascii="Arial" w:hAnsi="Arial" w:cs="Arial"/>
          <w:sz w:val="20"/>
          <w:szCs w:val="20"/>
        </w:rPr>
        <w:t>i</w:t>
      </w:r>
      <w:r w:rsidR="00C243E5" w:rsidRPr="00C243E5">
        <w:rPr>
          <w:rFonts w:ascii="Arial" w:hAnsi="Arial" w:cs="Arial"/>
          <w:sz w:val="20"/>
          <w:szCs w:val="20"/>
        </w:rPr>
        <w:t xml:space="preserve">nterface </w:t>
      </w:r>
      <w:r w:rsidR="00E02615">
        <w:rPr>
          <w:rFonts w:ascii="Arial" w:hAnsi="Arial" w:cs="Arial"/>
          <w:sz w:val="20"/>
          <w:szCs w:val="20"/>
        </w:rPr>
        <w:t>and</w:t>
      </w:r>
      <w:r w:rsidR="00C243E5" w:rsidRPr="00C243E5">
        <w:rPr>
          <w:rFonts w:ascii="Arial" w:hAnsi="Arial" w:cs="Arial"/>
          <w:sz w:val="20"/>
          <w:szCs w:val="20"/>
        </w:rPr>
        <w:t xml:space="preserve"> </w:t>
      </w:r>
      <w:r w:rsidR="00E02615">
        <w:rPr>
          <w:rFonts w:ascii="Arial" w:hAnsi="Arial" w:cs="Arial"/>
          <w:sz w:val="20"/>
          <w:szCs w:val="20"/>
        </w:rPr>
        <w:t>s</w:t>
      </w:r>
      <w:r w:rsidR="00C243E5" w:rsidRPr="00C243E5">
        <w:rPr>
          <w:rFonts w:ascii="Arial" w:hAnsi="Arial" w:cs="Arial"/>
          <w:sz w:val="20"/>
          <w:szCs w:val="20"/>
        </w:rPr>
        <w:t>ystem testing.</w:t>
      </w:r>
    </w:p>
    <w:p w:rsidR="00C243E5" w:rsidRPr="00C243E5" w:rsidRDefault="00336754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Had i</w:t>
      </w:r>
      <w:r w:rsidR="00C243E5" w:rsidRPr="00C243E5">
        <w:rPr>
          <w:rFonts w:ascii="Arial" w:hAnsi="Arial" w:cs="Arial"/>
          <w:sz w:val="20"/>
          <w:szCs w:val="20"/>
        </w:rPr>
        <w:t>nteract</w:t>
      </w:r>
      <w:r>
        <w:rPr>
          <w:rFonts w:ascii="Arial" w:hAnsi="Arial" w:cs="Arial"/>
          <w:sz w:val="20"/>
          <w:szCs w:val="20"/>
        </w:rPr>
        <w:t>ion</w:t>
      </w:r>
      <w:r w:rsidR="00C243E5" w:rsidRPr="00C243E5"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b</w:t>
      </w:r>
      <w:r w:rsidR="00C243E5" w:rsidRPr="00C243E5">
        <w:rPr>
          <w:rFonts w:ascii="Arial" w:hAnsi="Arial" w:cs="Arial"/>
          <w:sz w:val="20"/>
          <w:szCs w:val="20"/>
        </w:rPr>
        <w:t xml:space="preserve">usiness </w:t>
      </w:r>
      <w:r>
        <w:rPr>
          <w:rFonts w:ascii="Arial" w:hAnsi="Arial" w:cs="Arial"/>
          <w:sz w:val="20"/>
          <w:szCs w:val="20"/>
        </w:rPr>
        <w:t>u</w:t>
      </w:r>
      <w:r w:rsidR="00C243E5" w:rsidRPr="00C243E5">
        <w:rPr>
          <w:rFonts w:ascii="Arial" w:hAnsi="Arial" w:cs="Arial"/>
          <w:sz w:val="20"/>
          <w:szCs w:val="20"/>
        </w:rPr>
        <w:t>sers and client</w:t>
      </w:r>
      <w:r>
        <w:rPr>
          <w:rFonts w:ascii="Arial" w:hAnsi="Arial" w:cs="Arial"/>
          <w:sz w:val="20"/>
          <w:szCs w:val="20"/>
        </w:rPr>
        <w:t>s</w:t>
      </w:r>
      <w:r w:rsidR="00C243E5" w:rsidRPr="00C243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day to day basis </w:t>
      </w:r>
      <w:r w:rsidR="00C243E5" w:rsidRPr="00C243E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work</w:t>
      </w:r>
      <w:r w:rsidR="00C243E5" w:rsidRPr="00C243E5">
        <w:rPr>
          <w:rFonts w:ascii="Arial" w:hAnsi="Arial" w:cs="Arial"/>
          <w:sz w:val="20"/>
          <w:szCs w:val="20"/>
        </w:rPr>
        <w:t xml:space="preserve"> according to their requirements.</w:t>
      </w:r>
    </w:p>
    <w:p w:rsidR="00C243E5" w:rsidRPr="00C243E5" w:rsidRDefault="00C243E5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C243E5">
        <w:rPr>
          <w:rFonts w:ascii="Arial" w:hAnsi="Arial" w:cs="Arial"/>
          <w:sz w:val="20"/>
          <w:szCs w:val="20"/>
        </w:rPr>
        <w:t>Worked on Agile Methodologies.</w:t>
      </w:r>
    </w:p>
    <w:p w:rsidR="00C243E5" w:rsidRPr="00C243E5" w:rsidRDefault="00C243E5" w:rsidP="00D27F93">
      <w:pPr>
        <w:pStyle w:val="ListParagraph"/>
        <w:numPr>
          <w:ilvl w:val="0"/>
          <w:numId w:val="7"/>
        </w:numPr>
        <w:suppressAutoHyphens w:val="0"/>
        <w:spacing w:line="240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C243E5">
        <w:rPr>
          <w:rFonts w:ascii="Arial" w:hAnsi="Arial" w:cs="Arial"/>
          <w:sz w:val="20"/>
          <w:szCs w:val="20"/>
        </w:rPr>
        <w:t xml:space="preserve">Working knowledge </w:t>
      </w:r>
      <w:r w:rsidR="00193CA5">
        <w:rPr>
          <w:rFonts w:ascii="Arial" w:hAnsi="Arial" w:cs="Arial"/>
          <w:sz w:val="20"/>
          <w:szCs w:val="20"/>
        </w:rPr>
        <w:t>in</w:t>
      </w:r>
      <w:r w:rsidRPr="00C243E5">
        <w:rPr>
          <w:rFonts w:ascii="Arial" w:hAnsi="Arial" w:cs="Arial"/>
          <w:sz w:val="20"/>
          <w:szCs w:val="20"/>
        </w:rPr>
        <w:t xml:space="preserve"> Test management tool </w:t>
      </w:r>
      <w:r w:rsidR="00193CA5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JIRA</w:t>
      </w:r>
      <w:r w:rsidR="00D85DA3">
        <w:rPr>
          <w:rFonts w:ascii="Arial" w:hAnsi="Arial" w:cs="Arial"/>
          <w:sz w:val="20"/>
          <w:szCs w:val="20"/>
        </w:rPr>
        <w:t xml:space="preserve"> and </w:t>
      </w:r>
      <w:r w:rsidR="00193CA5">
        <w:rPr>
          <w:rFonts w:ascii="Arial" w:hAnsi="Arial" w:cs="Arial"/>
          <w:sz w:val="20"/>
          <w:szCs w:val="20"/>
        </w:rPr>
        <w:t>generating</w:t>
      </w:r>
      <w:r w:rsidR="00D85DA3" w:rsidRPr="00C243E5">
        <w:rPr>
          <w:rFonts w:ascii="Arial" w:hAnsi="Arial" w:cs="Arial"/>
          <w:sz w:val="20"/>
          <w:szCs w:val="20"/>
        </w:rPr>
        <w:t xml:space="preserve"> </w:t>
      </w:r>
      <w:r w:rsidR="0077737B">
        <w:rPr>
          <w:rFonts w:ascii="Arial" w:hAnsi="Arial" w:cs="Arial"/>
          <w:sz w:val="20"/>
          <w:szCs w:val="20"/>
        </w:rPr>
        <w:t>b</w:t>
      </w:r>
      <w:r w:rsidR="00D85DA3" w:rsidRPr="00C243E5">
        <w:rPr>
          <w:rFonts w:ascii="Arial" w:hAnsi="Arial" w:cs="Arial"/>
          <w:sz w:val="20"/>
          <w:szCs w:val="20"/>
        </w:rPr>
        <w:t>ug reports</w:t>
      </w:r>
      <w:r w:rsidRPr="00C243E5">
        <w:rPr>
          <w:rFonts w:ascii="Arial" w:hAnsi="Arial" w:cs="Arial"/>
          <w:sz w:val="20"/>
          <w:szCs w:val="20"/>
        </w:rPr>
        <w:t>.</w:t>
      </w:r>
    </w:p>
    <w:p w:rsidR="00955339" w:rsidRDefault="00955339" w:rsidP="00D27F93">
      <w:pPr>
        <w:numPr>
          <w:ilvl w:val="0"/>
          <w:numId w:val="9"/>
        </w:numPr>
        <w:suppressAutoHyphens w:val="0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346911">
        <w:rPr>
          <w:rFonts w:ascii="Arial" w:hAnsi="Arial" w:cs="Arial"/>
          <w:sz w:val="20"/>
          <w:szCs w:val="20"/>
        </w:rPr>
        <w:t xml:space="preserve">Developed and </w:t>
      </w:r>
      <w:r w:rsidR="0077737B">
        <w:rPr>
          <w:rFonts w:ascii="Arial" w:hAnsi="Arial" w:cs="Arial"/>
          <w:sz w:val="20"/>
          <w:szCs w:val="20"/>
        </w:rPr>
        <w:t>e</w:t>
      </w:r>
      <w:r w:rsidRPr="00346911">
        <w:rPr>
          <w:rFonts w:ascii="Arial" w:hAnsi="Arial" w:cs="Arial"/>
          <w:sz w:val="20"/>
          <w:szCs w:val="20"/>
        </w:rPr>
        <w:t xml:space="preserve">xecuted </w:t>
      </w:r>
      <w:r w:rsidR="0077737B">
        <w:rPr>
          <w:rFonts w:ascii="Arial" w:hAnsi="Arial" w:cs="Arial"/>
          <w:sz w:val="20"/>
          <w:szCs w:val="20"/>
        </w:rPr>
        <w:t>s</w:t>
      </w:r>
      <w:r w:rsidRPr="00346911">
        <w:rPr>
          <w:rFonts w:ascii="Arial" w:hAnsi="Arial" w:cs="Arial"/>
          <w:sz w:val="20"/>
          <w:szCs w:val="20"/>
        </w:rPr>
        <w:t xml:space="preserve">everal </w:t>
      </w:r>
      <w:r w:rsidR="0077737B">
        <w:rPr>
          <w:rFonts w:ascii="Arial" w:hAnsi="Arial" w:cs="Arial"/>
          <w:sz w:val="20"/>
          <w:szCs w:val="20"/>
        </w:rPr>
        <w:t>m</w:t>
      </w:r>
      <w:r w:rsidRPr="00346911">
        <w:rPr>
          <w:rFonts w:ascii="Arial" w:hAnsi="Arial" w:cs="Arial"/>
          <w:sz w:val="20"/>
          <w:szCs w:val="20"/>
        </w:rPr>
        <w:t>acros for VBA Project in MS Office</w:t>
      </w:r>
      <w:r w:rsidR="00BC52A7">
        <w:rPr>
          <w:rFonts w:ascii="Arial" w:hAnsi="Arial" w:cs="Arial"/>
          <w:sz w:val="20"/>
          <w:szCs w:val="20"/>
        </w:rPr>
        <w:t>.</w:t>
      </w:r>
    </w:p>
    <w:p w:rsidR="00325A07" w:rsidRPr="00346911" w:rsidRDefault="00325A07" w:rsidP="00D27F93">
      <w:pPr>
        <w:numPr>
          <w:ilvl w:val="0"/>
          <w:numId w:val="9"/>
        </w:numPr>
        <w:suppressAutoHyphens w:val="0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325A07">
        <w:rPr>
          <w:rFonts w:ascii="Arial" w:hAnsi="Arial" w:cs="Arial"/>
          <w:sz w:val="20"/>
          <w:szCs w:val="20"/>
        </w:rPr>
        <w:t>Proven interpersonal, communication</w:t>
      </w:r>
      <w:r w:rsidR="00D53A59">
        <w:rPr>
          <w:rFonts w:ascii="Arial" w:hAnsi="Arial" w:cs="Arial"/>
          <w:sz w:val="20"/>
          <w:szCs w:val="20"/>
        </w:rPr>
        <w:t>,</w:t>
      </w:r>
      <w:r w:rsidRPr="00325A07">
        <w:rPr>
          <w:rFonts w:ascii="Arial" w:hAnsi="Arial" w:cs="Arial"/>
          <w:sz w:val="20"/>
          <w:szCs w:val="20"/>
        </w:rPr>
        <w:t xml:space="preserve"> </w:t>
      </w:r>
      <w:r w:rsidR="00D53A59">
        <w:rPr>
          <w:rFonts w:ascii="Arial" w:hAnsi="Arial" w:cs="Arial"/>
          <w:sz w:val="20"/>
          <w:szCs w:val="20"/>
        </w:rPr>
        <w:t>and</w:t>
      </w:r>
      <w:r w:rsidRPr="00325A07">
        <w:rPr>
          <w:rFonts w:ascii="Arial" w:hAnsi="Arial" w:cs="Arial"/>
          <w:sz w:val="20"/>
          <w:szCs w:val="20"/>
        </w:rPr>
        <w:t xml:space="preserve"> presentation skills with the ability to work under pressure.</w:t>
      </w:r>
    </w:p>
    <w:p w:rsidR="00955339" w:rsidRPr="0058276C" w:rsidRDefault="00955339" w:rsidP="00955339">
      <w:pPr>
        <w:spacing w:line="24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955339" w:rsidRPr="0058276C" w:rsidRDefault="00955339" w:rsidP="00955339">
      <w:pPr>
        <w:spacing w:line="24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58276C">
        <w:rPr>
          <w:rFonts w:ascii="Arial" w:hAnsi="Arial" w:cs="Arial"/>
          <w:b/>
          <w:bCs/>
          <w:sz w:val="20"/>
          <w:szCs w:val="20"/>
          <w:shd w:val="clear" w:color="auto" w:fill="FFFFFF"/>
        </w:rPr>
        <w:t>WORK EXPERIENCE:</w:t>
      </w:r>
    </w:p>
    <w:p w:rsidR="00C70ADE" w:rsidRPr="0058276C" w:rsidRDefault="00C70ADE" w:rsidP="00955339">
      <w:pPr>
        <w:spacing w:line="240" w:lineRule="auto"/>
        <w:rPr>
          <w:rFonts w:ascii="Arial" w:hAnsi="Arial" w:cs="Arial"/>
          <w:sz w:val="20"/>
          <w:szCs w:val="20"/>
        </w:rPr>
      </w:pPr>
    </w:p>
    <w:p w:rsidR="00C70ADE" w:rsidRPr="0058276C" w:rsidRDefault="00C70ADE" w:rsidP="00D27F93">
      <w:pPr>
        <w:pStyle w:val="ListParagraph"/>
        <w:numPr>
          <w:ilvl w:val="0"/>
          <w:numId w:val="8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Working as </w:t>
      </w:r>
      <w:r w:rsidR="008D7D48">
        <w:rPr>
          <w:rFonts w:ascii="Arial" w:hAnsi="Arial" w:cs="Arial"/>
          <w:b/>
          <w:sz w:val="20"/>
          <w:szCs w:val="20"/>
          <w:shd w:val="clear" w:color="auto" w:fill="FFFFFF"/>
        </w:rPr>
        <w:t>Associate Consultant Senior Test Engineer</w:t>
      </w:r>
      <w:r w:rsidR="00212D46">
        <w:rPr>
          <w:rFonts w:ascii="Arial" w:hAnsi="Arial" w:cs="Arial"/>
          <w:b/>
          <w:sz w:val="20"/>
          <w:szCs w:val="20"/>
          <w:shd w:val="clear" w:color="auto" w:fill="FFFFFF"/>
        </w:rPr>
        <w:t xml:space="preserve"> (Big Data)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8D7D48">
        <w:rPr>
          <w:rFonts w:ascii="Arial" w:hAnsi="Arial" w:cs="Arial"/>
          <w:sz w:val="20"/>
          <w:szCs w:val="20"/>
          <w:shd w:val="clear" w:color="auto" w:fill="FFFFFF"/>
        </w:rPr>
        <w:t xml:space="preserve">Amtex Systems 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Pvt. Ltd., </w:t>
      </w:r>
      <w:r w:rsidR="008D7D48">
        <w:rPr>
          <w:rFonts w:ascii="Arial" w:hAnsi="Arial" w:cs="Arial"/>
          <w:sz w:val="20"/>
          <w:szCs w:val="20"/>
          <w:shd w:val="clear" w:color="auto" w:fill="FFFFFF"/>
        </w:rPr>
        <w:t xml:space="preserve">Siruseri, 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>Chennai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from </w:t>
      </w:r>
      <w:r>
        <w:rPr>
          <w:rFonts w:ascii="Arial" w:hAnsi="Arial" w:cs="Arial"/>
          <w:sz w:val="20"/>
          <w:szCs w:val="20"/>
          <w:shd w:val="clear" w:color="auto" w:fill="FFFFFF"/>
        </w:rPr>
        <w:t>Ju</w:t>
      </w:r>
      <w:r w:rsidR="008D7D48">
        <w:rPr>
          <w:rFonts w:ascii="Arial" w:hAnsi="Arial" w:cs="Arial"/>
          <w:sz w:val="20"/>
          <w:szCs w:val="20"/>
          <w:shd w:val="clear" w:color="auto" w:fill="FFFFFF"/>
        </w:rPr>
        <w:t>ly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2017</w:t>
      </w:r>
      <w:r w:rsidR="008D7D48">
        <w:rPr>
          <w:rFonts w:ascii="Arial" w:hAnsi="Arial" w:cs="Arial"/>
          <w:sz w:val="20"/>
          <w:szCs w:val="20"/>
          <w:shd w:val="clear" w:color="auto" w:fill="FFFFFF"/>
        </w:rPr>
        <w:t xml:space="preserve"> to Till Date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955339" w:rsidRPr="0058276C" w:rsidRDefault="00955339" w:rsidP="00D27F93">
      <w:pPr>
        <w:pStyle w:val="ListParagraph"/>
        <w:numPr>
          <w:ilvl w:val="0"/>
          <w:numId w:val="8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8276C">
        <w:rPr>
          <w:rFonts w:ascii="Arial" w:hAnsi="Arial" w:cs="Arial"/>
          <w:sz w:val="20"/>
          <w:szCs w:val="20"/>
          <w:shd w:val="clear" w:color="auto" w:fill="FFFFFF"/>
        </w:rPr>
        <w:t>Work</w:t>
      </w:r>
      <w:r w:rsidR="00C70ADE">
        <w:rPr>
          <w:rFonts w:ascii="Arial" w:hAnsi="Arial" w:cs="Arial"/>
          <w:sz w:val="20"/>
          <w:szCs w:val="20"/>
          <w:shd w:val="clear" w:color="auto" w:fill="FFFFFF"/>
        </w:rPr>
        <w:t>ed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as </w:t>
      </w:r>
      <w:r w:rsidR="00B373B1">
        <w:rPr>
          <w:rFonts w:ascii="Arial" w:hAnsi="Arial" w:cs="Arial"/>
          <w:b/>
          <w:sz w:val="20"/>
          <w:szCs w:val="20"/>
          <w:shd w:val="clear" w:color="auto" w:fill="FFFFFF"/>
        </w:rPr>
        <w:t>C</w:t>
      </w:r>
      <w:r w:rsidR="00D85DA3">
        <w:rPr>
          <w:rFonts w:ascii="Arial" w:hAnsi="Arial" w:cs="Arial"/>
          <w:b/>
          <w:sz w:val="20"/>
          <w:szCs w:val="20"/>
          <w:shd w:val="clear" w:color="auto" w:fill="FFFFFF"/>
        </w:rPr>
        <w:t xml:space="preserve">opy </w:t>
      </w:r>
      <w:r w:rsidR="00B373B1">
        <w:rPr>
          <w:rFonts w:ascii="Arial" w:hAnsi="Arial" w:cs="Arial"/>
          <w:b/>
          <w:sz w:val="20"/>
          <w:szCs w:val="20"/>
          <w:shd w:val="clear" w:color="auto" w:fill="FFFFFF"/>
        </w:rPr>
        <w:t>E</w:t>
      </w:r>
      <w:r w:rsidR="00D85DA3">
        <w:rPr>
          <w:rFonts w:ascii="Arial" w:hAnsi="Arial" w:cs="Arial"/>
          <w:b/>
          <w:sz w:val="20"/>
          <w:szCs w:val="20"/>
          <w:shd w:val="clear" w:color="auto" w:fill="FFFFFF"/>
        </w:rPr>
        <w:t>ditor (Tool Testing)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346911" w:rsidRPr="0058276C">
        <w:rPr>
          <w:rFonts w:ascii="Arial" w:hAnsi="Arial" w:cs="Arial"/>
          <w:sz w:val="20"/>
          <w:szCs w:val="20"/>
          <w:shd w:val="clear" w:color="auto" w:fill="FFFFFF"/>
        </w:rPr>
        <w:t>Scientific Publishing Services Pvt. Ltd., Chennai</w:t>
      </w:r>
      <w:r w:rsidR="00443A6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from November 2014 to </w:t>
      </w:r>
      <w:r w:rsidR="00C70ADE">
        <w:rPr>
          <w:rFonts w:ascii="Arial" w:hAnsi="Arial" w:cs="Arial"/>
          <w:sz w:val="20"/>
          <w:szCs w:val="20"/>
          <w:shd w:val="clear" w:color="auto" w:fill="FFFFFF"/>
        </w:rPr>
        <w:t>June 2017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955339" w:rsidRDefault="00955339" w:rsidP="00D27F93">
      <w:pPr>
        <w:pStyle w:val="ListParagraph"/>
        <w:numPr>
          <w:ilvl w:val="0"/>
          <w:numId w:val="8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Worked as </w:t>
      </w:r>
      <w:r w:rsidR="00DB6E26" w:rsidRPr="008D7D48">
        <w:rPr>
          <w:rFonts w:ascii="Arial" w:hAnsi="Arial" w:cs="Arial"/>
          <w:b/>
          <w:noProof/>
          <w:sz w:val="20"/>
          <w:szCs w:val="20"/>
          <w:shd w:val="clear" w:color="auto" w:fill="FFFFFF"/>
        </w:rPr>
        <w:t>XML Programmer</w:t>
      </w:r>
      <w:r w:rsidR="006D3349" w:rsidRPr="00EB46F1">
        <w:rPr>
          <w:rFonts w:ascii="Arial" w:hAnsi="Arial" w:cs="Arial"/>
          <w:b/>
          <w:noProof/>
          <w:sz w:val="20"/>
          <w:szCs w:val="20"/>
          <w:shd w:val="clear" w:color="auto" w:fill="FFFFFF"/>
        </w:rPr>
        <w:t xml:space="preserve"> </w:t>
      </w:r>
      <w:r w:rsidRPr="00EB46F1">
        <w:rPr>
          <w:rFonts w:ascii="Arial" w:hAnsi="Arial" w:cs="Arial"/>
          <w:noProof/>
          <w:sz w:val="20"/>
          <w:szCs w:val="20"/>
          <w:shd w:val="clear" w:color="auto" w:fill="FFFFFF"/>
        </w:rPr>
        <w:t>in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46911">
        <w:rPr>
          <w:rFonts w:ascii="Arial" w:hAnsi="Arial" w:cs="Arial"/>
          <w:sz w:val="20"/>
          <w:szCs w:val="20"/>
          <w:shd w:val="clear" w:color="auto" w:fill="FFFFFF"/>
        </w:rPr>
        <w:t>Decca</w:t>
      </w:r>
      <w:r w:rsidR="00531D1F">
        <w:rPr>
          <w:rFonts w:ascii="Arial" w:hAnsi="Arial" w:cs="Arial"/>
          <w:sz w:val="20"/>
          <w:szCs w:val="20"/>
          <w:shd w:val="clear" w:color="auto" w:fill="FFFFFF"/>
        </w:rPr>
        <w:t>n</w:t>
      </w:r>
      <w:r w:rsidR="0034691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46911" w:rsidRPr="005F5969">
        <w:rPr>
          <w:rFonts w:ascii="Arial" w:hAnsi="Arial" w:cs="Arial"/>
          <w:noProof/>
          <w:sz w:val="20"/>
          <w:szCs w:val="20"/>
          <w:shd w:val="clear" w:color="auto" w:fill="FFFFFF"/>
        </w:rPr>
        <w:t>i</w:t>
      </w:r>
      <w:r w:rsidRPr="005F5969">
        <w:rPr>
          <w:rFonts w:ascii="Arial" w:hAnsi="Arial" w:cs="Arial"/>
          <w:noProof/>
          <w:sz w:val="20"/>
          <w:szCs w:val="20"/>
          <w:shd w:val="clear" w:color="auto" w:fill="FFFFFF"/>
        </w:rPr>
        <w:t>Services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Pvt. Ltd., Chennai</w:t>
      </w:r>
      <w:r w:rsidR="00443A6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from </w:t>
      </w:r>
      <w:r w:rsidR="007C0F5B">
        <w:rPr>
          <w:rFonts w:ascii="Arial" w:hAnsi="Arial" w:cs="Arial"/>
          <w:sz w:val="20"/>
          <w:szCs w:val="20"/>
          <w:shd w:val="clear" w:color="auto" w:fill="FFFFFF"/>
        </w:rPr>
        <w:t>Oct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201</w:t>
      </w:r>
      <w:r w:rsidR="002C0A88">
        <w:rPr>
          <w:rFonts w:ascii="Arial" w:hAnsi="Arial" w:cs="Arial"/>
          <w:sz w:val="20"/>
          <w:szCs w:val="20"/>
          <w:shd w:val="clear" w:color="auto" w:fill="FFFFFF"/>
        </w:rPr>
        <w:t>3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to </w:t>
      </w:r>
      <w:r w:rsidR="002C0A88">
        <w:rPr>
          <w:rFonts w:ascii="Arial" w:hAnsi="Arial" w:cs="Arial"/>
          <w:sz w:val="20"/>
          <w:szCs w:val="20"/>
          <w:shd w:val="clear" w:color="auto" w:fill="FFFFFF"/>
        </w:rPr>
        <w:t>July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2014.</w:t>
      </w:r>
    </w:p>
    <w:p w:rsidR="005C10AF" w:rsidRDefault="005C10AF" w:rsidP="005C10AF">
      <w:pPr>
        <w:pStyle w:val="ListParagraph"/>
        <w:numPr>
          <w:ilvl w:val="0"/>
          <w:numId w:val="8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Worked as </w:t>
      </w:r>
      <w:r>
        <w:rPr>
          <w:rFonts w:ascii="Arial" w:hAnsi="Arial" w:cs="Arial"/>
          <w:b/>
          <w:noProof/>
          <w:sz w:val="20"/>
          <w:szCs w:val="20"/>
          <w:shd w:val="clear" w:color="auto" w:fill="FFFFFF"/>
        </w:rPr>
        <w:t>Process Executive</w:t>
      </w:r>
      <w:r w:rsidR="00D85DA3">
        <w:rPr>
          <w:rFonts w:ascii="Arial" w:hAnsi="Arial" w:cs="Arial"/>
          <w:b/>
          <w:noProof/>
          <w:sz w:val="20"/>
          <w:szCs w:val="20"/>
          <w:shd w:val="clear" w:color="auto" w:fill="FFFFFF"/>
        </w:rPr>
        <w:t xml:space="preserve"> (HTML Programmer)</w:t>
      </w:r>
      <w:r w:rsidRPr="00EB46F1">
        <w:rPr>
          <w:rFonts w:ascii="Arial" w:hAnsi="Arial" w:cs="Arial"/>
          <w:b/>
          <w:noProof/>
          <w:sz w:val="20"/>
          <w:szCs w:val="20"/>
          <w:shd w:val="clear" w:color="auto" w:fill="FFFFFF"/>
        </w:rPr>
        <w:t xml:space="preserve"> </w:t>
      </w:r>
      <w:r w:rsidRPr="00EB46F1">
        <w:rPr>
          <w:rFonts w:ascii="Arial" w:hAnsi="Arial" w:cs="Arial"/>
          <w:noProof/>
          <w:sz w:val="20"/>
          <w:szCs w:val="20"/>
          <w:shd w:val="clear" w:color="auto" w:fill="FFFFFF"/>
        </w:rPr>
        <w:t>in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Cal C Soft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Pvt. Ltd., Chennai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from Sep 2012 to </w:t>
      </w:r>
      <w:r w:rsidR="00A415AA">
        <w:rPr>
          <w:rFonts w:ascii="Arial" w:hAnsi="Arial" w:cs="Arial"/>
          <w:sz w:val="20"/>
          <w:szCs w:val="20"/>
          <w:shd w:val="clear" w:color="auto" w:fill="FFFFFF"/>
        </w:rPr>
        <w:t>Sep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201</w:t>
      </w:r>
      <w:r w:rsidR="00A415AA">
        <w:rPr>
          <w:rFonts w:ascii="Arial" w:hAnsi="Arial" w:cs="Arial"/>
          <w:sz w:val="20"/>
          <w:szCs w:val="20"/>
          <w:shd w:val="clear" w:color="auto" w:fill="FFFFFF"/>
        </w:rPr>
        <w:t>3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346911" w:rsidRPr="00346911" w:rsidRDefault="00DB6E26" w:rsidP="00DB6E26">
      <w:pPr>
        <w:tabs>
          <w:tab w:val="left" w:pos="2028"/>
        </w:tabs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</w:p>
    <w:p w:rsidR="00955339" w:rsidRDefault="00955339" w:rsidP="00955339">
      <w:pPr>
        <w:pStyle w:val="BodyText"/>
        <w:spacing w:line="240" w:lineRule="auto"/>
        <w:contextualSpacing/>
        <w:jc w:val="left"/>
        <w:rPr>
          <w:rFonts w:ascii="Arial" w:hAnsi="Arial" w:cs="Arial"/>
          <w:b/>
        </w:rPr>
      </w:pPr>
      <w:r w:rsidRPr="0058276C">
        <w:rPr>
          <w:rFonts w:ascii="Arial" w:hAnsi="Arial" w:cs="Arial"/>
          <w:b/>
        </w:rPr>
        <w:t>TECHNICAL SKILLS:</w:t>
      </w:r>
    </w:p>
    <w:p w:rsidR="004871FB" w:rsidRDefault="004871FB" w:rsidP="00955339">
      <w:pPr>
        <w:pStyle w:val="BodyText"/>
        <w:spacing w:line="240" w:lineRule="auto"/>
        <w:contextualSpacing/>
        <w:jc w:val="left"/>
        <w:rPr>
          <w:rFonts w:ascii="Arial" w:hAnsi="Arial" w:cs="Arial"/>
          <w:b/>
        </w:rPr>
      </w:pPr>
    </w:p>
    <w:p w:rsidR="00DE7940" w:rsidRPr="00DE7940" w:rsidRDefault="00DE7940" w:rsidP="00D27F93">
      <w:pPr>
        <w:numPr>
          <w:ilvl w:val="0"/>
          <w:numId w:val="11"/>
        </w:numPr>
        <w:shd w:val="clear" w:color="auto" w:fill="FFFFFF"/>
        <w:suppressAutoHyphens w:val="0"/>
        <w:spacing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</w:pPr>
      <w:r w:rsidRPr="00DE7940">
        <w:rPr>
          <w:rFonts w:ascii="Helvetica" w:eastAsia="Times New Roman" w:hAnsi="Helvetica" w:cs="Helvetica"/>
          <w:b/>
          <w:bCs/>
          <w:color w:val="333333"/>
          <w:kern w:val="0"/>
          <w:sz w:val="19"/>
          <w:szCs w:val="19"/>
          <w:lang w:eastAsia="en-US" w:bidi="ta-IN"/>
        </w:rPr>
        <w:t>Big Data Ecosystems: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 Hadoop, MapReduce, HDFS, Zookeeper, Hive, Cassandra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.</w:t>
      </w:r>
    </w:p>
    <w:p w:rsidR="00DE7940" w:rsidRPr="00DE7940" w:rsidRDefault="00DE7940" w:rsidP="00D27F93">
      <w:pPr>
        <w:numPr>
          <w:ilvl w:val="0"/>
          <w:numId w:val="11"/>
        </w:numPr>
        <w:shd w:val="clear" w:color="auto" w:fill="FFFFFF"/>
        <w:suppressAutoHyphens w:val="0"/>
        <w:spacing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</w:pPr>
      <w:r w:rsidRPr="00DE7940">
        <w:rPr>
          <w:rFonts w:ascii="Helvetica" w:eastAsia="Times New Roman" w:hAnsi="Helvetica" w:cs="Helvetica"/>
          <w:b/>
          <w:bCs/>
          <w:color w:val="333333"/>
          <w:kern w:val="0"/>
          <w:sz w:val="19"/>
          <w:szCs w:val="19"/>
          <w:lang w:eastAsia="en-US" w:bidi="ta-IN"/>
        </w:rPr>
        <w:t>Programming Languages: 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Java, C/C++</w:t>
      </w:r>
      <w:r w:rsidR="00824B71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 xml:space="preserve"> (basics)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 xml:space="preserve">, 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Python, Scala</w:t>
      </w:r>
      <w:r w:rsidR="00D1678C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 xml:space="preserve"> (Certified in Udemy)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.</w:t>
      </w:r>
    </w:p>
    <w:p w:rsidR="00DE7940" w:rsidRPr="00DE7940" w:rsidRDefault="00DE7940" w:rsidP="00D27F93">
      <w:pPr>
        <w:numPr>
          <w:ilvl w:val="0"/>
          <w:numId w:val="11"/>
        </w:numPr>
        <w:shd w:val="clear" w:color="auto" w:fill="FFFFFF"/>
        <w:suppressAutoHyphens w:val="0"/>
        <w:spacing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</w:pPr>
      <w:r w:rsidRPr="00DE7940">
        <w:rPr>
          <w:rFonts w:ascii="Helvetica" w:eastAsia="Times New Roman" w:hAnsi="Helvetica" w:cs="Helvetica"/>
          <w:b/>
          <w:bCs/>
          <w:color w:val="333333"/>
          <w:kern w:val="0"/>
          <w:sz w:val="19"/>
          <w:szCs w:val="19"/>
          <w:lang w:eastAsia="en-US" w:bidi="ta-IN"/>
        </w:rPr>
        <w:t>Scripting Languages: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 JavaScript, XML, HTML, Python and Bash</w:t>
      </w:r>
    </w:p>
    <w:p w:rsidR="00DE7940" w:rsidRPr="00DE7940" w:rsidRDefault="00DE7940" w:rsidP="00D27F93">
      <w:pPr>
        <w:numPr>
          <w:ilvl w:val="0"/>
          <w:numId w:val="11"/>
        </w:numPr>
        <w:shd w:val="clear" w:color="auto" w:fill="FFFFFF"/>
        <w:suppressAutoHyphens w:val="0"/>
        <w:spacing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</w:pPr>
      <w:r w:rsidRPr="00DE7940">
        <w:rPr>
          <w:rFonts w:ascii="Helvetica" w:eastAsia="Times New Roman" w:hAnsi="Helvetica" w:cs="Helvetica"/>
          <w:b/>
          <w:bCs/>
          <w:color w:val="333333"/>
          <w:kern w:val="0"/>
          <w:sz w:val="19"/>
          <w:szCs w:val="19"/>
          <w:lang w:eastAsia="en-US" w:bidi="ta-IN"/>
        </w:rPr>
        <w:t>Databases: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 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MySQL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 xml:space="preserve">, 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MongoDB</w:t>
      </w:r>
      <w:r w:rsidR="00E03C4A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, Hive</w:t>
      </w:r>
      <w:r w:rsidR="009C16F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, HBase</w:t>
      </w:r>
    </w:p>
    <w:p w:rsidR="00DE7940" w:rsidRPr="00DE7940" w:rsidRDefault="00DE7940" w:rsidP="00D27F93">
      <w:pPr>
        <w:numPr>
          <w:ilvl w:val="0"/>
          <w:numId w:val="11"/>
        </w:numPr>
        <w:shd w:val="clear" w:color="auto" w:fill="FFFFFF"/>
        <w:suppressAutoHyphens w:val="0"/>
        <w:spacing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</w:pPr>
      <w:r w:rsidRPr="00DE7940">
        <w:rPr>
          <w:rFonts w:ascii="Helvetica" w:eastAsia="Times New Roman" w:hAnsi="Helvetica" w:cs="Helvetica"/>
          <w:b/>
          <w:bCs/>
          <w:color w:val="333333"/>
          <w:kern w:val="0"/>
          <w:sz w:val="19"/>
          <w:szCs w:val="19"/>
          <w:lang w:eastAsia="en-US" w:bidi="ta-IN"/>
        </w:rPr>
        <w:t>Tools: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 xml:space="preserve"> Eclipse, 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IntelliJIdea, PyCharm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,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 xml:space="preserve"> 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Ant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.</w:t>
      </w:r>
    </w:p>
    <w:p w:rsidR="00DE7940" w:rsidRPr="00DE7940" w:rsidRDefault="00DE7940" w:rsidP="00D27F93">
      <w:pPr>
        <w:numPr>
          <w:ilvl w:val="0"/>
          <w:numId w:val="11"/>
        </w:numPr>
        <w:shd w:val="clear" w:color="auto" w:fill="FFFFFF"/>
        <w:suppressAutoHyphens w:val="0"/>
        <w:spacing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</w:pPr>
      <w:r w:rsidRPr="00DE7940">
        <w:rPr>
          <w:rFonts w:ascii="Helvetica" w:eastAsia="Times New Roman" w:hAnsi="Helvetica" w:cs="Helvetica"/>
          <w:b/>
          <w:bCs/>
          <w:color w:val="333333"/>
          <w:kern w:val="0"/>
          <w:sz w:val="19"/>
          <w:szCs w:val="19"/>
          <w:lang w:eastAsia="en-US" w:bidi="ta-IN"/>
        </w:rPr>
        <w:t>Platforms:</w:t>
      </w:r>
      <w:r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 xml:space="preserve"> Linux, </w:t>
      </w:r>
      <w:r w:rsidR="0093513D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 xml:space="preserve">Ubuntu, CentOS, Redhat, </w:t>
      </w:r>
      <w:r w:rsidR="0093513D" w:rsidRPr="00DE7940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US" w:bidi="ta-IN"/>
        </w:rPr>
        <w:t>Windows</w:t>
      </w:r>
    </w:p>
    <w:p w:rsidR="00AF0F31" w:rsidRPr="00286554" w:rsidRDefault="00AF0F31" w:rsidP="00D27F93">
      <w:pPr>
        <w:numPr>
          <w:ilvl w:val="0"/>
          <w:numId w:val="11"/>
        </w:numPr>
        <w:shd w:val="clear" w:color="auto" w:fill="FFFFFF"/>
        <w:suppressAutoHyphens w:val="0"/>
        <w:spacing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19"/>
          <w:szCs w:val="19"/>
          <w:lang w:eastAsia="en-US" w:bidi="ta-IN"/>
        </w:rPr>
      </w:pPr>
      <w:r w:rsidRPr="00AF0F31">
        <w:rPr>
          <w:rFonts w:ascii="Arial" w:hAnsi="Arial" w:cs="Arial"/>
          <w:b/>
          <w:bCs/>
          <w:sz w:val="20"/>
          <w:szCs w:val="20"/>
        </w:rPr>
        <w:t>Test Management Tool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AF0F31">
        <w:rPr>
          <w:rFonts w:ascii="Arial" w:hAnsi="Arial" w:cs="Arial"/>
          <w:sz w:val="20"/>
          <w:szCs w:val="20"/>
        </w:rPr>
        <w:t xml:space="preserve"> JIRA</w:t>
      </w:r>
    </w:p>
    <w:p w:rsidR="00955339" w:rsidRPr="0058276C" w:rsidRDefault="00955339" w:rsidP="00955339">
      <w:pPr>
        <w:pStyle w:val="BodyText2"/>
        <w:spacing w:line="240" w:lineRule="auto"/>
        <w:contextualSpacing/>
        <w:jc w:val="left"/>
        <w:rPr>
          <w:rFonts w:ascii="Arial" w:hAnsi="Arial" w:cs="Arial"/>
          <w:sz w:val="20"/>
        </w:rPr>
      </w:pPr>
      <w:r w:rsidRPr="0058276C">
        <w:rPr>
          <w:rFonts w:ascii="Arial" w:hAnsi="Arial" w:cs="Arial"/>
          <w:b/>
          <w:bCs/>
          <w:sz w:val="20"/>
        </w:rPr>
        <w:lastRenderedPageBreak/>
        <w:t>EDUCATION:</w:t>
      </w:r>
    </w:p>
    <w:p w:rsidR="00955339" w:rsidRPr="0058276C" w:rsidRDefault="00955339" w:rsidP="00955339">
      <w:pPr>
        <w:pStyle w:val="BodyText2"/>
        <w:spacing w:line="240" w:lineRule="auto"/>
        <w:contextualSpacing/>
        <w:jc w:val="left"/>
        <w:rPr>
          <w:rFonts w:ascii="Arial" w:hAnsi="Arial" w:cs="Arial"/>
          <w:bCs/>
          <w:sz w:val="20"/>
        </w:rPr>
      </w:pPr>
    </w:p>
    <w:p w:rsidR="00955339" w:rsidRPr="003F0B1F" w:rsidRDefault="00955339" w:rsidP="00CF16F2">
      <w:pPr>
        <w:pStyle w:val="BodyText2"/>
        <w:spacing w:line="240" w:lineRule="auto"/>
        <w:ind w:left="709"/>
        <w:contextualSpacing/>
        <w:jc w:val="left"/>
        <w:rPr>
          <w:rFonts w:ascii="Arial" w:hAnsi="Arial" w:cs="Arial"/>
          <w:sz w:val="20"/>
        </w:rPr>
      </w:pPr>
      <w:r w:rsidRPr="003F0B1F">
        <w:rPr>
          <w:rFonts w:ascii="Arial" w:hAnsi="Arial" w:cs="Arial"/>
          <w:sz w:val="20"/>
        </w:rPr>
        <w:t>Bachelor of Computer Science and Engineering</w:t>
      </w:r>
    </w:p>
    <w:p w:rsidR="00955339" w:rsidRPr="0058276C" w:rsidRDefault="00955339" w:rsidP="00CF16F2">
      <w:pPr>
        <w:pStyle w:val="BodyText2"/>
        <w:spacing w:line="240" w:lineRule="auto"/>
        <w:ind w:left="709"/>
        <w:contextualSpacing/>
        <w:jc w:val="left"/>
        <w:rPr>
          <w:rFonts w:ascii="Arial" w:hAnsi="Arial" w:cs="Arial"/>
          <w:bCs/>
          <w:sz w:val="20"/>
        </w:rPr>
      </w:pPr>
      <w:r w:rsidRPr="0058276C">
        <w:rPr>
          <w:rFonts w:ascii="Arial" w:hAnsi="Arial" w:cs="Arial"/>
          <w:bCs/>
          <w:sz w:val="20"/>
        </w:rPr>
        <w:tab/>
      </w:r>
      <w:r w:rsidRPr="0058276C">
        <w:rPr>
          <w:rFonts w:ascii="Arial" w:hAnsi="Arial" w:cs="Arial"/>
          <w:bCs/>
          <w:sz w:val="20"/>
        </w:rPr>
        <w:tab/>
        <w:t xml:space="preserve">66% in S.A. Engineering </w:t>
      </w:r>
      <w:r w:rsidR="0048576A">
        <w:rPr>
          <w:rFonts w:ascii="Arial" w:hAnsi="Arial" w:cs="Arial"/>
          <w:bCs/>
          <w:sz w:val="20"/>
        </w:rPr>
        <w:t>C</w:t>
      </w:r>
      <w:r w:rsidRPr="0058276C">
        <w:rPr>
          <w:rFonts w:ascii="Arial" w:hAnsi="Arial" w:cs="Arial"/>
          <w:bCs/>
          <w:sz w:val="20"/>
        </w:rPr>
        <w:t>ollege, AU (Apr 2012)</w:t>
      </w:r>
    </w:p>
    <w:p w:rsidR="00955339" w:rsidRPr="003F0B1F" w:rsidRDefault="00955339" w:rsidP="00CF16F2">
      <w:pPr>
        <w:pStyle w:val="BodyText2"/>
        <w:spacing w:line="240" w:lineRule="auto"/>
        <w:ind w:left="709"/>
        <w:contextualSpacing/>
        <w:jc w:val="left"/>
        <w:rPr>
          <w:rFonts w:ascii="Arial" w:hAnsi="Arial" w:cs="Arial"/>
          <w:sz w:val="20"/>
        </w:rPr>
      </w:pPr>
      <w:r w:rsidRPr="003F0B1F">
        <w:rPr>
          <w:rFonts w:ascii="Arial" w:hAnsi="Arial" w:cs="Arial"/>
          <w:sz w:val="20"/>
        </w:rPr>
        <w:t>Diploma in Electronics and Communication Engineering</w:t>
      </w:r>
    </w:p>
    <w:p w:rsidR="00955339" w:rsidRPr="0058276C" w:rsidRDefault="00955339" w:rsidP="00CF16F2">
      <w:pPr>
        <w:pStyle w:val="BodyText2"/>
        <w:spacing w:line="240" w:lineRule="auto"/>
        <w:ind w:left="709"/>
        <w:contextualSpacing/>
        <w:jc w:val="left"/>
        <w:rPr>
          <w:rFonts w:ascii="Arial" w:hAnsi="Arial" w:cs="Arial"/>
          <w:bCs/>
          <w:sz w:val="20"/>
        </w:rPr>
      </w:pPr>
      <w:r w:rsidRPr="0058276C">
        <w:rPr>
          <w:rFonts w:ascii="Arial" w:hAnsi="Arial" w:cs="Arial"/>
          <w:bCs/>
          <w:sz w:val="20"/>
        </w:rPr>
        <w:tab/>
      </w:r>
      <w:r w:rsidRPr="0058276C">
        <w:rPr>
          <w:rFonts w:ascii="Arial" w:hAnsi="Arial" w:cs="Arial"/>
          <w:bCs/>
          <w:sz w:val="20"/>
        </w:rPr>
        <w:tab/>
        <w:t>79% in Murugappa Polytechnic College, DOTE (May 2009)</w:t>
      </w:r>
    </w:p>
    <w:p w:rsidR="00955339" w:rsidRPr="003F0B1F" w:rsidRDefault="00955339" w:rsidP="00CF16F2">
      <w:pPr>
        <w:pStyle w:val="BodyText2"/>
        <w:spacing w:line="240" w:lineRule="auto"/>
        <w:ind w:left="709"/>
        <w:contextualSpacing/>
        <w:jc w:val="left"/>
        <w:rPr>
          <w:rFonts w:ascii="Arial" w:hAnsi="Arial" w:cs="Arial"/>
          <w:sz w:val="20"/>
        </w:rPr>
      </w:pPr>
      <w:r w:rsidRPr="003F0B1F">
        <w:rPr>
          <w:rFonts w:ascii="Arial" w:hAnsi="Arial" w:cs="Arial"/>
          <w:sz w:val="20"/>
        </w:rPr>
        <w:t>Secondary School Level Certificate</w:t>
      </w:r>
    </w:p>
    <w:p w:rsidR="00955339" w:rsidRPr="0058276C" w:rsidRDefault="00955339" w:rsidP="00CF16F2">
      <w:pPr>
        <w:pStyle w:val="BodyText2"/>
        <w:spacing w:line="240" w:lineRule="auto"/>
        <w:ind w:left="709"/>
        <w:contextualSpacing/>
        <w:jc w:val="left"/>
        <w:rPr>
          <w:rFonts w:ascii="Arial" w:hAnsi="Arial" w:cs="Arial"/>
          <w:bCs/>
          <w:sz w:val="20"/>
        </w:rPr>
      </w:pPr>
      <w:r w:rsidRPr="0058276C">
        <w:rPr>
          <w:rFonts w:ascii="Arial" w:hAnsi="Arial" w:cs="Arial"/>
          <w:bCs/>
          <w:sz w:val="20"/>
        </w:rPr>
        <w:tab/>
      </w:r>
      <w:r w:rsidRPr="0058276C">
        <w:rPr>
          <w:rFonts w:ascii="Arial" w:hAnsi="Arial" w:cs="Arial"/>
          <w:bCs/>
          <w:sz w:val="20"/>
        </w:rPr>
        <w:tab/>
        <w:t>83% in Bharathidasan Matriculation School, TNBSE (Mar 2006)</w:t>
      </w:r>
    </w:p>
    <w:p w:rsidR="00955339" w:rsidRPr="0058276C" w:rsidRDefault="00955339" w:rsidP="00955339">
      <w:pPr>
        <w:spacing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955339" w:rsidRDefault="00CF16F2" w:rsidP="00955339">
      <w:pPr>
        <w:spacing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8276C">
        <w:rPr>
          <w:rFonts w:ascii="Arial" w:hAnsi="Arial" w:cs="Arial"/>
          <w:b/>
          <w:sz w:val="20"/>
          <w:szCs w:val="20"/>
          <w:shd w:val="clear" w:color="auto" w:fill="FFFFFF"/>
        </w:rPr>
        <w:t>PROJECT</w:t>
      </w:r>
    </w:p>
    <w:p w:rsidR="000B5C0B" w:rsidRPr="0058276C" w:rsidRDefault="000B5C0B" w:rsidP="00955339">
      <w:pPr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2"/>
        <w:gridCol w:w="6341"/>
      </w:tblGrid>
      <w:tr w:rsidR="00955339" w:rsidRPr="0058276C" w:rsidTr="00CF16F2">
        <w:tc>
          <w:tcPr>
            <w:tcW w:w="0" w:type="auto"/>
          </w:tcPr>
          <w:p w:rsidR="00955339" w:rsidRPr="0058276C" w:rsidRDefault="00955339" w:rsidP="00B85733">
            <w:pPr>
              <w:spacing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0" w:type="auto"/>
          </w:tcPr>
          <w:p w:rsidR="00955339" w:rsidRPr="0058276C" w:rsidRDefault="008D7D48" w:rsidP="000B5C0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Trendalyze</w:t>
            </w:r>
          </w:p>
        </w:tc>
      </w:tr>
      <w:tr w:rsidR="00955339" w:rsidRPr="0058276C" w:rsidTr="00CF16F2">
        <w:tc>
          <w:tcPr>
            <w:tcW w:w="0" w:type="auto"/>
          </w:tcPr>
          <w:p w:rsidR="00955339" w:rsidRPr="0058276C" w:rsidRDefault="00B2479A" w:rsidP="00B85733">
            <w:pPr>
              <w:spacing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Platforms</w:t>
            </w:r>
          </w:p>
        </w:tc>
        <w:tc>
          <w:tcPr>
            <w:tcW w:w="0" w:type="auto"/>
          </w:tcPr>
          <w:p w:rsidR="00955339" w:rsidRPr="0058276C" w:rsidRDefault="008D7D48" w:rsidP="0064144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Ubuntu,</w:t>
            </w:r>
            <w:r w:rsidR="006414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CentOS, Redhat, SUSE, </w:t>
            </w:r>
            <w:r w:rsidR="00383F7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Windows </w:t>
            </w:r>
            <w:r w:rsidR="006414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(Deployment in Progress)</w:t>
            </w:r>
          </w:p>
        </w:tc>
      </w:tr>
      <w:tr w:rsidR="00955339" w:rsidRPr="0058276C" w:rsidTr="00CF16F2">
        <w:tc>
          <w:tcPr>
            <w:tcW w:w="0" w:type="auto"/>
          </w:tcPr>
          <w:p w:rsidR="00955339" w:rsidRPr="0058276C" w:rsidRDefault="00955339" w:rsidP="00B85733">
            <w:pPr>
              <w:spacing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Used Tools</w:t>
            </w:r>
          </w:p>
        </w:tc>
        <w:tc>
          <w:tcPr>
            <w:tcW w:w="0" w:type="auto"/>
          </w:tcPr>
          <w:p w:rsidR="00955339" w:rsidRPr="0058276C" w:rsidRDefault="00DE7940" w:rsidP="00383F7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Big Data Co</w:t>
            </w:r>
            <w:r w:rsidR="0046312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ponents</w:t>
            </w:r>
            <w:r w:rsidR="009C3AC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Selenium, Python</w:t>
            </w:r>
            <w:r w:rsidR="00B2479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SJS API</w:t>
            </w:r>
          </w:p>
        </w:tc>
      </w:tr>
      <w:tr w:rsidR="00955339" w:rsidRPr="0058276C" w:rsidTr="00CF16F2">
        <w:tc>
          <w:tcPr>
            <w:tcW w:w="0" w:type="auto"/>
          </w:tcPr>
          <w:p w:rsidR="00955339" w:rsidRPr="0058276C" w:rsidRDefault="00955339" w:rsidP="00B85733">
            <w:pPr>
              <w:spacing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Role</w:t>
            </w:r>
          </w:p>
        </w:tc>
        <w:tc>
          <w:tcPr>
            <w:tcW w:w="0" w:type="auto"/>
          </w:tcPr>
          <w:p w:rsidR="00955339" w:rsidRPr="00D52A56" w:rsidRDefault="00383F72" w:rsidP="00383F7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2A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Senior </w:t>
            </w:r>
            <w:r w:rsidR="00955339" w:rsidRPr="00D52A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Test Engineer (</w:t>
            </w:r>
            <w:r w:rsidR="00D52A56" w:rsidRPr="00D52A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API, </w:t>
            </w:r>
            <w:r w:rsidR="00955339" w:rsidRPr="00D52A56">
              <w:rPr>
                <w:rFonts w:ascii="Arial" w:hAnsi="Arial" w:cs="Arial"/>
                <w:sz w:val="20"/>
                <w:szCs w:val="20"/>
              </w:rPr>
              <w:t>Web, System and UAT testing</w:t>
            </w:r>
            <w:r w:rsidR="00955339" w:rsidRPr="00D52A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55339" w:rsidRPr="0058276C" w:rsidTr="00CF16F2">
        <w:tc>
          <w:tcPr>
            <w:tcW w:w="0" w:type="auto"/>
          </w:tcPr>
          <w:p w:rsidR="00955339" w:rsidRPr="0058276C" w:rsidRDefault="00955339" w:rsidP="00B85733">
            <w:pPr>
              <w:spacing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Team Size</w:t>
            </w:r>
          </w:p>
        </w:tc>
        <w:tc>
          <w:tcPr>
            <w:tcW w:w="0" w:type="auto"/>
          </w:tcPr>
          <w:p w:rsidR="00955339" w:rsidRPr="0058276C" w:rsidRDefault="00DE7940" w:rsidP="00B85733">
            <w:pPr>
              <w:spacing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955339" w:rsidRPr="0058276C" w:rsidTr="00CF16F2">
        <w:tc>
          <w:tcPr>
            <w:tcW w:w="0" w:type="auto"/>
          </w:tcPr>
          <w:p w:rsidR="00955339" w:rsidRPr="0058276C" w:rsidRDefault="00955339" w:rsidP="00B85733">
            <w:pPr>
              <w:spacing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Duration</w:t>
            </w:r>
          </w:p>
        </w:tc>
        <w:tc>
          <w:tcPr>
            <w:tcW w:w="0" w:type="auto"/>
          </w:tcPr>
          <w:p w:rsidR="00955339" w:rsidRPr="0058276C" w:rsidRDefault="00955339" w:rsidP="00D52A56">
            <w:pPr>
              <w:spacing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J</w:t>
            </w:r>
            <w:r w:rsidR="00383F7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ul</w:t>
            </w: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201</w:t>
            </w:r>
            <w:r w:rsidR="00383F7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7</w:t>
            </w:r>
            <w:r w:rsidR="00D52A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– t</w:t>
            </w: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ill </w:t>
            </w:r>
            <w:r w:rsidR="00D52A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</w:t>
            </w:r>
            <w:r w:rsidRPr="0058276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ate</w:t>
            </w:r>
          </w:p>
        </w:tc>
      </w:tr>
    </w:tbl>
    <w:p w:rsidR="00955339" w:rsidRPr="0058276C" w:rsidRDefault="00955339" w:rsidP="00955339">
      <w:pPr>
        <w:spacing w:line="240" w:lineRule="auto"/>
        <w:rPr>
          <w:rFonts w:ascii="Arial" w:hAnsi="Arial" w:cs="Arial"/>
          <w:sz w:val="20"/>
          <w:szCs w:val="20"/>
        </w:rPr>
      </w:pPr>
    </w:p>
    <w:p w:rsidR="0057674D" w:rsidRDefault="00955339" w:rsidP="00B2479A">
      <w:pPr>
        <w:pStyle w:val="Standard"/>
        <w:ind w:firstLine="709"/>
        <w:rPr>
          <w:rFonts w:ascii="Arial" w:hAnsi="Arial" w:cs="Arial"/>
          <w:shd w:val="clear" w:color="auto" w:fill="FFFFFF"/>
        </w:rPr>
      </w:pPr>
      <w:r w:rsidRPr="0058276C">
        <w:rPr>
          <w:rFonts w:ascii="Arial" w:hAnsi="Arial" w:cs="Arial"/>
          <w:b/>
          <w:bCs/>
          <w:shd w:val="clear" w:color="auto" w:fill="FFFFFF"/>
        </w:rPr>
        <w:t>Description:</w:t>
      </w:r>
      <w:r w:rsidR="00443A62">
        <w:rPr>
          <w:rFonts w:ascii="Arial" w:hAnsi="Arial" w:cs="Arial"/>
          <w:shd w:val="clear" w:color="auto" w:fill="FFFFFF"/>
        </w:rPr>
        <w:t xml:space="preserve"> </w:t>
      </w:r>
    </w:p>
    <w:p w:rsidR="00FC7304" w:rsidRDefault="00FC7304" w:rsidP="0057674D">
      <w:pPr>
        <w:pStyle w:val="Standard"/>
        <w:rPr>
          <w:rFonts w:ascii="Arial" w:eastAsia="Arial" w:hAnsi="Arial" w:cs="Arial"/>
        </w:rPr>
      </w:pPr>
    </w:p>
    <w:p w:rsidR="0057674D" w:rsidRPr="0057674D" w:rsidRDefault="0057674D" w:rsidP="00B2479A">
      <w:pPr>
        <w:pStyle w:val="Standard"/>
        <w:ind w:left="720" w:right="720" w:firstLine="698"/>
        <w:jc w:val="both"/>
        <w:rPr>
          <w:rFonts w:ascii="Arial" w:eastAsia="Arial" w:hAnsi="Arial" w:cs="Arial"/>
        </w:rPr>
      </w:pPr>
      <w:r w:rsidRPr="0057674D">
        <w:rPr>
          <w:rFonts w:ascii="Arial" w:eastAsia="Arial" w:hAnsi="Arial" w:cs="Arial"/>
        </w:rPr>
        <w:t>Trendalyze is an innovative IoT analytics platform for searching and monitoring for motifs</w:t>
      </w:r>
      <w:r w:rsidR="00B2479A" w:rsidRPr="0057674D">
        <w:rPr>
          <w:rFonts w:ascii="Arial" w:eastAsia="Arial" w:hAnsi="Arial" w:cs="Arial"/>
        </w:rPr>
        <w:t xml:space="preserve">, </w:t>
      </w:r>
      <w:r w:rsidR="00B2479A">
        <w:rPr>
          <w:rFonts w:ascii="Arial" w:eastAsia="Arial" w:hAnsi="Arial" w:cs="Arial"/>
        </w:rPr>
        <w:t>i.e</w:t>
      </w:r>
      <w:r w:rsidRPr="0057674D">
        <w:rPr>
          <w:rFonts w:ascii="Arial" w:eastAsia="Arial" w:hAnsi="Arial" w:cs="Arial"/>
        </w:rPr>
        <w:t>. recurring time patterns, in large volumes of data across millions of devices that collect data from machines, processes, human behaviors and actions, environmental conditions, and many more.</w:t>
      </w:r>
    </w:p>
    <w:p w:rsidR="00955339" w:rsidRPr="0058276C" w:rsidRDefault="00955339" w:rsidP="00561580">
      <w:pPr>
        <w:tabs>
          <w:tab w:val="left" w:pos="282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C243E5" w:rsidRDefault="00955339" w:rsidP="00B2479A">
      <w:pPr>
        <w:spacing w:line="240" w:lineRule="auto"/>
        <w:ind w:firstLine="709"/>
        <w:rPr>
          <w:rFonts w:ascii="Arial" w:hAnsi="Arial" w:cs="Arial"/>
          <w:b/>
          <w:sz w:val="20"/>
          <w:szCs w:val="20"/>
        </w:rPr>
      </w:pPr>
      <w:r w:rsidRPr="0058276C">
        <w:rPr>
          <w:rFonts w:ascii="Arial" w:hAnsi="Arial" w:cs="Arial"/>
          <w:b/>
          <w:sz w:val="20"/>
          <w:szCs w:val="20"/>
        </w:rPr>
        <w:t>Responsibilities:</w:t>
      </w:r>
    </w:p>
    <w:p w:rsidR="006C0D24" w:rsidRDefault="006C0D24" w:rsidP="00955339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B451E0" w:rsidRDefault="00B451E0" w:rsidP="00B2479A">
      <w:pPr>
        <w:spacing w:line="240" w:lineRule="auto"/>
        <w:ind w:left="709" w:firstLine="709"/>
        <w:rPr>
          <w:rFonts w:ascii="Arial" w:hAnsi="Arial" w:cs="Arial"/>
          <w:b/>
          <w:i/>
          <w:iCs/>
          <w:sz w:val="20"/>
          <w:szCs w:val="20"/>
        </w:rPr>
      </w:pPr>
      <w:r w:rsidRPr="00F1595F">
        <w:rPr>
          <w:rFonts w:ascii="Arial" w:hAnsi="Arial" w:cs="Arial"/>
          <w:b/>
          <w:i/>
          <w:iCs/>
          <w:sz w:val="20"/>
          <w:szCs w:val="20"/>
        </w:rPr>
        <w:t>Deployment</w:t>
      </w:r>
    </w:p>
    <w:p w:rsidR="00B451E0" w:rsidRPr="00F1595F" w:rsidRDefault="00B451E0" w:rsidP="00B451E0">
      <w:pPr>
        <w:spacing w:line="240" w:lineRule="auto"/>
        <w:rPr>
          <w:rFonts w:ascii="Arial" w:hAnsi="Arial" w:cs="Arial"/>
          <w:b/>
          <w:i/>
          <w:iCs/>
          <w:sz w:val="20"/>
          <w:szCs w:val="20"/>
        </w:rPr>
      </w:pPr>
    </w:p>
    <w:p w:rsidR="00B451E0" w:rsidRPr="00010C27" w:rsidRDefault="00B451E0" w:rsidP="00B2479A">
      <w:pPr>
        <w:pStyle w:val="ListParagraph"/>
        <w:suppressAutoHyphens w:val="0"/>
        <w:spacing w:line="240" w:lineRule="auto"/>
        <w:ind w:left="720" w:firstLine="698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Installing </w:t>
      </w:r>
      <w:r w:rsidR="00BD0270">
        <w:rPr>
          <w:rFonts w:ascii="Arial" w:hAnsi="Arial" w:cs="Arial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configuring “</w:t>
      </w:r>
      <w:r w:rsidRPr="00FC100F">
        <w:rPr>
          <w:rFonts w:ascii="Arial" w:hAnsi="Arial" w:cs="Arial"/>
          <w:sz w:val="20"/>
          <w:szCs w:val="20"/>
          <w:shd w:val="clear" w:color="auto" w:fill="FFFFFF"/>
        </w:rPr>
        <w:t xml:space="preserve">Hadoop, Hive, Java, Kafka, Zookeeper, Python, Spark, Jetty, MySQL, MongoDB, Node </w:t>
      </w:r>
      <w:r w:rsidR="00426B14">
        <w:rPr>
          <w:rFonts w:ascii="Arial" w:hAnsi="Arial" w:cs="Arial"/>
          <w:sz w:val="20"/>
          <w:szCs w:val="20"/>
          <w:shd w:val="clear" w:color="auto" w:fill="FFFFFF"/>
        </w:rPr>
        <w:t>and</w:t>
      </w:r>
      <w:r w:rsidRPr="00FC100F">
        <w:rPr>
          <w:rFonts w:ascii="Arial" w:hAnsi="Arial" w:cs="Arial"/>
          <w:sz w:val="20"/>
          <w:szCs w:val="20"/>
          <w:shd w:val="clear" w:color="auto" w:fill="FFFFFF"/>
        </w:rPr>
        <w:t xml:space="preserve"> NPM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</w:p>
    <w:p w:rsidR="00B451E0" w:rsidRDefault="00B451E0" w:rsidP="00B451E0">
      <w:pPr>
        <w:suppressAutoHyphens w:val="0"/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:rsidR="00B451E0" w:rsidRDefault="00B451E0" w:rsidP="00B2479A">
      <w:pPr>
        <w:suppressAutoHyphens w:val="0"/>
        <w:spacing w:line="240" w:lineRule="auto"/>
        <w:ind w:left="709" w:firstLine="709"/>
        <w:contextualSpacing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  <w:r w:rsidRPr="00F1595F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Testing</w:t>
      </w:r>
    </w:p>
    <w:p w:rsidR="00B451E0" w:rsidRPr="00F1595F" w:rsidRDefault="00B451E0" w:rsidP="00B451E0">
      <w:pPr>
        <w:suppressAutoHyphens w:val="0"/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:rsidR="00B451E0" w:rsidRPr="00DE647A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10C27">
        <w:rPr>
          <w:rFonts w:ascii="Arial" w:hAnsi="Arial" w:cs="Arial"/>
          <w:sz w:val="20"/>
          <w:szCs w:val="20"/>
          <w:shd w:val="clear" w:color="auto" w:fill="FFFFFF"/>
        </w:rPr>
        <w:t>Work closely with the business and analytics team in gathering the system requirements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and u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>nderstanding business</w:t>
      </w:r>
      <w:r>
        <w:rPr>
          <w:rFonts w:ascii="Arial" w:hAnsi="Arial" w:cs="Arial"/>
          <w:sz w:val="20"/>
          <w:szCs w:val="20"/>
          <w:shd w:val="clear" w:color="auto" w:fill="FFFFFF"/>
        </w:rPr>
        <w:t>/customer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 requirements.</w:t>
      </w:r>
    </w:p>
    <w:p w:rsidR="00B451E0" w:rsidRPr="00010C27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010C27">
        <w:rPr>
          <w:rFonts w:ascii="Arial" w:hAnsi="Arial" w:cs="Arial"/>
          <w:sz w:val="20"/>
          <w:szCs w:val="20"/>
          <w:shd w:val="clear" w:color="auto" w:fill="FFFFFF"/>
        </w:rPr>
        <w:t>Support code/design analysis, strategy development and project planning.</w:t>
      </w:r>
    </w:p>
    <w:p w:rsidR="00B451E0" w:rsidRPr="0058276C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8276C">
        <w:rPr>
          <w:rFonts w:ascii="Arial" w:hAnsi="Arial" w:cs="Arial"/>
          <w:sz w:val="20"/>
          <w:szCs w:val="20"/>
          <w:shd w:val="clear" w:color="auto" w:fill="FFFFFF"/>
        </w:rPr>
        <w:t>Participated in identifying the Test scenarios and designing the Test cases.</w:t>
      </w:r>
    </w:p>
    <w:p w:rsidR="00B451E0" w:rsidRPr="00C97E8A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C97E8A">
        <w:rPr>
          <w:rFonts w:ascii="Arial" w:hAnsi="Arial" w:cs="Arial"/>
          <w:sz w:val="20"/>
          <w:szCs w:val="20"/>
          <w:shd w:val="clear" w:color="auto" w:fill="FFFFFF"/>
        </w:rPr>
        <w:t>Monitoring Continuous Integration</w:t>
      </w:r>
      <w:r w:rsidR="00C97E8A" w:rsidRPr="00C97E8A">
        <w:rPr>
          <w:rFonts w:ascii="Arial" w:hAnsi="Arial" w:cs="Arial"/>
          <w:sz w:val="20"/>
          <w:szCs w:val="20"/>
          <w:shd w:val="clear" w:color="auto" w:fill="FFFFFF"/>
        </w:rPr>
        <w:t xml:space="preserve"> and verifying Hadoop jobs</w:t>
      </w:r>
      <w:r w:rsidR="00C97E8A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B451E0" w:rsidRPr="00DE647A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1E432C">
        <w:rPr>
          <w:rFonts w:ascii="Arial" w:hAnsi="Arial" w:cs="Arial"/>
          <w:sz w:val="20"/>
          <w:szCs w:val="20"/>
          <w:shd w:val="clear" w:color="auto" w:fill="FFFFFF"/>
        </w:rPr>
        <w:t>Kafka Message Queuing</w:t>
      </w:r>
      <w:r w:rsidR="00C97E8A">
        <w:rPr>
          <w:rFonts w:ascii="Arial" w:hAnsi="Arial" w:cs="Arial"/>
          <w:sz w:val="20"/>
          <w:szCs w:val="20"/>
          <w:shd w:val="clear" w:color="auto" w:fill="FFFFFF"/>
        </w:rPr>
        <w:t xml:space="preserve"> and verifying live stream data.</w:t>
      </w:r>
    </w:p>
    <w:p w:rsidR="00B451E0" w:rsidRPr="0058276C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Performed </w:t>
      </w:r>
      <w:r w:rsidR="00C97E8A">
        <w:rPr>
          <w:rFonts w:ascii="Arial" w:hAnsi="Arial" w:cs="Arial"/>
          <w:sz w:val="20"/>
          <w:szCs w:val="20"/>
          <w:shd w:val="clear" w:color="auto" w:fill="FFFFFF"/>
        </w:rPr>
        <w:t>F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unctional, </w:t>
      </w:r>
      <w:r w:rsidR="00C97E8A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>ompatibility</w:t>
      </w:r>
      <w:r w:rsidR="00C97E8A">
        <w:rPr>
          <w:rFonts w:ascii="Arial" w:hAnsi="Arial" w:cs="Arial"/>
          <w:sz w:val="20"/>
          <w:szCs w:val="20"/>
          <w:shd w:val="clear" w:color="auto" w:fill="FFFFFF"/>
        </w:rPr>
        <w:t>, R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egression, </w:t>
      </w:r>
      <w:r w:rsidR="00C97E8A">
        <w:rPr>
          <w:rFonts w:ascii="Arial" w:hAnsi="Arial" w:cs="Arial"/>
          <w:sz w:val="20"/>
          <w:szCs w:val="20"/>
          <w:shd w:val="clear" w:color="auto" w:fill="FFFFFF"/>
        </w:rPr>
        <w:t>Ad</w:t>
      </w:r>
      <w:r w:rsidR="0082121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97E8A">
        <w:rPr>
          <w:rFonts w:ascii="Arial" w:hAnsi="Arial" w:cs="Arial"/>
          <w:sz w:val="20"/>
          <w:szCs w:val="20"/>
          <w:shd w:val="clear" w:color="auto" w:fill="FFFFFF"/>
        </w:rPr>
        <w:t>hoc, and S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 xml:space="preserve">anity </w:t>
      </w:r>
      <w:r w:rsidR="00C97E8A">
        <w:rPr>
          <w:rFonts w:ascii="Arial" w:hAnsi="Arial" w:cs="Arial"/>
          <w:sz w:val="20"/>
          <w:szCs w:val="20"/>
          <w:shd w:val="clear" w:color="auto" w:fill="FFFFFF"/>
        </w:rPr>
        <w:t>T</w:t>
      </w:r>
      <w:r w:rsidRPr="0058276C">
        <w:rPr>
          <w:rFonts w:ascii="Arial" w:hAnsi="Arial" w:cs="Arial"/>
          <w:sz w:val="20"/>
          <w:szCs w:val="20"/>
          <w:shd w:val="clear" w:color="auto" w:fill="FFFFFF"/>
        </w:rPr>
        <w:t>esting.</w:t>
      </w:r>
    </w:p>
    <w:p w:rsidR="00B451E0" w:rsidRPr="0058276C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8276C">
        <w:rPr>
          <w:rFonts w:ascii="Arial" w:hAnsi="Arial" w:cs="Arial"/>
          <w:sz w:val="20"/>
          <w:szCs w:val="20"/>
          <w:shd w:val="clear" w:color="auto" w:fill="FFFFFF"/>
        </w:rPr>
        <w:t>Prepared and Executed Test Cases as per System Requirements.</w:t>
      </w:r>
    </w:p>
    <w:p w:rsidR="00B451E0" w:rsidRPr="001E432C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1E432C">
        <w:rPr>
          <w:rFonts w:ascii="Arial" w:hAnsi="Arial" w:cs="Arial"/>
          <w:sz w:val="20"/>
          <w:szCs w:val="20"/>
          <w:shd w:val="clear" w:color="auto" w:fill="FFFFFF"/>
        </w:rPr>
        <w:t>Reporting all the Positive and negative test cases in Hadoop/Hive components</w:t>
      </w:r>
    </w:p>
    <w:p w:rsidR="00B451E0" w:rsidRDefault="00B451E0" w:rsidP="00B451E0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DE647A">
        <w:rPr>
          <w:rFonts w:ascii="Arial" w:hAnsi="Arial" w:cs="Arial"/>
          <w:sz w:val="20"/>
          <w:szCs w:val="20"/>
          <w:shd w:val="clear" w:color="auto" w:fill="FFFFFF"/>
        </w:rPr>
        <w:t>T</w:t>
      </w:r>
      <w:r w:rsidRPr="001E432C">
        <w:rPr>
          <w:rFonts w:ascii="Arial" w:hAnsi="Arial" w:cs="Arial"/>
          <w:sz w:val="20"/>
          <w:szCs w:val="20"/>
          <w:shd w:val="clear" w:color="auto" w:fill="FFFFFF"/>
        </w:rPr>
        <w:t>roubleshooting and finding defects in the program and reporting</w:t>
      </w:r>
      <w:r w:rsidRPr="00DE647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1E432C">
        <w:rPr>
          <w:rFonts w:ascii="Arial" w:hAnsi="Arial" w:cs="Arial"/>
          <w:sz w:val="20"/>
          <w:szCs w:val="20"/>
          <w:shd w:val="clear" w:color="auto" w:fill="FFFFFF"/>
        </w:rPr>
        <w:t>defects to the development team or manager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C97E8A" w:rsidRPr="0058276C" w:rsidRDefault="00C97E8A" w:rsidP="00C97E8A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8276C">
        <w:rPr>
          <w:rFonts w:ascii="Arial" w:hAnsi="Arial" w:cs="Arial"/>
          <w:sz w:val="20"/>
          <w:szCs w:val="20"/>
          <w:shd w:val="clear" w:color="auto" w:fill="FFFFFF"/>
        </w:rPr>
        <w:t>Reviewing the Test Reports and Preparing Test Summary Report.</w:t>
      </w:r>
    </w:p>
    <w:p w:rsidR="00D85DA3" w:rsidRPr="004871FB" w:rsidRDefault="00B451E0" w:rsidP="0075752A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E6112D">
        <w:rPr>
          <w:rFonts w:ascii="Arial" w:hAnsi="Arial" w:cs="Arial"/>
          <w:sz w:val="20"/>
          <w:szCs w:val="20"/>
          <w:shd w:val="clear" w:color="auto" w:fill="FFFFFF"/>
        </w:rPr>
        <w:t>Defect Tracking and Reporting using JIRA.</w:t>
      </w:r>
    </w:p>
    <w:sectPr w:rsidR="00D85DA3" w:rsidRPr="004871FB" w:rsidSect="004871FB">
      <w:footerReference w:type="default" r:id="rId10"/>
      <w:headerReference w:type="first" r:id="rId11"/>
      <w:pgSz w:w="12240" w:h="15840"/>
      <w:pgMar w:top="1440" w:right="1440" w:bottom="1440" w:left="1440" w:header="0" w:footer="1191" w:gutter="0"/>
      <w:cols w:space="720"/>
      <w:titlePg/>
      <w:docGrid w:linePitch="299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27A" w:rsidRDefault="00BF227A">
      <w:pPr>
        <w:spacing w:line="240" w:lineRule="auto"/>
      </w:pPr>
      <w:r>
        <w:separator/>
      </w:r>
    </w:p>
  </w:endnote>
  <w:endnote w:type="continuationSeparator" w:id="0">
    <w:p w:rsidR="00BF227A" w:rsidRDefault="00BF2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swiss"/>
    <w:pitch w:val="default"/>
  </w:font>
  <w:font w:name="Palatino">
    <w:altName w:val="Book Antiqua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19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4871FB" w:rsidRPr="00D85DA3" w:rsidTr="004871FB">
      <w:tc>
        <w:tcPr>
          <w:tcW w:w="4788" w:type="dxa"/>
          <w:vAlign w:val="center"/>
        </w:tcPr>
        <w:p w:rsidR="004871FB" w:rsidRPr="00D85DA3" w:rsidRDefault="004871FB" w:rsidP="004871FB">
          <w:pPr>
            <w:suppressAutoHyphens w:val="0"/>
            <w:spacing w:line="240" w:lineRule="auto"/>
            <w:contextualSpacing/>
          </w:pPr>
          <w:r w:rsidRPr="00D85DA3">
            <w:t>Chennai</w:t>
          </w:r>
        </w:p>
      </w:tc>
      <w:tc>
        <w:tcPr>
          <w:tcW w:w="4788" w:type="dxa"/>
          <w:vAlign w:val="center"/>
        </w:tcPr>
        <w:p w:rsidR="004871FB" w:rsidRPr="00D85DA3" w:rsidRDefault="004871FB" w:rsidP="004871FB">
          <w:pPr>
            <w:suppressAutoHyphens w:val="0"/>
            <w:spacing w:line="240" w:lineRule="auto"/>
            <w:contextualSpacing/>
            <w:jc w:val="right"/>
          </w:pPr>
          <w:r w:rsidRPr="00D85DA3">
            <w:t>Sivakumar</w:t>
          </w:r>
        </w:p>
      </w:tc>
    </w:tr>
  </w:tbl>
  <w:p w:rsidR="004871FB" w:rsidRDefault="004871FB" w:rsidP="00487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27A" w:rsidRDefault="00BF227A">
      <w:pPr>
        <w:spacing w:line="240" w:lineRule="auto"/>
      </w:pPr>
      <w:r>
        <w:separator/>
      </w:r>
    </w:p>
  </w:footnote>
  <w:footnote w:type="continuationSeparator" w:id="0">
    <w:p w:rsidR="00BF227A" w:rsidRDefault="00BF2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363" w:type="pct"/>
      <w:tblInd w:w="-13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6"/>
      <w:gridCol w:w="1701"/>
      <w:gridCol w:w="1699"/>
    </w:tblGrid>
    <w:tr w:rsidR="00124BA3" w:rsidRPr="0075752A" w:rsidTr="00AA3F21">
      <w:trPr>
        <w:trHeight w:val="20"/>
      </w:trPr>
      <w:tc>
        <w:tcPr>
          <w:tcW w:w="3605" w:type="pct"/>
          <w:vMerge w:val="restart"/>
        </w:tcPr>
        <w:p w:rsidR="00124BA3" w:rsidRPr="0075752A" w:rsidRDefault="00124BA3" w:rsidP="00124BA3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noProof/>
              <w:sz w:val="20"/>
              <w:szCs w:val="20"/>
              <w:lang w:eastAsia="en-US" w:bidi="ta-IN"/>
            </w:rPr>
          </w:pPr>
          <w:r w:rsidRPr="0075752A">
            <w:rPr>
              <w:rFonts w:ascii="Arial" w:hAnsi="Arial" w:cs="Arial"/>
              <w:b w:val="0"/>
              <w:bCs w:val="0"/>
              <w:noProof/>
              <w:sz w:val="20"/>
              <w:szCs w:val="20"/>
              <w:lang w:eastAsia="en-US" w:bidi="ta-IN"/>
            </w:rPr>
            <w:drawing>
              <wp:inline distT="0" distB="0" distL="0" distR="0" wp14:anchorId="307C6CC8" wp14:editId="3066147E">
                <wp:extent cx="682388" cy="879131"/>
                <wp:effectExtent l="0" t="0" r="0" b="0"/>
                <wp:docPr id="3" name="Picture 3" descr="C:\Users\user\Downloads\Sivakum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user\Downloads\Sivakum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460" cy="881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" w:type="pct"/>
        </w:tcPr>
        <w:p w:rsidR="00124BA3" w:rsidRPr="0075752A" w:rsidRDefault="00124BA3" w:rsidP="00124BA3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</w:p>
      </w:tc>
      <w:tc>
        <w:tcPr>
          <w:tcW w:w="697" w:type="pct"/>
        </w:tcPr>
        <w:p w:rsidR="00124BA3" w:rsidRPr="0075752A" w:rsidRDefault="00124BA3" w:rsidP="00124BA3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</w:p>
      </w:tc>
    </w:tr>
    <w:tr w:rsidR="00124BA3" w:rsidRPr="0075752A" w:rsidTr="00AA3F21">
      <w:trPr>
        <w:trHeight w:val="20"/>
      </w:trPr>
      <w:tc>
        <w:tcPr>
          <w:tcW w:w="3605" w:type="pct"/>
          <w:vMerge/>
        </w:tcPr>
        <w:p w:rsidR="00124BA3" w:rsidRPr="0075752A" w:rsidRDefault="00124BA3" w:rsidP="00124BA3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noProof/>
              <w:sz w:val="20"/>
              <w:szCs w:val="20"/>
              <w:lang w:eastAsia="en-US" w:bidi="ta-IN"/>
            </w:rPr>
          </w:pPr>
        </w:p>
      </w:tc>
      <w:tc>
        <w:tcPr>
          <w:tcW w:w="698" w:type="pct"/>
        </w:tcPr>
        <w:p w:rsidR="00124BA3" w:rsidRPr="0075752A" w:rsidRDefault="00124BA3" w:rsidP="006A23BE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  <w:r w:rsidRPr="0075752A">
            <w:rPr>
              <w:rFonts w:ascii="Arial" w:hAnsi="Arial" w:cs="Arial"/>
              <w:b w:val="0"/>
              <w:bCs w:val="0"/>
              <w:sz w:val="20"/>
              <w:szCs w:val="20"/>
            </w:rPr>
            <w:t xml:space="preserve">Skill </w:t>
          </w:r>
          <w:r w:rsidR="006A23BE">
            <w:rPr>
              <w:rFonts w:ascii="Arial" w:hAnsi="Arial" w:cs="Arial"/>
              <w:b w:val="0"/>
              <w:bCs w:val="0"/>
              <w:sz w:val="20"/>
              <w:szCs w:val="20"/>
            </w:rPr>
            <w:t>s</w:t>
          </w:r>
          <w:r w:rsidRPr="0075752A">
            <w:rPr>
              <w:rFonts w:ascii="Arial" w:hAnsi="Arial" w:cs="Arial"/>
              <w:b w:val="0"/>
              <w:bCs w:val="0"/>
              <w:sz w:val="20"/>
              <w:szCs w:val="20"/>
            </w:rPr>
            <w:t>et</w:t>
          </w:r>
        </w:p>
      </w:tc>
      <w:tc>
        <w:tcPr>
          <w:tcW w:w="697" w:type="pct"/>
        </w:tcPr>
        <w:p w:rsidR="00124BA3" w:rsidRPr="0075752A" w:rsidRDefault="00124BA3" w:rsidP="00C3160C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  <w:r w:rsidRPr="0075752A">
            <w:rPr>
              <w:rFonts w:ascii="Arial" w:hAnsi="Arial" w:cs="Arial"/>
              <w:b w:val="0"/>
              <w:bCs w:val="0"/>
              <w:sz w:val="20"/>
              <w:szCs w:val="20"/>
            </w:rPr>
            <w:t xml:space="preserve">Hadoop </w:t>
          </w:r>
          <w:r w:rsidR="00C3160C">
            <w:rPr>
              <w:rFonts w:ascii="Arial" w:hAnsi="Arial" w:cs="Arial"/>
              <w:b w:val="0"/>
              <w:bCs w:val="0"/>
              <w:sz w:val="20"/>
              <w:szCs w:val="20"/>
            </w:rPr>
            <w:t>t</w:t>
          </w:r>
          <w:r w:rsidRPr="0075752A">
            <w:rPr>
              <w:rFonts w:ascii="Arial" w:hAnsi="Arial" w:cs="Arial"/>
              <w:b w:val="0"/>
              <w:bCs w:val="0"/>
              <w:sz w:val="20"/>
              <w:szCs w:val="20"/>
            </w:rPr>
            <w:t>esting</w:t>
          </w:r>
        </w:p>
      </w:tc>
    </w:tr>
    <w:tr w:rsidR="00124BA3" w:rsidRPr="0075752A" w:rsidTr="00AA3F21">
      <w:trPr>
        <w:trHeight w:val="20"/>
      </w:trPr>
      <w:tc>
        <w:tcPr>
          <w:tcW w:w="3605" w:type="pct"/>
          <w:vMerge/>
        </w:tcPr>
        <w:p w:rsidR="00124BA3" w:rsidRPr="0075752A" w:rsidRDefault="00124BA3" w:rsidP="00124BA3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</w:p>
      </w:tc>
      <w:tc>
        <w:tcPr>
          <w:tcW w:w="698" w:type="pct"/>
        </w:tcPr>
        <w:p w:rsidR="00124BA3" w:rsidRPr="0075752A" w:rsidRDefault="00124BA3" w:rsidP="00124BA3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  <w:r w:rsidRPr="0075752A">
            <w:rPr>
              <w:rFonts w:ascii="Arial" w:hAnsi="Arial" w:cs="Arial"/>
              <w:b w:val="0"/>
              <w:bCs w:val="0"/>
              <w:sz w:val="20"/>
              <w:szCs w:val="20"/>
            </w:rPr>
            <w:t>Experience</w:t>
          </w:r>
        </w:p>
      </w:tc>
      <w:tc>
        <w:tcPr>
          <w:tcW w:w="697" w:type="pct"/>
        </w:tcPr>
        <w:p w:rsidR="00124BA3" w:rsidRPr="0075752A" w:rsidRDefault="00124BA3" w:rsidP="00C3160C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  <w:r w:rsidRPr="0075752A">
            <w:rPr>
              <w:rFonts w:ascii="Arial" w:hAnsi="Arial" w:cs="Arial"/>
              <w:b w:val="0"/>
              <w:bCs w:val="0"/>
              <w:sz w:val="20"/>
              <w:szCs w:val="20"/>
            </w:rPr>
            <w:t xml:space="preserve">6.3 </w:t>
          </w:r>
          <w:r w:rsidR="00C3160C">
            <w:rPr>
              <w:rFonts w:ascii="Arial" w:hAnsi="Arial" w:cs="Arial"/>
              <w:b w:val="0"/>
              <w:bCs w:val="0"/>
              <w:sz w:val="20"/>
              <w:szCs w:val="20"/>
            </w:rPr>
            <w:t>y</w:t>
          </w:r>
          <w:r w:rsidRPr="0075752A">
            <w:rPr>
              <w:rFonts w:ascii="Arial" w:hAnsi="Arial" w:cs="Arial"/>
              <w:b w:val="0"/>
              <w:bCs w:val="0"/>
              <w:sz w:val="20"/>
              <w:szCs w:val="20"/>
            </w:rPr>
            <w:t>ears</w:t>
          </w:r>
        </w:p>
      </w:tc>
    </w:tr>
    <w:tr w:rsidR="00C3160C" w:rsidRPr="0075752A" w:rsidTr="00AA3F21">
      <w:trPr>
        <w:trHeight w:val="20"/>
      </w:trPr>
      <w:tc>
        <w:tcPr>
          <w:tcW w:w="3605" w:type="pct"/>
          <w:vMerge/>
        </w:tcPr>
        <w:p w:rsidR="00C3160C" w:rsidRPr="0075752A" w:rsidRDefault="00C3160C" w:rsidP="00124BA3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</w:p>
      </w:tc>
      <w:tc>
        <w:tcPr>
          <w:tcW w:w="698" w:type="pct"/>
        </w:tcPr>
        <w:p w:rsidR="00C3160C" w:rsidRPr="0075752A" w:rsidRDefault="00C3160C" w:rsidP="006A23BE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</w:rPr>
            <w:t xml:space="preserve">Relevant </w:t>
          </w:r>
          <w:r w:rsidR="006A23BE">
            <w:rPr>
              <w:rFonts w:ascii="Arial" w:hAnsi="Arial" w:cs="Arial"/>
              <w:b w:val="0"/>
              <w:bCs w:val="0"/>
              <w:sz w:val="20"/>
              <w:szCs w:val="20"/>
            </w:rPr>
            <w:t>e</w:t>
          </w:r>
          <w:r>
            <w:rPr>
              <w:rFonts w:ascii="Arial" w:hAnsi="Arial" w:cs="Arial"/>
              <w:b w:val="0"/>
              <w:bCs w:val="0"/>
              <w:sz w:val="20"/>
              <w:szCs w:val="20"/>
            </w:rPr>
            <w:t>xp</w:t>
          </w:r>
          <w:r w:rsidR="006A23BE">
            <w:rPr>
              <w:rFonts w:ascii="Arial" w:hAnsi="Arial" w:cs="Arial"/>
              <w:b w:val="0"/>
              <w:bCs w:val="0"/>
              <w:sz w:val="20"/>
              <w:szCs w:val="20"/>
            </w:rPr>
            <w:t>.</w:t>
          </w:r>
        </w:p>
      </w:tc>
      <w:tc>
        <w:tcPr>
          <w:tcW w:w="697" w:type="pct"/>
        </w:tcPr>
        <w:p w:rsidR="00C3160C" w:rsidRPr="0075752A" w:rsidRDefault="00C3160C" w:rsidP="00C3160C">
          <w:pPr>
            <w:pStyle w:val="Heading1"/>
            <w:spacing w:before="0" w:after="0" w:line="240" w:lineRule="auto"/>
            <w:contextualSpacing/>
            <w:outlineLvl w:val="0"/>
            <w:rPr>
              <w:rFonts w:ascii="Arial" w:hAnsi="Arial" w:cs="Arial"/>
              <w:b w:val="0"/>
              <w:bCs w:val="0"/>
              <w:sz w:val="20"/>
              <w:szCs w:val="20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</w:rPr>
            <w:t>2 years</w:t>
          </w:r>
        </w:p>
      </w:tc>
    </w:tr>
    <w:tr w:rsidR="00124BA3" w:rsidRPr="0075752A" w:rsidTr="00AA3F21">
      <w:trPr>
        <w:trHeight w:val="20"/>
      </w:trPr>
      <w:tc>
        <w:tcPr>
          <w:tcW w:w="3605" w:type="pct"/>
          <w:vMerge/>
        </w:tcPr>
        <w:p w:rsidR="00124BA3" w:rsidRPr="0075752A" w:rsidRDefault="00124BA3" w:rsidP="00124BA3">
          <w:pPr>
            <w:spacing w:line="240" w:lineRule="auto"/>
            <w:contextualSpacing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98" w:type="pct"/>
        </w:tcPr>
        <w:p w:rsidR="00124BA3" w:rsidRPr="0075752A" w:rsidRDefault="00124BA3" w:rsidP="006A23BE">
          <w:pPr>
            <w:spacing w:line="240" w:lineRule="auto"/>
            <w:contextualSpacing/>
            <w:rPr>
              <w:rFonts w:ascii="Arial" w:hAnsi="Arial" w:cs="Arial"/>
              <w:sz w:val="20"/>
              <w:szCs w:val="20"/>
            </w:rPr>
          </w:pPr>
          <w:r w:rsidRPr="0075752A">
            <w:rPr>
              <w:rFonts w:ascii="Arial" w:hAnsi="Arial" w:cs="Arial"/>
              <w:sz w:val="20"/>
              <w:szCs w:val="20"/>
            </w:rPr>
            <w:t xml:space="preserve">Notice </w:t>
          </w:r>
          <w:r w:rsidR="006A23BE">
            <w:rPr>
              <w:rFonts w:ascii="Arial" w:hAnsi="Arial" w:cs="Arial"/>
              <w:sz w:val="20"/>
              <w:szCs w:val="20"/>
            </w:rPr>
            <w:t>p</w:t>
          </w:r>
          <w:r w:rsidRPr="0075752A">
            <w:rPr>
              <w:rFonts w:ascii="Arial" w:hAnsi="Arial" w:cs="Arial"/>
              <w:sz w:val="20"/>
              <w:szCs w:val="20"/>
            </w:rPr>
            <w:t>eriod</w:t>
          </w:r>
        </w:p>
      </w:tc>
      <w:tc>
        <w:tcPr>
          <w:tcW w:w="697" w:type="pct"/>
        </w:tcPr>
        <w:p w:rsidR="00124BA3" w:rsidRPr="0075752A" w:rsidRDefault="00124BA3" w:rsidP="00C3160C">
          <w:pPr>
            <w:spacing w:line="240" w:lineRule="auto"/>
            <w:contextualSpacing/>
            <w:rPr>
              <w:rFonts w:ascii="Arial" w:hAnsi="Arial" w:cs="Arial"/>
              <w:sz w:val="20"/>
              <w:szCs w:val="20"/>
            </w:rPr>
          </w:pPr>
          <w:r w:rsidRPr="0075752A">
            <w:rPr>
              <w:rFonts w:ascii="Arial" w:hAnsi="Arial" w:cs="Arial"/>
              <w:sz w:val="20"/>
              <w:szCs w:val="20"/>
            </w:rPr>
            <w:t xml:space="preserve">90 </w:t>
          </w:r>
          <w:r w:rsidR="00C3160C">
            <w:rPr>
              <w:rFonts w:ascii="Arial" w:hAnsi="Arial" w:cs="Arial"/>
              <w:sz w:val="20"/>
              <w:szCs w:val="20"/>
            </w:rPr>
            <w:t>d</w:t>
          </w:r>
          <w:r w:rsidRPr="0075752A">
            <w:rPr>
              <w:rFonts w:ascii="Arial" w:hAnsi="Arial" w:cs="Arial"/>
              <w:sz w:val="20"/>
              <w:szCs w:val="20"/>
            </w:rPr>
            <w:t>ays</w:t>
          </w:r>
        </w:p>
      </w:tc>
    </w:tr>
    <w:tr w:rsidR="00124BA3" w:rsidRPr="0075752A" w:rsidTr="00AA3F21">
      <w:trPr>
        <w:trHeight w:val="20"/>
      </w:trPr>
      <w:tc>
        <w:tcPr>
          <w:tcW w:w="3605" w:type="pct"/>
          <w:vMerge/>
        </w:tcPr>
        <w:p w:rsidR="00124BA3" w:rsidRPr="0075752A" w:rsidRDefault="00124BA3" w:rsidP="00124BA3">
          <w:pPr>
            <w:spacing w:line="240" w:lineRule="auto"/>
            <w:contextualSpacing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98" w:type="pct"/>
        </w:tcPr>
        <w:p w:rsidR="00124BA3" w:rsidRPr="0075752A" w:rsidRDefault="00124BA3" w:rsidP="006A23BE">
          <w:pPr>
            <w:spacing w:line="240" w:lineRule="auto"/>
            <w:contextualSpacing/>
            <w:rPr>
              <w:rFonts w:ascii="Arial" w:hAnsi="Arial" w:cs="Arial"/>
              <w:sz w:val="20"/>
              <w:szCs w:val="20"/>
            </w:rPr>
          </w:pPr>
          <w:r w:rsidRPr="0075752A">
            <w:rPr>
              <w:rFonts w:ascii="Arial" w:hAnsi="Arial" w:cs="Arial"/>
              <w:sz w:val="20"/>
              <w:szCs w:val="20"/>
            </w:rPr>
            <w:t xml:space="preserve">Point of </w:t>
          </w:r>
          <w:r w:rsidR="006A23BE">
            <w:rPr>
              <w:rFonts w:ascii="Arial" w:hAnsi="Arial" w:cs="Arial"/>
              <w:sz w:val="20"/>
              <w:szCs w:val="20"/>
            </w:rPr>
            <w:t>c</w:t>
          </w:r>
          <w:r w:rsidRPr="0075752A">
            <w:rPr>
              <w:rFonts w:ascii="Arial" w:hAnsi="Arial" w:cs="Arial"/>
              <w:sz w:val="20"/>
              <w:szCs w:val="20"/>
            </w:rPr>
            <w:t>ontact</w:t>
          </w:r>
        </w:p>
      </w:tc>
      <w:tc>
        <w:tcPr>
          <w:tcW w:w="697" w:type="pct"/>
        </w:tcPr>
        <w:p w:rsidR="00124BA3" w:rsidRPr="0075752A" w:rsidRDefault="00124BA3" w:rsidP="00124BA3">
          <w:pPr>
            <w:spacing w:line="240" w:lineRule="auto"/>
            <w:contextualSpacing/>
            <w:rPr>
              <w:rFonts w:ascii="Arial" w:hAnsi="Arial" w:cs="Arial"/>
              <w:sz w:val="20"/>
              <w:szCs w:val="20"/>
            </w:rPr>
          </w:pPr>
        </w:p>
      </w:tc>
    </w:tr>
  </w:tbl>
  <w:p w:rsidR="0075752A" w:rsidRDefault="007575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55pt;height:24.7pt" o:bullet="t">
        <v:imagedata r:id="rId1" o:title="AVA_Bullet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singleLevel"/>
    <w:tmpl w:val="00000008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7">
    <w:nsid w:val="0E0926C9"/>
    <w:multiLevelType w:val="hybridMultilevel"/>
    <w:tmpl w:val="314ED330"/>
    <w:lvl w:ilvl="0" w:tplc="0809000F">
      <w:start w:val="1"/>
      <w:numFmt w:val="bullet"/>
      <w:lvlRestart w:val="0"/>
      <w:pStyle w:val="BulletedLis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4A28F4"/>
    <w:multiLevelType w:val="multilevel"/>
    <w:tmpl w:val="AC8892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7B0AC8"/>
    <w:multiLevelType w:val="hybridMultilevel"/>
    <w:tmpl w:val="4DA40C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6D8711E">
      <w:numFmt w:val="bullet"/>
      <w:lvlText w:val="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019C9"/>
    <w:multiLevelType w:val="hybridMultilevel"/>
    <w:tmpl w:val="D3E0F4BE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852CCD"/>
    <w:multiLevelType w:val="multilevel"/>
    <w:tmpl w:val="C80AE4C0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3">
    <w:nsid w:val="543F3132"/>
    <w:multiLevelType w:val="hybridMultilevel"/>
    <w:tmpl w:val="F2E4D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D7CD9"/>
    <w:multiLevelType w:val="hybridMultilevel"/>
    <w:tmpl w:val="64D6D164"/>
    <w:lvl w:ilvl="0" w:tplc="0409000B">
      <w:start w:val="1"/>
      <w:numFmt w:val="bullet"/>
      <w:pStyle w:val="ResBulletpoi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8011A2"/>
    <w:multiLevelType w:val="hybridMultilevel"/>
    <w:tmpl w:val="3FF60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6"/>
  </w:num>
  <w:num w:numId="5">
    <w:abstractNumId w:val="7"/>
  </w:num>
  <w:num w:numId="6">
    <w:abstractNumId w:val="12"/>
  </w:num>
  <w:num w:numId="7">
    <w:abstractNumId w:val="10"/>
  </w:num>
  <w:num w:numId="8">
    <w:abstractNumId w:val="13"/>
  </w:num>
  <w:num w:numId="9">
    <w:abstractNumId w:val="15"/>
  </w:num>
  <w:num w:numId="10">
    <w:abstractNumId w:val="11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TAysDA3MDE1NLAwMjdS0lEKTi0uzszPAymwrAUAUOJeLCwAAAA="/>
  </w:docVars>
  <w:rsids>
    <w:rsidRoot w:val="00A63C73"/>
    <w:rsid w:val="000015FE"/>
    <w:rsid w:val="00006015"/>
    <w:rsid w:val="0001081F"/>
    <w:rsid w:val="00010C27"/>
    <w:rsid w:val="00011318"/>
    <w:rsid w:val="00021881"/>
    <w:rsid w:val="000334C8"/>
    <w:rsid w:val="00053F33"/>
    <w:rsid w:val="000566CB"/>
    <w:rsid w:val="000575C0"/>
    <w:rsid w:val="000715FD"/>
    <w:rsid w:val="000801B9"/>
    <w:rsid w:val="00081E4E"/>
    <w:rsid w:val="000824DE"/>
    <w:rsid w:val="00083C90"/>
    <w:rsid w:val="00086A06"/>
    <w:rsid w:val="00094E24"/>
    <w:rsid w:val="00095AF4"/>
    <w:rsid w:val="000A34D8"/>
    <w:rsid w:val="000B1D30"/>
    <w:rsid w:val="000B2FE7"/>
    <w:rsid w:val="000B5C0B"/>
    <w:rsid w:val="000C0694"/>
    <w:rsid w:val="000C6D76"/>
    <w:rsid w:val="000C78E7"/>
    <w:rsid w:val="000D44C2"/>
    <w:rsid w:val="000D57F9"/>
    <w:rsid w:val="000E519D"/>
    <w:rsid w:val="000E650A"/>
    <w:rsid w:val="000F0BC6"/>
    <w:rsid w:val="000F5CCC"/>
    <w:rsid w:val="000F5D61"/>
    <w:rsid w:val="001062C6"/>
    <w:rsid w:val="00111444"/>
    <w:rsid w:val="00114449"/>
    <w:rsid w:val="00114A0F"/>
    <w:rsid w:val="001229D3"/>
    <w:rsid w:val="001232F9"/>
    <w:rsid w:val="00124BA3"/>
    <w:rsid w:val="00126E52"/>
    <w:rsid w:val="00130095"/>
    <w:rsid w:val="00131C8C"/>
    <w:rsid w:val="001457E1"/>
    <w:rsid w:val="001460E2"/>
    <w:rsid w:val="001573B5"/>
    <w:rsid w:val="00161F70"/>
    <w:rsid w:val="00166D94"/>
    <w:rsid w:val="00172DAD"/>
    <w:rsid w:val="001740B3"/>
    <w:rsid w:val="00177FC0"/>
    <w:rsid w:val="001847EB"/>
    <w:rsid w:val="00185579"/>
    <w:rsid w:val="0018574F"/>
    <w:rsid w:val="00186589"/>
    <w:rsid w:val="00191196"/>
    <w:rsid w:val="00193CA5"/>
    <w:rsid w:val="00193F65"/>
    <w:rsid w:val="0019465E"/>
    <w:rsid w:val="001973E2"/>
    <w:rsid w:val="001B3DBB"/>
    <w:rsid w:val="001C209F"/>
    <w:rsid w:val="001D258A"/>
    <w:rsid w:val="001D405F"/>
    <w:rsid w:val="001F2716"/>
    <w:rsid w:val="001F6493"/>
    <w:rsid w:val="00204097"/>
    <w:rsid w:val="00212D46"/>
    <w:rsid w:val="00215BD1"/>
    <w:rsid w:val="002249A7"/>
    <w:rsid w:val="00227404"/>
    <w:rsid w:val="00237FE8"/>
    <w:rsid w:val="002451E6"/>
    <w:rsid w:val="002464F7"/>
    <w:rsid w:val="002472FC"/>
    <w:rsid w:val="002565AB"/>
    <w:rsid w:val="002700C0"/>
    <w:rsid w:val="002747DE"/>
    <w:rsid w:val="00275EF8"/>
    <w:rsid w:val="002808BC"/>
    <w:rsid w:val="00283D30"/>
    <w:rsid w:val="00284F19"/>
    <w:rsid w:val="00286554"/>
    <w:rsid w:val="00287703"/>
    <w:rsid w:val="00287BE5"/>
    <w:rsid w:val="00291B9D"/>
    <w:rsid w:val="002936DE"/>
    <w:rsid w:val="00294699"/>
    <w:rsid w:val="002A1551"/>
    <w:rsid w:val="002A7A7C"/>
    <w:rsid w:val="002B237F"/>
    <w:rsid w:val="002B3098"/>
    <w:rsid w:val="002B7EA1"/>
    <w:rsid w:val="002C0A88"/>
    <w:rsid w:val="002C1E17"/>
    <w:rsid w:val="002D2098"/>
    <w:rsid w:val="002D3C05"/>
    <w:rsid w:val="002D581F"/>
    <w:rsid w:val="002D5E5D"/>
    <w:rsid w:val="002E0FCF"/>
    <w:rsid w:val="002E6644"/>
    <w:rsid w:val="002F3658"/>
    <w:rsid w:val="00305173"/>
    <w:rsid w:val="00310C42"/>
    <w:rsid w:val="00310D78"/>
    <w:rsid w:val="00310E46"/>
    <w:rsid w:val="003165B8"/>
    <w:rsid w:val="00323C6A"/>
    <w:rsid w:val="00324D50"/>
    <w:rsid w:val="0032594F"/>
    <w:rsid w:val="00325A07"/>
    <w:rsid w:val="00330185"/>
    <w:rsid w:val="00330A38"/>
    <w:rsid w:val="00336754"/>
    <w:rsid w:val="00340776"/>
    <w:rsid w:val="00342F5C"/>
    <w:rsid w:val="003440F4"/>
    <w:rsid w:val="00346911"/>
    <w:rsid w:val="00347624"/>
    <w:rsid w:val="00355735"/>
    <w:rsid w:val="00356FF0"/>
    <w:rsid w:val="00361DB2"/>
    <w:rsid w:val="00362D50"/>
    <w:rsid w:val="00365600"/>
    <w:rsid w:val="00383F72"/>
    <w:rsid w:val="00393BBA"/>
    <w:rsid w:val="00395077"/>
    <w:rsid w:val="00397886"/>
    <w:rsid w:val="003A1D5F"/>
    <w:rsid w:val="003A50E0"/>
    <w:rsid w:val="003B5E5C"/>
    <w:rsid w:val="003C034C"/>
    <w:rsid w:val="003C6ABD"/>
    <w:rsid w:val="003C7EFD"/>
    <w:rsid w:val="003D1C8B"/>
    <w:rsid w:val="003D2342"/>
    <w:rsid w:val="003D2843"/>
    <w:rsid w:val="003E40FF"/>
    <w:rsid w:val="003E5D64"/>
    <w:rsid w:val="003F0B1F"/>
    <w:rsid w:val="003F0C74"/>
    <w:rsid w:val="003F1EDD"/>
    <w:rsid w:val="003F2E3B"/>
    <w:rsid w:val="003F32BD"/>
    <w:rsid w:val="0040126E"/>
    <w:rsid w:val="00405A9B"/>
    <w:rsid w:val="00413899"/>
    <w:rsid w:val="00426B14"/>
    <w:rsid w:val="00430475"/>
    <w:rsid w:val="0043292B"/>
    <w:rsid w:val="00443A62"/>
    <w:rsid w:val="00452CC3"/>
    <w:rsid w:val="00456131"/>
    <w:rsid w:val="004567AC"/>
    <w:rsid w:val="0046005B"/>
    <w:rsid w:val="004610EE"/>
    <w:rsid w:val="00463128"/>
    <w:rsid w:val="0046440C"/>
    <w:rsid w:val="00474B3F"/>
    <w:rsid w:val="0048025F"/>
    <w:rsid w:val="00484086"/>
    <w:rsid w:val="0048576A"/>
    <w:rsid w:val="00485C82"/>
    <w:rsid w:val="004871FB"/>
    <w:rsid w:val="00490032"/>
    <w:rsid w:val="0049128A"/>
    <w:rsid w:val="004A22F2"/>
    <w:rsid w:val="004A32E2"/>
    <w:rsid w:val="004A4F84"/>
    <w:rsid w:val="004A7CB5"/>
    <w:rsid w:val="004A7E27"/>
    <w:rsid w:val="004B21C8"/>
    <w:rsid w:val="004C08D4"/>
    <w:rsid w:val="004D50F8"/>
    <w:rsid w:val="004E14E5"/>
    <w:rsid w:val="004F13C3"/>
    <w:rsid w:val="004F4B20"/>
    <w:rsid w:val="004F4D6D"/>
    <w:rsid w:val="00500A10"/>
    <w:rsid w:val="0051408D"/>
    <w:rsid w:val="00515924"/>
    <w:rsid w:val="00515CFD"/>
    <w:rsid w:val="0052400F"/>
    <w:rsid w:val="0052689B"/>
    <w:rsid w:val="00531D1F"/>
    <w:rsid w:val="00535B66"/>
    <w:rsid w:val="00540C84"/>
    <w:rsid w:val="00542AA5"/>
    <w:rsid w:val="005475E1"/>
    <w:rsid w:val="00561580"/>
    <w:rsid w:val="00561CBF"/>
    <w:rsid w:val="0056400E"/>
    <w:rsid w:val="00565BCD"/>
    <w:rsid w:val="005715FA"/>
    <w:rsid w:val="005725CD"/>
    <w:rsid w:val="00575B10"/>
    <w:rsid w:val="00575D7D"/>
    <w:rsid w:val="00575DFC"/>
    <w:rsid w:val="0057674D"/>
    <w:rsid w:val="00584B89"/>
    <w:rsid w:val="0059189C"/>
    <w:rsid w:val="00593014"/>
    <w:rsid w:val="00593335"/>
    <w:rsid w:val="005936C0"/>
    <w:rsid w:val="00595346"/>
    <w:rsid w:val="005953C8"/>
    <w:rsid w:val="00597EF8"/>
    <w:rsid w:val="005A0E19"/>
    <w:rsid w:val="005A6659"/>
    <w:rsid w:val="005A753E"/>
    <w:rsid w:val="005A75E2"/>
    <w:rsid w:val="005B00A3"/>
    <w:rsid w:val="005B2E84"/>
    <w:rsid w:val="005B61A6"/>
    <w:rsid w:val="005C10AF"/>
    <w:rsid w:val="005C240C"/>
    <w:rsid w:val="005C3ACB"/>
    <w:rsid w:val="005C5429"/>
    <w:rsid w:val="005D009D"/>
    <w:rsid w:val="005D491F"/>
    <w:rsid w:val="005E1E68"/>
    <w:rsid w:val="005E2D3A"/>
    <w:rsid w:val="005E6C73"/>
    <w:rsid w:val="005F019D"/>
    <w:rsid w:val="005F239A"/>
    <w:rsid w:val="005F5969"/>
    <w:rsid w:val="006044AC"/>
    <w:rsid w:val="00606195"/>
    <w:rsid w:val="00610BF0"/>
    <w:rsid w:val="00624CFE"/>
    <w:rsid w:val="00626715"/>
    <w:rsid w:val="00626E0A"/>
    <w:rsid w:val="00631F9F"/>
    <w:rsid w:val="00641449"/>
    <w:rsid w:val="00647277"/>
    <w:rsid w:val="00647BBC"/>
    <w:rsid w:val="00651698"/>
    <w:rsid w:val="00655CDF"/>
    <w:rsid w:val="00657055"/>
    <w:rsid w:val="006604CC"/>
    <w:rsid w:val="00661F5E"/>
    <w:rsid w:val="0066219F"/>
    <w:rsid w:val="00675F96"/>
    <w:rsid w:val="00683396"/>
    <w:rsid w:val="00683A53"/>
    <w:rsid w:val="00687D0F"/>
    <w:rsid w:val="00692E5E"/>
    <w:rsid w:val="006A23BE"/>
    <w:rsid w:val="006A2B7D"/>
    <w:rsid w:val="006A6B16"/>
    <w:rsid w:val="006B1346"/>
    <w:rsid w:val="006B1BC5"/>
    <w:rsid w:val="006B1F1E"/>
    <w:rsid w:val="006B3BFC"/>
    <w:rsid w:val="006B75A5"/>
    <w:rsid w:val="006B7C8E"/>
    <w:rsid w:val="006C0D24"/>
    <w:rsid w:val="006C404B"/>
    <w:rsid w:val="006C4B35"/>
    <w:rsid w:val="006D02A9"/>
    <w:rsid w:val="006D3349"/>
    <w:rsid w:val="006D4904"/>
    <w:rsid w:val="006D6BE1"/>
    <w:rsid w:val="006D7AF4"/>
    <w:rsid w:val="006D7DDE"/>
    <w:rsid w:val="006E0CFB"/>
    <w:rsid w:val="006E2517"/>
    <w:rsid w:val="006E3A2A"/>
    <w:rsid w:val="006F1179"/>
    <w:rsid w:val="006F300A"/>
    <w:rsid w:val="006F3885"/>
    <w:rsid w:val="00704958"/>
    <w:rsid w:val="00706C2E"/>
    <w:rsid w:val="0070782E"/>
    <w:rsid w:val="0071403C"/>
    <w:rsid w:val="00725CC2"/>
    <w:rsid w:val="00731877"/>
    <w:rsid w:val="00734B4C"/>
    <w:rsid w:val="00742B48"/>
    <w:rsid w:val="00746B3B"/>
    <w:rsid w:val="00747A2B"/>
    <w:rsid w:val="00750524"/>
    <w:rsid w:val="00751C92"/>
    <w:rsid w:val="00755333"/>
    <w:rsid w:val="0075752A"/>
    <w:rsid w:val="00763645"/>
    <w:rsid w:val="00773232"/>
    <w:rsid w:val="00776882"/>
    <w:rsid w:val="0077737B"/>
    <w:rsid w:val="007819F6"/>
    <w:rsid w:val="00782C16"/>
    <w:rsid w:val="00783E44"/>
    <w:rsid w:val="00785291"/>
    <w:rsid w:val="00790736"/>
    <w:rsid w:val="007921A5"/>
    <w:rsid w:val="0079723C"/>
    <w:rsid w:val="007A38A9"/>
    <w:rsid w:val="007B32A4"/>
    <w:rsid w:val="007B3ADE"/>
    <w:rsid w:val="007C023E"/>
    <w:rsid w:val="007C0F5B"/>
    <w:rsid w:val="007C2FF8"/>
    <w:rsid w:val="007C5D35"/>
    <w:rsid w:val="007C65C9"/>
    <w:rsid w:val="007C7006"/>
    <w:rsid w:val="007C7075"/>
    <w:rsid w:val="007D280D"/>
    <w:rsid w:val="007D3A3C"/>
    <w:rsid w:val="007D5D34"/>
    <w:rsid w:val="007E1B2C"/>
    <w:rsid w:val="007E526E"/>
    <w:rsid w:val="007E5B74"/>
    <w:rsid w:val="007E7823"/>
    <w:rsid w:val="007F5FEB"/>
    <w:rsid w:val="00803F0A"/>
    <w:rsid w:val="008055ED"/>
    <w:rsid w:val="00805662"/>
    <w:rsid w:val="008137ED"/>
    <w:rsid w:val="0081574D"/>
    <w:rsid w:val="00815976"/>
    <w:rsid w:val="0082098A"/>
    <w:rsid w:val="00821213"/>
    <w:rsid w:val="00823D4E"/>
    <w:rsid w:val="00824B71"/>
    <w:rsid w:val="0082640A"/>
    <w:rsid w:val="00826ED6"/>
    <w:rsid w:val="0083455E"/>
    <w:rsid w:val="00843709"/>
    <w:rsid w:val="00844382"/>
    <w:rsid w:val="00850CC8"/>
    <w:rsid w:val="008531FB"/>
    <w:rsid w:val="00854562"/>
    <w:rsid w:val="00855098"/>
    <w:rsid w:val="0086194C"/>
    <w:rsid w:val="00864A46"/>
    <w:rsid w:val="008673CE"/>
    <w:rsid w:val="008679DA"/>
    <w:rsid w:val="00872F15"/>
    <w:rsid w:val="00877CD9"/>
    <w:rsid w:val="00885346"/>
    <w:rsid w:val="00885DC0"/>
    <w:rsid w:val="00896226"/>
    <w:rsid w:val="008A271C"/>
    <w:rsid w:val="008A52D5"/>
    <w:rsid w:val="008B5BA6"/>
    <w:rsid w:val="008B5FBA"/>
    <w:rsid w:val="008C0970"/>
    <w:rsid w:val="008C4731"/>
    <w:rsid w:val="008C476D"/>
    <w:rsid w:val="008C6DCE"/>
    <w:rsid w:val="008D71DF"/>
    <w:rsid w:val="008D7D48"/>
    <w:rsid w:val="008E3719"/>
    <w:rsid w:val="008F0B14"/>
    <w:rsid w:val="008F19A9"/>
    <w:rsid w:val="008F2B2C"/>
    <w:rsid w:val="00900BF5"/>
    <w:rsid w:val="00902E0D"/>
    <w:rsid w:val="00902E18"/>
    <w:rsid w:val="00920790"/>
    <w:rsid w:val="00924D66"/>
    <w:rsid w:val="00934F8C"/>
    <w:rsid w:val="0093513D"/>
    <w:rsid w:val="00943971"/>
    <w:rsid w:val="009471CB"/>
    <w:rsid w:val="00955339"/>
    <w:rsid w:val="00956EB4"/>
    <w:rsid w:val="0096711B"/>
    <w:rsid w:val="00971130"/>
    <w:rsid w:val="00981260"/>
    <w:rsid w:val="0098247B"/>
    <w:rsid w:val="009904F4"/>
    <w:rsid w:val="00996D67"/>
    <w:rsid w:val="0099767B"/>
    <w:rsid w:val="009A49B7"/>
    <w:rsid w:val="009A5367"/>
    <w:rsid w:val="009B30E5"/>
    <w:rsid w:val="009B4210"/>
    <w:rsid w:val="009C06E0"/>
    <w:rsid w:val="009C16FD"/>
    <w:rsid w:val="009C24C6"/>
    <w:rsid w:val="009C3AC1"/>
    <w:rsid w:val="009C50DB"/>
    <w:rsid w:val="009E2CDC"/>
    <w:rsid w:val="009E4062"/>
    <w:rsid w:val="009E5CE5"/>
    <w:rsid w:val="009F1C1B"/>
    <w:rsid w:val="009F6BC2"/>
    <w:rsid w:val="00A00AFE"/>
    <w:rsid w:val="00A03C18"/>
    <w:rsid w:val="00A103C5"/>
    <w:rsid w:val="00A10A2F"/>
    <w:rsid w:val="00A11588"/>
    <w:rsid w:val="00A1524F"/>
    <w:rsid w:val="00A20781"/>
    <w:rsid w:val="00A215DF"/>
    <w:rsid w:val="00A2288B"/>
    <w:rsid w:val="00A22DA1"/>
    <w:rsid w:val="00A27C96"/>
    <w:rsid w:val="00A30F51"/>
    <w:rsid w:val="00A32ED1"/>
    <w:rsid w:val="00A35762"/>
    <w:rsid w:val="00A362D8"/>
    <w:rsid w:val="00A36598"/>
    <w:rsid w:val="00A40606"/>
    <w:rsid w:val="00A415AA"/>
    <w:rsid w:val="00A53419"/>
    <w:rsid w:val="00A54685"/>
    <w:rsid w:val="00A63C73"/>
    <w:rsid w:val="00A6746F"/>
    <w:rsid w:val="00A702D5"/>
    <w:rsid w:val="00A7185F"/>
    <w:rsid w:val="00A76811"/>
    <w:rsid w:val="00A814DE"/>
    <w:rsid w:val="00A818FC"/>
    <w:rsid w:val="00A834F6"/>
    <w:rsid w:val="00A83FF6"/>
    <w:rsid w:val="00A93F0D"/>
    <w:rsid w:val="00A95235"/>
    <w:rsid w:val="00A96E93"/>
    <w:rsid w:val="00AA3F21"/>
    <w:rsid w:val="00AA51D1"/>
    <w:rsid w:val="00AB0A47"/>
    <w:rsid w:val="00AB1616"/>
    <w:rsid w:val="00AC4E7B"/>
    <w:rsid w:val="00AC549E"/>
    <w:rsid w:val="00AD279C"/>
    <w:rsid w:val="00AE0F0E"/>
    <w:rsid w:val="00AF0F31"/>
    <w:rsid w:val="00B027C7"/>
    <w:rsid w:val="00B111B5"/>
    <w:rsid w:val="00B1287D"/>
    <w:rsid w:val="00B12FD4"/>
    <w:rsid w:val="00B17D29"/>
    <w:rsid w:val="00B2211F"/>
    <w:rsid w:val="00B22764"/>
    <w:rsid w:val="00B22973"/>
    <w:rsid w:val="00B2479A"/>
    <w:rsid w:val="00B352A8"/>
    <w:rsid w:val="00B353F3"/>
    <w:rsid w:val="00B373B1"/>
    <w:rsid w:val="00B40141"/>
    <w:rsid w:val="00B426AC"/>
    <w:rsid w:val="00B451E0"/>
    <w:rsid w:val="00B46DB0"/>
    <w:rsid w:val="00B52A3C"/>
    <w:rsid w:val="00B6589A"/>
    <w:rsid w:val="00B7258B"/>
    <w:rsid w:val="00B76A5B"/>
    <w:rsid w:val="00B77B09"/>
    <w:rsid w:val="00B8686D"/>
    <w:rsid w:val="00B9750D"/>
    <w:rsid w:val="00B97560"/>
    <w:rsid w:val="00BA1F26"/>
    <w:rsid w:val="00BB2739"/>
    <w:rsid w:val="00BC4DEE"/>
    <w:rsid w:val="00BC52A7"/>
    <w:rsid w:val="00BD0270"/>
    <w:rsid w:val="00BE3EFF"/>
    <w:rsid w:val="00BF1A44"/>
    <w:rsid w:val="00BF227A"/>
    <w:rsid w:val="00BF2DB2"/>
    <w:rsid w:val="00BF3ACD"/>
    <w:rsid w:val="00BF73BB"/>
    <w:rsid w:val="00C03404"/>
    <w:rsid w:val="00C06AA4"/>
    <w:rsid w:val="00C10FDD"/>
    <w:rsid w:val="00C218C0"/>
    <w:rsid w:val="00C243E5"/>
    <w:rsid w:val="00C259AE"/>
    <w:rsid w:val="00C30610"/>
    <w:rsid w:val="00C3160C"/>
    <w:rsid w:val="00C331DC"/>
    <w:rsid w:val="00C34A99"/>
    <w:rsid w:val="00C37E9A"/>
    <w:rsid w:val="00C44BEC"/>
    <w:rsid w:val="00C46DC0"/>
    <w:rsid w:val="00C56D18"/>
    <w:rsid w:val="00C573A8"/>
    <w:rsid w:val="00C639C1"/>
    <w:rsid w:val="00C70ADE"/>
    <w:rsid w:val="00C730D0"/>
    <w:rsid w:val="00C85DED"/>
    <w:rsid w:val="00C86D0F"/>
    <w:rsid w:val="00C97E8A"/>
    <w:rsid w:val="00CA3FD2"/>
    <w:rsid w:val="00CA737F"/>
    <w:rsid w:val="00CB0A36"/>
    <w:rsid w:val="00CB6544"/>
    <w:rsid w:val="00CC2047"/>
    <w:rsid w:val="00CC2238"/>
    <w:rsid w:val="00CC6108"/>
    <w:rsid w:val="00CD3E35"/>
    <w:rsid w:val="00CD4251"/>
    <w:rsid w:val="00CD5001"/>
    <w:rsid w:val="00CD79D4"/>
    <w:rsid w:val="00CE3C2B"/>
    <w:rsid w:val="00CE3C30"/>
    <w:rsid w:val="00CF16F2"/>
    <w:rsid w:val="00CF1C14"/>
    <w:rsid w:val="00D03F24"/>
    <w:rsid w:val="00D051E6"/>
    <w:rsid w:val="00D053F0"/>
    <w:rsid w:val="00D107C2"/>
    <w:rsid w:val="00D1678C"/>
    <w:rsid w:val="00D27F93"/>
    <w:rsid w:val="00D35D43"/>
    <w:rsid w:val="00D40726"/>
    <w:rsid w:val="00D4141A"/>
    <w:rsid w:val="00D42C63"/>
    <w:rsid w:val="00D45AB3"/>
    <w:rsid w:val="00D52221"/>
    <w:rsid w:val="00D52A56"/>
    <w:rsid w:val="00D53A59"/>
    <w:rsid w:val="00D54E72"/>
    <w:rsid w:val="00D5737A"/>
    <w:rsid w:val="00D57AB1"/>
    <w:rsid w:val="00D651CD"/>
    <w:rsid w:val="00D675FB"/>
    <w:rsid w:val="00D72A1C"/>
    <w:rsid w:val="00D8493A"/>
    <w:rsid w:val="00D85DA3"/>
    <w:rsid w:val="00D92E80"/>
    <w:rsid w:val="00DA0C09"/>
    <w:rsid w:val="00DA4553"/>
    <w:rsid w:val="00DA4E77"/>
    <w:rsid w:val="00DB5443"/>
    <w:rsid w:val="00DB6D77"/>
    <w:rsid w:val="00DB6E26"/>
    <w:rsid w:val="00DC7562"/>
    <w:rsid w:val="00DD0B26"/>
    <w:rsid w:val="00DD0F56"/>
    <w:rsid w:val="00DD4BF5"/>
    <w:rsid w:val="00DD586B"/>
    <w:rsid w:val="00DE366D"/>
    <w:rsid w:val="00DE4A29"/>
    <w:rsid w:val="00DE6733"/>
    <w:rsid w:val="00DE7940"/>
    <w:rsid w:val="00E02615"/>
    <w:rsid w:val="00E03C4A"/>
    <w:rsid w:val="00E10F8F"/>
    <w:rsid w:val="00E12B8D"/>
    <w:rsid w:val="00E137C9"/>
    <w:rsid w:val="00E13EEE"/>
    <w:rsid w:val="00E14606"/>
    <w:rsid w:val="00E23267"/>
    <w:rsid w:val="00E36775"/>
    <w:rsid w:val="00E41FE9"/>
    <w:rsid w:val="00E47F67"/>
    <w:rsid w:val="00E50C3B"/>
    <w:rsid w:val="00E50E5B"/>
    <w:rsid w:val="00E6112D"/>
    <w:rsid w:val="00E622E1"/>
    <w:rsid w:val="00E84F65"/>
    <w:rsid w:val="00E929AD"/>
    <w:rsid w:val="00E934EA"/>
    <w:rsid w:val="00EA7B99"/>
    <w:rsid w:val="00EB2A9D"/>
    <w:rsid w:val="00EB46F1"/>
    <w:rsid w:val="00EC72D7"/>
    <w:rsid w:val="00EE364C"/>
    <w:rsid w:val="00EF0976"/>
    <w:rsid w:val="00EF472F"/>
    <w:rsid w:val="00EF4B05"/>
    <w:rsid w:val="00EF5B9A"/>
    <w:rsid w:val="00F011CF"/>
    <w:rsid w:val="00F067FF"/>
    <w:rsid w:val="00F06B59"/>
    <w:rsid w:val="00F1595F"/>
    <w:rsid w:val="00F21073"/>
    <w:rsid w:val="00F24D2E"/>
    <w:rsid w:val="00F307B5"/>
    <w:rsid w:val="00F361F2"/>
    <w:rsid w:val="00F450F2"/>
    <w:rsid w:val="00F46266"/>
    <w:rsid w:val="00F4659F"/>
    <w:rsid w:val="00F51189"/>
    <w:rsid w:val="00F516AD"/>
    <w:rsid w:val="00F54432"/>
    <w:rsid w:val="00F5589B"/>
    <w:rsid w:val="00F579C2"/>
    <w:rsid w:val="00F61E32"/>
    <w:rsid w:val="00F70842"/>
    <w:rsid w:val="00F70A0D"/>
    <w:rsid w:val="00F7475D"/>
    <w:rsid w:val="00F7711A"/>
    <w:rsid w:val="00F7770B"/>
    <w:rsid w:val="00F85528"/>
    <w:rsid w:val="00F93811"/>
    <w:rsid w:val="00F96434"/>
    <w:rsid w:val="00F97B7A"/>
    <w:rsid w:val="00F97FCF"/>
    <w:rsid w:val="00FA6A62"/>
    <w:rsid w:val="00FB5861"/>
    <w:rsid w:val="00FB5A89"/>
    <w:rsid w:val="00FC100F"/>
    <w:rsid w:val="00FC1650"/>
    <w:rsid w:val="00FC7304"/>
    <w:rsid w:val="00FD2267"/>
    <w:rsid w:val="00FD29DD"/>
    <w:rsid w:val="00FE21DA"/>
    <w:rsid w:val="00FE478B"/>
    <w:rsid w:val="00FE544F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1"/>
      </o:rules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77"/>
    <w:pPr>
      <w:suppressAutoHyphens/>
      <w:spacing w:line="100" w:lineRule="atLeast"/>
    </w:pPr>
    <w:rPr>
      <w:rFonts w:ascii="Calibri" w:eastAsia="Lucida Sans Unicode" w:hAnsi="Calibri" w:cs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C1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277"/>
    <w:pPr>
      <w:keepNext/>
      <w:numPr>
        <w:ilvl w:val="1"/>
        <w:numId w:val="1"/>
      </w:numPr>
      <w:outlineLvl w:val="1"/>
    </w:pPr>
    <w:rPr>
      <w:rFonts w:eastAsia="SimSu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C1B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F13C3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196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AC"/>
    <w:pPr>
      <w:keepNext/>
      <w:keepLines/>
      <w:suppressAutoHyphens w:val="0"/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1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647277"/>
    <w:pPr>
      <w:keepNext/>
      <w:numPr>
        <w:ilvl w:val="7"/>
        <w:numId w:val="1"/>
      </w:numPr>
      <w:outlineLvl w:val="7"/>
    </w:pPr>
    <w:rPr>
      <w:b/>
      <w:sz w:val="26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C1B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47277"/>
    <w:rPr>
      <w:rFonts w:ascii="Wingdings" w:hAnsi="Wingdings"/>
    </w:rPr>
  </w:style>
  <w:style w:type="character" w:customStyle="1" w:styleId="WW8Num3z0">
    <w:name w:val="WW8Num3z0"/>
    <w:rsid w:val="00647277"/>
    <w:rPr>
      <w:rFonts w:ascii="Wingdings" w:hAnsi="Wingdings"/>
    </w:rPr>
  </w:style>
  <w:style w:type="character" w:customStyle="1" w:styleId="WW8Num4z0">
    <w:name w:val="WW8Num4z0"/>
    <w:rsid w:val="00647277"/>
    <w:rPr>
      <w:rFonts w:ascii="Wingdings" w:hAnsi="Wingdings"/>
    </w:rPr>
  </w:style>
  <w:style w:type="character" w:customStyle="1" w:styleId="WW8Num5z0">
    <w:name w:val="WW8Num5z0"/>
    <w:rsid w:val="00647277"/>
    <w:rPr>
      <w:rFonts w:ascii="Wingdings" w:hAnsi="Wingdings"/>
    </w:rPr>
  </w:style>
  <w:style w:type="character" w:customStyle="1" w:styleId="WW8Num6z0">
    <w:name w:val="WW8Num6z0"/>
    <w:rsid w:val="00647277"/>
    <w:rPr>
      <w:rFonts w:ascii="Wingdings" w:hAnsi="Wingdings"/>
    </w:rPr>
  </w:style>
  <w:style w:type="character" w:customStyle="1" w:styleId="WW8Num7z0">
    <w:name w:val="WW8Num7z0"/>
    <w:rsid w:val="00647277"/>
    <w:rPr>
      <w:rFonts w:ascii="Symbol" w:hAnsi="Symbol"/>
    </w:rPr>
  </w:style>
  <w:style w:type="character" w:customStyle="1" w:styleId="WW8Num8z0">
    <w:name w:val="WW8Num8z0"/>
    <w:rsid w:val="00647277"/>
    <w:rPr>
      <w:rFonts w:ascii="Symbol" w:hAnsi="Symbol"/>
    </w:rPr>
  </w:style>
  <w:style w:type="character" w:customStyle="1" w:styleId="WW8Num9z0">
    <w:name w:val="WW8Num9z0"/>
    <w:rsid w:val="00647277"/>
    <w:rPr>
      <w:rFonts w:ascii="Wingdings" w:hAnsi="Wingdings"/>
    </w:rPr>
  </w:style>
  <w:style w:type="character" w:customStyle="1" w:styleId="Absatz-Standardschriftart">
    <w:name w:val="Absatz-Standardschriftart"/>
    <w:rsid w:val="00647277"/>
  </w:style>
  <w:style w:type="character" w:customStyle="1" w:styleId="WW8Num6z1">
    <w:name w:val="WW8Num6z1"/>
    <w:rsid w:val="00647277"/>
    <w:rPr>
      <w:rFonts w:ascii="Courier New" w:hAnsi="Courier New"/>
    </w:rPr>
  </w:style>
  <w:style w:type="character" w:customStyle="1" w:styleId="WW8Num6z3">
    <w:name w:val="WW8Num6z3"/>
    <w:rsid w:val="00647277"/>
    <w:rPr>
      <w:rFonts w:ascii="Symbol" w:hAnsi="Symbol"/>
    </w:rPr>
  </w:style>
  <w:style w:type="character" w:customStyle="1" w:styleId="WW-Absatz-Standardschriftart">
    <w:name w:val="WW-Absatz-Standardschriftart"/>
    <w:rsid w:val="00647277"/>
  </w:style>
  <w:style w:type="character" w:customStyle="1" w:styleId="ListLabel1">
    <w:name w:val="ListLabel 1"/>
    <w:rsid w:val="00647277"/>
    <w:rPr>
      <w:rFonts w:cs="Symbol"/>
      <w:sz w:val="20"/>
    </w:rPr>
  </w:style>
  <w:style w:type="character" w:customStyle="1" w:styleId="HeaderChar">
    <w:name w:val="Header Char"/>
    <w:aliases w:val="h Char,Page Header Char,*Header Char,Cover Page Char,Recovery Plan - Header Char,hdr Char,Header A Char,headerU Char,Program Title Char"/>
    <w:basedOn w:val="DefaultParagraphFont"/>
    <w:rsid w:val="00647277"/>
  </w:style>
  <w:style w:type="character" w:customStyle="1" w:styleId="FooterChar">
    <w:name w:val="Footer Char"/>
    <w:basedOn w:val="DefaultParagraphFont"/>
    <w:rsid w:val="00647277"/>
  </w:style>
  <w:style w:type="character" w:customStyle="1" w:styleId="BalloonTextChar">
    <w:name w:val="Balloon Text Char"/>
    <w:basedOn w:val="DefaultParagraphFont"/>
    <w:rsid w:val="00647277"/>
  </w:style>
  <w:style w:type="character" w:styleId="Hyperlink">
    <w:name w:val="Hyperlink"/>
    <w:basedOn w:val="DefaultParagraphFont"/>
    <w:rsid w:val="00647277"/>
    <w:rPr>
      <w:color w:val="0000FF"/>
      <w:u w:val="single"/>
    </w:rPr>
  </w:style>
  <w:style w:type="character" w:styleId="HTMLCite">
    <w:name w:val="HTML Cite"/>
    <w:basedOn w:val="DefaultParagraphFont"/>
    <w:rsid w:val="00647277"/>
  </w:style>
  <w:style w:type="character" w:customStyle="1" w:styleId="fields11">
    <w:name w:val="fields11"/>
    <w:basedOn w:val="DefaultParagraphFont"/>
    <w:rsid w:val="00647277"/>
  </w:style>
  <w:style w:type="character" w:customStyle="1" w:styleId="BodyTextChar">
    <w:name w:val="Body Text Char"/>
    <w:basedOn w:val="DefaultParagraphFont"/>
    <w:rsid w:val="00647277"/>
  </w:style>
  <w:style w:type="character" w:customStyle="1" w:styleId="PlainTextChar">
    <w:name w:val="Plain Text Char"/>
    <w:basedOn w:val="DefaultParagraphFont"/>
    <w:rsid w:val="00647277"/>
  </w:style>
  <w:style w:type="character" w:customStyle="1" w:styleId="WW8Num5z1">
    <w:name w:val="WW8Num5z1"/>
    <w:rsid w:val="00647277"/>
    <w:rPr>
      <w:rFonts w:ascii="Courier New" w:hAnsi="Courier New"/>
    </w:rPr>
  </w:style>
  <w:style w:type="character" w:customStyle="1" w:styleId="WW8Num5z3">
    <w:name w:val="WW8Num5z3"/>
    <w:rsid w:val="00647277"/>
    <w:rPr>
      <w:rFonts w:ascii="Symbol" w:hAnsi="Symbol"/>
    </w:rPr>
  </w:style>
  <w:style w:type="character" w:customStyle="1" w:styleId="WW8Num1z0">
    <w:name w:val="WW8Num1z0"/>
    <w:rsid w:val="00647277"/>
    <w:rPr>
      <w:rFonts w:ascii="Wingdings" w:hAnsi="Wingdings"/>
    </w:rPr>
  </w:style>
  <w:style w:type="character" w:customStyle="1" w:styleId="WW8Num1z1">
    <w:name w:val="WW8Num1z1"/>
    <w:rsid w:val="00647277"/>
    <w:rPr>
      <w:rFonts w:ascii="Courier New" w:hAnsi="Courier New"/>
    </w:rPr>
  </w:style>
  <w:style w:type="character" w:customStyle="1" w:styleId="WW8Num1z3">
    <w:name w:val="WW8Num1z3"/>
    <w:rsid w:val="00647277"/>
    <w:rPr>
      <w:rFonts w:ascii="Symbol" w:hAnsi="Symbol"/>
    </w:rPr>
  </w:style>
  <w:style w:type="character" w:customStyle="1" w:styleId="WW8Num11z0">
    <w:name w:val="WW8Num11z0"/>
    <w:rsid w:val="00647277"/>
    <w:rPr>
      <w:rFonts w:ascii="Wingdings" w:hAnsi="Wingdings"/>
    </w:rPr>
  </w:style>
  <w:style w:type="character" w:customStyle="1" w:styleId="WW8Num11z1">
    <w:name w:val="WW8Num11z1"/>
    <w:rsid w:val="00647277"/>
    <w:rPr>
      <w:rFonts w:ascii="Courier New" w:hAnsi="Courier New" w:cs="Courier New"/>
    </w:rPr>
  </w:style>
  <w:style w:type="character" w:customStyle="1" w:styleId="WW8Num11z3">
    <w:name w:val="WW8Num11z3"/>
    <w:rsid w:val="00647277"/>
    <w:rPr>
      <w:rFonts w:ascii="Symbol" w:hAnsi="Symbol"/>
    </w:rPr>
  </w:style>
  <w:style w:type="character" w:customStyle="1" w:styleId="WW8Num8z1">
    <w:name w:val="WW8Num8z1"/>
    <w:rsid w:val="00647277"/>
    <w:rPr>
      <w:rFonts w:ascii="Courier New" w:hAnsi="Courier New" w:cs="Courier New"/>
    </w:rPr>
  </w:style>
  <w:style w:type="character" w:customStyle="1" w:styleId="WW8Num8z2">
    <w:name w:val="WW8Num8z2"/>
    <w:rsid w:val="00647277"/>
    <w:rPr>
      <w:rFonts w:ascii="Wingdings" w:hAnsi="Wingdings"/>
    </w:rPr>
  </w:style>
  <w:style w:type="character" w:customStyle="1" w:styleId="WW8Num12z0">
    <w:name w:val="WW8Num12z0"/>
    <w:rsid w:val="00647277"/>
    <w:rPr>
      <w:rFonts w:ascii="Wingdings" w:hAnsi="Wingdings"/>
    </w:rPr>
  </w:style>
  <w:style w:type="character" w:customStyle="1" w:styleId="WW8Num12z1">
    <w:name w:val="WW8Num12z1"/>
    <w:rsid w:val="00647277"/>
    <w:rPr>
      <w:rFonts w:ascii="Courier New" w:hAnsi="Courier New" w:cs="Courier New"/>
    </w:rPr>
  </w:style>
  <w:style w:type="character" w:customStyle="1" w:styleId="WW8Num12z3">
    <w:name w:val="WW8Num12z3"/>
    <w:rsid w:val="00647277"/>
    <w:rPr>
      <w:rFonts w:ascii="Symbol" w:hAnsi="Symbol"/>
    </w:rPr>
  </w:style>
  <w:style w:type="character" w:customStyle="1" w:styleId="WW8Num9z1">
    <w:name w:val="WW8Num9z1"/>
    <w:rsid w:val="00647277"/>
    <w:rPr>
      <w:rFonts w:ascii="Courier New" w:hAnsi="Courier New" w:cs="Courier New"/>
    </w:rPr>
  </w:style>
  <w:style w:type="character" w:customStyle="1" w:styleId="WW8Num9z3">
    <w:name w:val="WW8Num9z3"/>
    <w:rsid w:val="00647277"/>
    <w:rPr>
      <w:rFonts w:ascii="Symbol" w:hAnsi="Symbol"/>
    </w:rPr>
  </w:style>
  <w:style w:type="character" w:customStyle="1" w:styleId="apple-style-span">
    <w:name w:val="apple-style-span"/>
    <w:basedOn w:val="DefaultParagraphFont"/>
    <w:rsid w:val="00647277"/>
  </w:style>
  <w:style w:type="character" w:customStyle="1" w:styleId="Bullets">
    <w:name w:val="Bullets"/>
    <w:rsid w:val="006472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647277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rsid w:val="00647277"/>
    <w:pPr>
      <w:jc w:val="both"/>
    </w:pPr>
    <w:rPr>
      <w:rFonts w:ascii="Verdana" w:eastAsia="Times New Roman" w:hAnsi="Verdana" w:cs="Verdana"/>
      <w:sz w:val="20"/>
      <w:szCs w:val="20"/>
    </w:rPr>
  </w:style>
  <w:style w:type="paragraph" w:styleId="List">
    <w:name w:val="List"/>
    <w:basedOn w:val="BodyText"/>
    <w:rsid w:val="00647277"/>
    <w:rPr>
      <w:rFonts w:cs="Mangal"/>
    </w:rPr>
  </w:style>
  <w:style w:type="paragraph" w:styleId="Caption">
    <w:name w:val="caption"/>
    <w:basedOn w:val="Normal"/>
    <w:qFormat/>
    <w:rsid w:val="0064727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647277"/>
    <w:pPr>
      <w:suppressLineNumbers/>
    </w:pPr>
    <w:rPr>
      <w:rFonts w:cs="Mangal"/>
    </w:rPr>
  </w:style>
  <w:style w:type="paragraph" w:styleId="Header">
    <w:name w:val="header"/>
    <w:aliases w:val="h,Page Header,*Header,Cover Page,Recovery Plan - Header,hdr,Header A,headerU,Program Title"/>
    <w:basedOn w:val="Normal"/>
    <w:rsid w:val="00647277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647277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647277"/>
  </w:style>
  <w:style w:type="paragraph" w:styleId="ListParagraph">
    <w:name w:val="List Paragraph"/>
    <w:basedOn w:val="Normal"/>
    <w:link w:val="ListParagraphChar"/>
    <w:uiPriority w:val="34"/>
    <w:qFormat/>
    <w:rsid w:val="00647277"/>
    <w:rPr>
      <w:rFonts w:cs="Times New Roman"/>
    </w:rPr>
  </w:style>
  <w:style w:type="paragraph" w:styleId="PlainText">
    <w:name w:val="Plain Text"/>
    <w:basedOn w:val="Normal"/>
    <w:rsid w:val="00647277"/>
  </w:style>
  <w:style w:type="paragraph" w:styleId="Title">
    <w:name w:val="Title"/>
    <w:basedOn w:val="Normal"/>
    <w:next w:val="Subtitle"/>
    <w:qFormat/>
    <w:rsid w:val="00647277"/>
    <w:pPr>
      <w:jc w:val="center"/>
    </w:pPr>
    <w:rPr>
      <w:rFonts w:ascii="Verdana" w:eastAsia="SimSun" w:hAnsi="Verdana"/>
      <w:b/>
      <w:color w:val="000000"/>
    </w:rPr>
  </w:style>
  <w:style w:type="paragraph" w:styleId="Subtitle">
    <w:name w:val="Subtitle"/>
    <w:basedOn w:val="Heading"/>
    <w:next w:val="BodyText"/>
    <w:link w:val="SubtitleChar"/>
    <w:qFormat/>
    <w:rsid w:val="00647277"/>
    <w:pPr>
      <w:jc w:val="center"/>
    </w:pPr>
    <w:rPr>
      <w:i/>
      <w:iCs/>
    </w:rPr>
  </w:style>
  <w:style w:type="paragraph" w:styleId="BodyTextIndent">
    <w:name w:val="Body Text Indent"/>
    <w:basedOn w:val="Normal"/>
    <w:link w:val="BodyTextIndentChar"/>
    <w:rsid w:val="00647277"/>
    <w:pPr>
      <w:ind w:firstLine="720"/>
      <w:jc w:val="both"/>
    </w:pPr>
    <w:rPr>
      <w:sz w:val="24"/>
      <w:szCs w:val="24"/>
    </w:rPr>
  </w:style>
  <w:style w:type="paragraph" w:styleId="MessageHeader">
    <w:name w:val="Message Header"/>
    <w:basedOn w:val="Normal"/>
    <w:rsid w:val="0064727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sz w:val="24"/>
    </w:rPr>
  </w:style>
  <w:style w:type="paragraph" w:customStyle="1" w:styleId="StyleLatinGaramond11ptBoldJustifiedLeft05">
    <w:name w:val="Style (Latin) Garamond 11 pt Bold Justified Left:  0.5&quot;"/>
    <w:basedOn w:val="MessageHeader"/>
    <w:next w:val="MessageHeader"/>
    <w:rsid w:val="00647277"/>
    <w:pPr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hd w:val="clear" w:color="auto" w:fill="B2B2B2"/>
      <w:ind w:left="720"/>
      <w:jc w:val="both"/>
    </w:pPr>
    <w:rPr>
      <w:rFonts w:ascii="Garamond" w:hAnsi="Garamond"/>
      <w:b/>
      <w:color w:val="000000"/>
      <w:sz w:val="22"/>
    </w:rPr>
  </w:style>
  <w:style w:type="paragraph" w:customStyle="1" w:styleId="StyleStyleLatinGaramond11ptBoldJustifiedLeft05Han">
    <w:name w:val="Style Style (Latin) Garamond 11 pt Bold Justified Left:  0.5&quot; + Han..."/>
    <w:basedOn w:val="StyleLatinGaramond11ptBoldJustifiedLeft05"/>
    <w:rsid w:val="00647277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BFBFBF"/>
      <w:ind w:hanging="810"/>
    </w:pPr>
  </w:style>
  <w:style w:type="paragraph" w:styleId="HTMLPreformatted">
    <w:name w:val="HTML Preformatted"/>
    <w:basedOn w:val="Normal"/>
    <w:link w:val="HTMLPreformattedChar"/>
    <w:uiPriority w:val="99"/>
    <w:rsid w:val="00647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anormal">
    <w:name w:val="anormal"/>
    <w:basedOn w:val="Normal"/>
    <w:rsid w:val="00647277"/>
    <w:pPr>
      <w:autoSpaceDE w:val="0"/>
      <w:jc w:val="both"/>
    </w:pPr>
    <w:rPr>
      <w:rFonts w:ascii="Tahoma" w:hAnsi="Tahoma"/>
      <w:szCs w:val="24"/>
    </w:rPr>
  </w:style>
  <w:style w:type="paragraph" w:customStyle="1" w:styleId="TableContents">
    <w:name w:val="Table Contents"/>
    <w:basedOn w:val="Normal"/>
    <w:rsid w:val="00647277"/>
    <w:pPr>
      <w:suppressLineNumbers/>
    </w:pPr>
  </w:style>
  <w:style w:type="paragraph" w:customStyle="1" w:styleId="TableHeading">
    <w:name w:val="Table Heading"/>
    <w:basedOn w:val="TableContents"/>
    <w:rsid w:val="0064727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647277"/>
  </w:style>
  <w:style w:type="paragraph" w:styleId="BodyText2">
    <w:name w:val="Body Text 2"/>
    <w:basedOn w:val="Normal"/>
    <w:rsid w:val="00647277"/>
    <w:pPr>
      <w:jc w:val="both"/>
    </w:pPr>
    <w:rPr>
      <w:rFonts w:ascii="Verdana" w:hAnsi="Verdana"/>
      <w:sz w:val="16"/>
      <w:szCs w:val="20"/>
    </w:rPr>
  </w:style>
  <w:style w:type="paragraph" w:styleId="BodyTextIndent2">
    <w:name w:val="Body Text Indent 2"/>
    <w:basedOn w:val="Normal"/>
    <w:rsid w:val="00647277"/>
    <w:pPr>
      <w:ind w:left="36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9F1C1B"/>
    <w:rPr>
      <w:rFonts w:ascii="Cambria" w:eastAsia="Times New Roman" w:hAnsi="Cambria" w:cs="Times New Roman"/>
      <w:b/>
      <w:bCs/>
      <w:kern w:val="32"/>
      <w:sz w:val="32"/>
      <w:szCs w:val="32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C1B"/>
    <w:rPr>
      <w:rFonts w:ascii="Cambria" w:eastAsia="Times New Roman" w:hAnsi="Cambria" w:cs="Times New Roman"/>
      <w:b/>
      <w:bCs/>
      <w:kern w:val="1"/>
      <w:sz w:val="26"/>
      <w:szCs w:val="26"/>
      <w:lang w:val="en-US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C1B"/>
    <w:rPr>
      <w:rFonts w:ascii="Cambria" w:eastAsia="Times New Roman" w:hAnsi="Cambria" w:cs="Times New Roman"/>
      <w:kern w:val="1"/>
      <w:sz w:val="22"/>
      <w:szCs w:val="22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F1C1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1C1B"/>
    <w:rPr>
      <w:rFonts w:ascii="Calibri" w:eastAsia="Lucida Sans Unicode" w:hAnsi="Calibri" w:cs="Calibri"/>
      <w:kern w:val="1"/>
      <w:sz w:val="16"/>
      <w:szCs w:val="16"/>
      <w:lang w:val="en-US" w:eastAsia="ar-SA"/>
    </w:rPr>
  </w:style>
  <w:style w:type="character" w:customStyle="1" w:styleId="NormalWebChar">
    <w:name w:val="Normal (Web) Char"/>
    <w:basedOn w:val="DefaultParagraphFont"/>
    <w:link w:val="NormalWeb"/>
    <w:locked/>
    <w:rsid w:val="009F1C1B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9F1C1B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F1C1B"/>
    <w:rPr>
      <w:i/>
      <w:iCs/>
    </w:rPr>
  </w:style>
  <w:style w:type="character" w:customStyle="1" w:styleId="apple-converted-space">
    <w:name w:val="apple-converted-space"/>
    <w:basedOn w:val="DefaultParagraphFont"/>
    <w:rsid w:val="009F1C1B"/>
  </w:style>
  <w:style w:type="paragraph" w:styleId="NoSpacing">
    <w:name w:val="No Spacing"/>
    <w:qFormat/>
    <w:rsid w:val="00F011CF"/>
    <w:rPr>
      <w:sz w:val="24"/>
      <w:szCs w:val="24"/>
      <w:lang w:val="en-US" w:eastAsia="en-US"/>
    </w:rPr>
  </w:style>
  <w:style w:type="paragraph" w:customStyle="1" w:styleId="ListStyle">
    <w:name w:val="ListStyle"/>
    <w:rsid w:val="00746B3B"/>
    <w:rPr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1847EB"/>
    <w:rPr>
      <w:rFonts w:ascii="Calibri" w:eastAsia="Lucida Sans Unicode" w:hAnsi="Calibri" w:cs="Calibri"/>
      <w:kern w:val="1"/>
      <w:sz w:val="22"/>
      <w:szCs w:val="22"/>
      <w:lang w:eastAsia="ar-SA"/>
    </w:rPr>
  </w:style>
  <w:style w:type="character" w:customStyle="1" w:styleId="usertext1">
    <w:name w:val="usertext1"/>
    <w:rsid w:val="001847EB"/>
    <w:rPr>
      <w:rFonts w:ascii="Arial" w:hAnsi="Arial" w:cs="Arial" w:hint="default"/>
      <w:sz w:val="20"/>
      <w:szCs w:val="20"/>
    </w:rPr>
  </w:style>
  <w:style w:type="paragraph" w:customStyle="1" w:styleId="BodyText1">
    <w:name w:val="Body Text1"/>
    <w:aliases w:val="b"/>
    <w:basedOn w:val="Normal"/>
    <w:rsid w:val="001847EB"/>
    <w:pPr>
      <w:tabs>
        <w:tab w:val="left" w:pos="216"/>
      </w:tabs>
      <w:spacing w:after="200" w:line="264" w:lineRule="exact"/>
      <w:jc w:val="both"/>
    </w:pPr>
    <w:rPr>
      <w:rFonts w:ascii="Arial" w:eastAsia="Times New Roman" w:hAnsi="Arial" w:cs="Times New Roman"/>
      <w:kern w:val="0"/>
      <w:sz w:val="20"/>
      <w:szCs w:val="20"/>
      <w:lang w:eastAsia="en-US"/>
    </w:rPr>
  </w:style>
  <w:style w:type="character" w:customStyle="1" w:styleId="st">
    <w:name w:val="st"/>
    <w:basedOn w:val="DefaultParagraphFont"/>
    <w:rsid w:val="001847EB"/>
  </w:style>
  <w:style w:type="paragraph" w:customStyle="1" w:styleId="ResAreaKnowledge">
    <w:name w:val="ResAreaKnowledge"/>
    <w:basedOn w:val="Normal"/>
    <w:rsid w:val="00C06AA4"/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pacing w:line="240" w:lineRule="auto"/>
      <w:ind w:left="187" w:right="29" w:firstLine="1"/>
    </w:pPr>
    <w:rPr>
      <w:rFonts w:ascii="Arial Narrow" w:eastAsia="Times New Roman" w:hAnsi="Arial Narrow" w:cs="Times New Roman"/>
      <w:kern w:val="0"/>
      <w:sz w:val="18"/>
      <w:szCs w:val="20"/>
      <w:lang w:val="en-GB" w:eastAsia="en-US"/>
    </w:rPr>
  </w:style>
  <w:style w:type="character" w:customStyle="1" w:styleId="jd21">
    <w:name w:val="jd21"/>
    <w:rsid w:val="00C06AA4"/>
    <w:rPr>
      <w:rFonts w:ascii="Verdana" w:hAnsi="Verdana" w:hint="default"/>
      <w:sz w:val="17"/>
      <w:szCs w:val="17"/>
    </w:rPr>
  </w:style>
  <w:style w:type="paragraph" w:customStyle="1" w:styleId="WW-BodyText21">
    <w:name w:val="WW-Body Text 21"/>
    <w:basedOn w:val="Normal"/>
    <w:rsid w:val="00C06AA4"/>
    <w:pPr>
      <w:widowControl w:val="0"/>
      <w:spacing w:line="240" w:lineRule="auto"/>
      <w:jc w:val="both"/>
    </w:pPr>
    <w:rPr>
      <w:rFonts w:ascii="Verdana" w:eastAsia="Times New Roman" w:hAnsi="Verdana" w:cs="Times New Roman"/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C3"/>
    <w:rPr>
      <w:rFonts w:ascii="Calibri" w:eastAsia="Times New Roman" w:hAnsi="Calibri" w:cs="Times New Roman"/>
      <w:b/>
      <w:bCs/>
      <w:kern w:val="1"/>
      <w:sz w:val="28"/>
      <w:szCs w:val="28"/>
      <w:lang w:eastAsia="ar-SA"/>
    </w:rPr>
  </w:style>
  <w:style w:type="paragraph" w:customStyle="1" w:styleId="ResCaption2">
    <w:name w:val="Res_Caption 2"/>
    <w:basedOn w:val="Normal"/>
    <w:rsid w:val="004F13C3"/>
    <w:pPr>
      <w:suppressAutoHyphens w:val="0"/>
      <w:spacing w:before="240" w:after="60" w:line="240" w:lineRule="auto"/>
    </w:pPr>
    <w:rPr>
      <w:rFonts w:ascii="Arial Bold" w:eastAsia="Times New Roman" w:hAnsi="Arial Bold" w:cs="Times New Roman"/>
      <w:b/>
      <w:kern w:val="0"/>
      <w:sz w:val="20"/>
      <w:szCs w:val="24"/>
      <w:lang w:eastAsia="en-US"/>
    </w:rPr>
  </w:style>
  <w:style w:type="paragraph" w:customStyle="1" w:styleId="ResCaption1">
    <w:name w:val="Res_Caption 1"/>
    <w:basedOn w:val="Normal"/>
    <w:next w:val="ResBodytext"/>
    <w:rsid w:val="004F13C3"/>
    <w:pPr>
      <w:suppressAutoHyphens w:val="0"/>
      <w:spacing w:before="60" w:after="60" w:line="240" w:lineRule="auto"/>
      <w:jc w:val="both"/>
    </w:pPr>
    <w:rPr>
      <w:rFonts w:ascii="Arial Bold" w:eastAsia="Times New Roman" w:hAnsi="Arial Bold" w:cs="Times New Roman"/>
      <w:b/>
      <w:bCs/>
      <w:kern w:val="0"/>
      <w:sz w:val="20"/>
      <w:szCs w:val="20"/>
      <w:lang w:eastAsia="en-US"/>
    </w:rPr>
  </w:style>
  <w:style w:type="paragraph" w:customStyle="1" w:styleId="ResBodytext">
    <w:name w:val="Res_Body text"/>
    <w:basedOn w:val="Normal"/>
    <w:rsid w:val="004F13C3"/>
    <w:pPr>
      <w:suppressAutoHyphens w:val="0"/>
      <w:spacing w:before="60" w:after="120" w:line="240" w:lineRule="auto"/>
    </w:pPr>
    <w:rPr>
      <w:rFonts w:ascii="Arial" w:eastAsia="Times New Roman" w:hAnsi="Arial" w:cs="Times New Roman"/>
      <w:kern w:val="0"/>
      <w:sz w:val="20"/>
      <w:szCs w:val="20"/>
      <w:lang w:eastAsia="en-US"/>
    </w:rPr>
  </w:style>
  <w:style w:type="paragraph" w:customStyle="1" w:styleId="ResBulletpoint">
    <w:name w:val="Res_Bullet point"/>
    <w:basedOn w:val="Normal"/>
    <w:rsid w:val="004F13C3"/>
    <w:pPr>
      <w:numPr>
        <w:numId w:val="2"/>
      </w:numPr>
      <w:suppressAutoHyphens w:val="0"/>
      <w:spacing w:after="60" w:line="240" w:lineRule="auto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Cog-H3a">
    <w:name w:val="Cog-H3a"/>
    <w:basedOn w:val="Heading3"/>
    <w:rsid w:val="004F13C3"/>
    <w:pPr>
      <w:suppressAutoHyphens w:val="0"/>
      <w:spacing w:before="120" w:after="120" w:line="240" w:lineRule="atLeast"/>
    </w:pPr>
    <w:rPr>
      <w:rFonts w:ascii="Arial" w:hAnsi="Arial"/>
      <w:bCs w:val="0"/>
      <w:color w:val="000080"/>
      <w:kern w:val="0"/>
      <w:sz w:val="22"/>
      <w:szCs w:val="20"/>
      <w:lang w:eastAsia="en-US"/>
    </w:rPr>
  </w:style>
  <w:style w:type="paragraph" w:customStyle="1" w:styleId="Cog-bullet">
    <w:name w:val="Cog-bullet"/>
    <w:basedOn w:val="Normal"/>
    <w:rsid w:val="004F13C3"/>
    <w:pPr>
      <w:keepNext/>
      <w:numPr>
        <w:numId w:val="3"/>
      </w:numPr>
      <w:suppressAutoHyphens w:val="0"/>
      <w:spacing w:before="60" w:after="60" w:line="260" w:lineRule="atLeast"/>
    </w:pPr>
    <w:rPr>
      <w:rFonts w:ascii="Arial" w:eastAsia="Times New Roman" w:hAnsi="Arial" w:cs="Times New Roman"/>
      <w:color w:val="000000"/>
      <w:kern w:val="0"/>
      <w:sz w:val="18"/>
      <w:szCs w:val="20"/>
      <w:lang w:eastAsia="en-US"/>
    </w:rPr>
  </w:style>
  <w:style w:type="character" w:customStyle="1" w:styleId="bodytext0">
    <w:name w:val="bodytext"/>
    <w:rsid w:val="00CD4251"/>
    <w:rPr>
      <w:rFonts w:ascii="Times New Roman" w:hAnsi="Times New Roman" w:cs="Times New Roman" w:hint="default"/>
    </w:rPr>
  </w:style>
  <w:style w:type="character" w:styleId="Strong">
    <w:name w:val="Strong"/>
    <w:uiPriority w:val="22"/>
    <w:qFormat/>
    <w:rsid w:val="00CD4251"/>
    <w:rPr>
      <w:b/>
      <w:bCs/>
    </w:rPr>
  </w:style>
  <w:style w:type="character" w:customStyle="1" w:styleId="ListBulletCharChar">
    <w:name w:val="List Bullet Char Char"/>
    <w:rsid w:val="00CD4251"/>
    <w:rPr>
      <w:rFonts w:ascii="Verdana" w:hAnsi="Verdana" w:cs="Times New Roman"/>
      <w:sz w:val="16"/>
      <w:szCs w:val="16"/>
      <w:lang w:val="en-US" w:eastAsia="en-US" w:bidi="ar-SA"/>
    </w:rPr>
  </w:style>
  <w:style w:type="character" w:customStyle="1" w:styleId="normalchar">
    <w:name w:val="normal__char"/>
    <w:basedOn w:val="DefaultParagraphFont"/>
    <w:rsid w:val="00CD4251"/>
  </w:style>
  <w:style w:type="table" w:styleId="TableGrid">
    <w:name w:val="Table Grid"/>
    <w:basedOn w:val="TableNormal"/>
    <w:uiPriority w:val="59"/>
    <w:rsid w:val="00575DFC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626715"/>
    <w:rPr>
      <w:rFonts w:ascii="Calibri" w:eastAsia="Lucida Sans Unicode" w:hAnsi="Calibri" w:cs="Calibri"/>
      <w:kern w:val="1"/>
      <w:sz w:val="24"/>
      <w:szCs w:val="24"/>
      <w:lang w:eastAsia="ar-SA"/>
    </w:rPr>
  </w:style>
  <w:style w:type="paragraph" w:customStyle="1" w:styleId="Sub-Head">
    <w:name w:val="Sub-Head"/>
    <w:basedOn w:val="Normal"/>
    <w:next w:val="Normal"/>
    <w:rsid w:val="00626715"/>
    <w:pPr>
      <w:keepNext/>
      <w:suppressAutoHyphens w:val="0"/>
      <w:spacing w:before="160" w:line="240" w:lineRule="auto"/>
    </w:pPr>
    <w:rPr>
      <w:rFonts w:ascii="Times New Roman" w:eastAsia="Times New Roman" w:hAnsi="Times New Roman" w:cs="Times New Roman"/>
      <w:b/>
      <w:kern w:val="0"/>
      <w:sz w:val="24"/>
      <w:szCs w:val="24"/>
      <w:lang w:eastAsia="en-US"/>
    </w:rPr>
  </w:style>
  <w:style w:type="paragraph" w:customStyle="1" w:styleId="NumberedList">
    <w:name w:val="Numbered List"/>
    <w:basedOn w:val="ListNumber"/>
    <w:rsid w:val="00626715"/>
    <w:pPr>
      <w:tabs>
        <w:tab w:val="clear" w:pos="502"/>
      </w:tabs>
      <w:suppressAutoHyphens w:val="0"/>
      <w:spacing w:line="288" w:lineRule="auto"/>
      <w:ind w:left="0" w:firstLine="0"/>
      <w:contextualSpacing w:val="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tyleBullet1Arial">
    <w:name w:val="Style Bullet1 + Arial"/>
    <w:basedOn w:val="Normal"/>
    <w:autoRedefine/>
    <w:rsid w:val="00626715"/>
    <w:pPr>
      <w:keepLines/>
      <w:suppressAutoHyphens w:val="0"/>
      <w:spacing w:before="80" w:after="80" w:line="240" w:lineRule="auto"/>
      <w:jc w:val="both"/>
    </w:pPr>
    <w:rPr>
      <w:rFonts w:eastAsia="Times New Roman" w:cs="Times New Roman"/>
      <w:b/>
      <w:kern w:val="0"/>
      <w:sz w:val="20"/>
      <w:szCs w:val="20"/>
      <w:lang w:val="en-GB" w:eastAsia="en-US"/>
    </w:rPr>
  </w:style>
  <w:style w:type="paragraph" w:customStyle="1" w:styleId="Achievement">
    <w:name w:val="Achievement"/>
    <w:link w:val="AchievementChar"/>
    <w:rsid w:val="00626715"/>
    <w:pPr>
      <w:numPr>
        <w:numId w:val="4"/>
      </w:numPr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chievementChar">
    <w:name w:val="Achievement Char"/>
    <w:link w:val="Achievement"/>
    <w:rsid w:val="00626715"/>
    <w:rPr>
      <w:rFonts w:ascii="Calibri" w:eastAsia="Calibri" w:hAnsi="Calibri"/>
      <w:sz w:val="22"/>
      <w:szCs w:val="22"/>
    </w:rPr>
  </w:style>
  <w:style w:type="paragraph" w:styleId="ListNumber">
    <w:name w:val="List Number"/>
    <w:basedOn w:val="Normal"/>
    <w:uiPriority w:val="99"/>
    <w:semiHidden/>
    <w:unhideWhenUsed/>
    <w:rsid w:val="00626715"/>
    <w:pPr>
      <w:tabs>
        <w:tab w:val="num" w:pos="502"/>
      </w:tabs>
      <w:ind w:left="502" w:hanging="36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91196"/>
    <w:rPr>
      <w:rFonts w:ascii="Calibri" w:eastAsia="Times New Roman" w:hAnsi="Calibri" w:cs="Times New Roman"/>
      <w:b/>
      <w:bCs/>
      <w:i/>
      <w:iCs/>
      <w:kern w:val="1"/>
      <w:sz w:val="26"/>
      <w:szCs w:val="26"/>
      <w:lang w:eastAsia="ar-SA"/>
    </w:rPr>
  </w:style>
  <w:style w:type="paragraph" w:customStyle="1" w:styleId="BulletedList">
    <w:name w:val="Bulleted List"/>
    <w:basedOn w:val="Normal"/>
    <w:rsid w:val="002472FC"/>
    <w:pPr>
      <w:numPr>
        <w:numId w:val="5"/>
      </w:numPr>
      <w:suppressAutoHyphens w:val="0"/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BookTitle">
    <w:name w:val="Book Title"/>
    <w:qFormat/>
    <w:rsid w:val="00C46DC0"/>
    <w:rPr>
      <w:b/>
      <w:bCs/>
      <w:smallCap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A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85528"/>
    <w:rPr>
      <w:i/>
      <w:iCs/>
      <w:color w:val="808080" w:themeColor="text1" w:themeTint="7F"/>
    </w:rPr>
  </w:style>
  <w:style w:type="paragraph" w:customStyle="1" w:styleId="summary">
    <w:name w:val="summary"/>
    <w:basedOn w:val="Normal"/>
    <w:rsid w:val="002D581F"/>
    <w:pPr>
      <w:widowControl w:val="0"/>
      <w:spacing w:after="200" w:line="240" w:lineRule="auto"/>
      <w:jc w:val="both"/>
    </w:pPr>
    <w:rPr>
      <w:rFonts w:ascii="Palatino" w:eastAsia="Times New Roman" w:hAnsi="Palatino" w:cs="Times New Roman"/>
      <w:b/>
      <w:kern w:val="0"/>
      <w:sz w:val="20"/>
      <w:szCs w:val="20"/>
    </w:rPr>
  </w:style>
  <w:style w:type="paragraph" w:customStyle="1" w:styleId="H4-BodyText-Bullet">
    <w:name w:val="H4-Body Text-Bullet"/>
    <w:basedOn w:val="Normal"/>
    <w:rsid w:val="002D581F"/>
    <w:pPr>
      <w:tabs>
        <w:tab w:val="num" w:pos="720"/>
      </w:tabs>
      <w:spacing w:line="240" w:lineRule="auto"/>
      <w:ind w:left="720" w:hanging="360"/>
      <w:jc w:val="both"/>
    </w:pPr>
    <w:rPr>
      <w:rFonts w:ascii="Arial" w:eastAsia="Times New Roman" w:hAnsi="Arial" w:cs="Times New Roman"/>
      <w:kern w:val="0"/>
      <w:sz w:val="1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1D1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2"/>
      <w:szCs w:val="22"/>
      <w:lang w:val="en-US" w:eastAsia="ar-SA"/>
    </w:rPr>
  </w:style>
  <w:style w:type="character" w:styleId="HTMLTypewriter">
    <w:name w:val="HTML Typewriter"/>
    <w:semiHidden/>
    <w:rsid w:val="00AA51D1"/>
    <w:rPr>
      <w:rFonts w:ascii="Courier New" w:eastAsia="Courier New" w:hAnsi="Courier New" w:cs="Courier New"/>
      <w:sz w:val="20"/>
      <w:szCs w:val="20"/>
    </w:rPr>
  </w:style>
  <w:style w:type="paragraph" w:customStyle="1" w:styleId="Tit">
    <w:name w:val="Tit"/>
    <w:basedOn w:val="Normal"/>
    <w:rsid w:val="00AA51D1"/>
    <w:pPr>
      <w:pBdr>
        <w:bottom w:val="single" w:sz="6" w:space="2" w:color="auto"/>
      </w:pBdr>
      <w:shd w:val="pct10" w:color="auto" w:fill="auto"/>
      <w:suppressAutoHyphens w:val="0"/>
      <w:spacing w:after="120" w:line="240" w:lineRule="auto"/>
      <w:ind w:left="851" w:right="-155" w:hanging="851"/>
    </w:pPr>
    <w:rPr>
      <w:rFonts w:ascii="Arial" w:eastAsia="Times New Roman" w:hAnsi="Arial" w:cs="Times New Roman"/>
      <w:b/>
      <w:kern w:val="0"/>
      <w:sz w:val="20"/>
      <w:szCs w:val="20"/>
      <w:lang w:eastAsia="en-US" w:bidi="he-IL"/>
    </w:rPr>
  </w:style>
  <w:style w:type="paragraph" w:customStyle="1" w:styleId="ResumeBullet2">
    <w:name w:val="Resume Bullet 2"/>
    <w:link w:val="ResumeBullet2Char"/>
    <w:rsid w:val="00AA51D1"/>
    <w:pPr>
      <w:numPr>
        <w:ilvl w:val="1"/>
        <w:numId w:val="6"/>
      </w:numPr>
    </w:pPr>
    <w:rPr>
      <w:rFonts w:ascii="Calibri" w:eastAsia="Calibri" w:hAnsi="Calibri" w:cs="Mangal"/>
      <w:noProof/>
      <w:lang w:val="en-US" w:eastAsia="en-US"/>
    </w:rPr>
  </w:style>
  <w:style w:type="paragraph" w:customStyle="1" w:styleId="ResumeBullet">
    <w:name w:val="Resume Bullet"/>
    <w:basedOn w:val="Normal"/>
    <w:next w:val="ResumeBullet2"/>
    <w:rsid w:val="00AA51D1"/>
    <w:pPr>
      <w:keepLines/>
      <w:widowControl w:val="0"/>
      <w:numPr>
        <w:numId w:val="6"/>
      </w:numPr>
      <w:suppressAutoHyphens w:val="0"/>
      <w:spacing w:before="6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en-US"/>
    </w:rPr>
  </w:style>
  <w:style w:type="character" w:customStyle="1" w:styleId="ResumeBullet2Char">
    <w:name w:val="Resume Bullet 2 Char"/>
    <w:link w:val="ResumeBullet2"/>
    <w:locked/>
    <w:rsid w:val="00AA51D1"/>
    <w:rPr>
      <w:rFonts w:ascii="Calibri" w:eastAsia="Calibri" w:hAnsi="Calibri" w:cs="Mangal"/>
      <w:noProof/>
      <w:lang w:val="en-US" w:eastAsia="en-US"/>
    </w:rPr>
  </w:style>
  <w:style w:type="paragraph" w:customStyle="1" w:styleId="NormalArial">
    <w:name w:val="Normal + Arial"/>
    <w:aliases w:val="10 pt,Bold"/>
    <w:basedOn w:val="Normal"/>
    <w:rsid w:val="00AA51D1"/>
    <w:pPr>
      <w:suppressAutoHyphens w:val="0"/>
      <w:spacing w:line="240" w:lineRule="auto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Normalverinda">
    <w:name w:val="Normal+verinda"/>
    <w:basedOn w:val="Normal"/>
    <w:rsid w:val="00AA51D1"/>
    <w:pPr>
      <w:suppressAutoHyphens w:val="0"/>
      <w:spacing w:line="240" w:lineRule="auto"/>
    </w:pPr>
    <w:rPr>
      <w:rFonts w:ascii="Verdana" w:eastAsia="Calibri" w:hAnsi="Verdana" w:cs="Verdana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606195"/>
    <w:rPr>
      <w:rFonts w:ascii="Arial" w:eastAsia="Lucida Sans Unicode" w:hAnsi="Arial" w:cs="Mangal"/>
      <w:i/>
      <w:iCs/>
      <w:kern w:val="1"/>
      <w:sz w:val="28"/>
      <w:szCs w:val="28"/>
      <w:lang w:val="en-US" w:eastAsia="ar-SA"/>
    </w:rPr>
  </w:style>
  <w:style w:type="paragraph" w:customStyle="1" w:styleId="Preformatted">
    <w:name w:val="Preformatted"/>
    <w:basedOn w:val="Normal"/>
    <w:rsid w:val="003F0C7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 w:val="0"/>
      <w:spacing w:line="240" w:lineRule="auto"/>
    </w:pPr>
    <w:rPr>
      <w:rFonts w:ascii="Courier New" w:eastAsia="Times New Roman" w:hAnsi="Courier New" w:cs="Times New Roman"/>
      <w:snapToGrid w:val="0"/>
      <w:kern w:val="0"/>
      <w:sz w:val="20"/>
      <w:szCs w:val="20"/>
      <w:lang w:eastAsia="en-US"/>
    </w:rPr>
  </w:style>
  <w:style w:type="paragraph" w:customStyle="1" w:styleId="xmsonormal">
    <w:name w:val="x_msonormal"/>
    <w:basedOn w:val="Normal"/>
    <w:rsid w:val="003F0C7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C74"/>
    <w:rPr>
      <w:rFonts w:ascii="Courier New" w:eastAsia="Lucida Sans Unicode" w:hAnsi="Courier New" w:cs="Courier New"/>
      <w:kern w:val="1"/>
      <w:sz w:val="22"/>
      <w:szCs w:val="22"/>
      <w:lang w:val="en-US" w:eastAsia="ar-SA"/>
    </w:rPr>
  </w:style>
  <w:style w:type="character" w:customStyle="1" w:styleId="bkt4">
    <w:name w:val="bkt4"/>
    <w:basedOn w:val="DefaultParagraphFont"/>
    <w:rsid w:val="00C44BEC"/>
  </w:style>
  <w:style w:type="paragraph" w:customStyle="1" w:styleId="SectionTitle">
    <w:name w:val="Section Title"/>
    <w:basedOn w:val="Normal"/>
    <w:next w:val="Normal"/>
    <w:autoRedefine/>
    <w:rsid w:val="00EA7B99"/>
    <w:pPr>
      <w:shd w:val="pct10" w:color="auto" w:fill="auto"/>
      <w:tabs>
        <w:tab w:val="left" w:pos="916"/>
      </w:tabs>
      <w:suppressAutoHyphens w:val="0"/>
      <w:spacing w:line="280" w:lineRule="atLeast"/>
    </w:pPr>
    <w:rPr>
      <w:rFonts w:ascii="Times New Roman" w:eastAsia="Times New Roman" w:hAnsi="Times New Roman" w:cs="Times New Roman"/>
      <w:b/>
      <w:kern w:val="0"/>
      <w:sz w:val="24"/>
      <w:szCs w:val="24"/>
      <w:lang w:eastAsia="en-US"/>
    </w:rPr>
  </w:style>
  <w:style w:type="paragraph" w:customStyle="1" w:styleId="Normal1">
    <w:name w:val="Normal1"/>
    <w:rsid w:val="00EA7B99"/>
    <w:rPr>
      <w:color w:val="000000"/>
      <w:sz w:val="24"/>
      <w:lang w:val="en-US" w:eastAsia="en-US"/>
    </w:rPr>
  </w:style>
  <w:style w:type="paragraph" w:customStyle="1" w:styleId="western">
    <w:name w:val="western"/>
    <w:basedOn w:val="Normal"/>
    <w:rsid w:val="00EA7B99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n-US"/>
    </w:rPr>
  </w:style>
  <w:style w:type="paragraph" w:customStyle="1" w:styleId="Standard">
    <w:name w:val="Standard"/>
    <w:rsid w:val="0057674D"/>
    <w:pPr>
      <w:widowControl w:val="0"/>
      <w:suppressAutoHyphens/>
      <w:textAlignment w:val="baseline"/>
    </w:pPr>
    <w:rPr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.sivakumaribu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FC19-E9CF-4720-BBAB-0DBB846A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 Pvt Ltd</vt:lpstr>
    </vt:vector>
  </TitlesOfParts>
  <Company>Accenture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Pvt Ltd</dc:title>
  <dc:creator>arun.z.kumar</dc:creator>
  <cp:lastModifiedBy>user</cp:lastModifiedBy>
  <cp:revision>59</cp:revision>
  <cp:lastPrinted>1900-12-31T18:30:00Z</cp:lastPrinted>
  <dcterms:created xsi:type="dcterms:W3CDTF">2018-08-07T06:04:00Z</dcterms:created>
  <dcterms:modified xsi:type="dcterms:W3CDTF">2019-01-03T18:29:00Z</dcterms:modified>
</cp:coreProperties>
</file>
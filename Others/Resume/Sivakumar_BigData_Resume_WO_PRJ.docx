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4" w:rsidRPr="004F4DBA" w:rsidRDefault="006B35C6" w:rsidP="006470A5">
      <w:pPr>
        <w:pStyle w:val="Heading2"/>
        <w:rPr>
          <w:rFonts w:ascii="Calibri" w:hAnsi="Calibri"/>
          <w:i w:val="0"/>
          <w:sz w:val="22"/>
          <w:szCs w:val="22"/>
        </w:rPr>
      </w:pPr>
      <w:r w:rsidRPr="004F4DBA">
        <w:rPr>
          <w:rFonts w:ascii="Calibri" w:hAnsi="Calibri"/>
          <w:i w:val="0"/>
          <w:sz w:val="22"/>
          <w:szCs w:val="22"/>
        </w:rPr>
        <w:t>Sivakumar</w:t>
      </w:r>
      <w:r w:rsidR="003A1E67" w:rsidRPr="004F4DBA">
        <w:rPr>
          <w:rFonts w:ascii="Calibri" w:hAnsi="Calibri"/>
          <w:i w:val="0"/>
          <w:sz w:val="22"/>
          <w:szCs w:val="22"/>
        </w:rPr>
        <w:t xml:space="preserve"> D</w:t>
      </w:r>
      <w:r w:rsidR="00552A97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D76492" w:rsidRPr="004F4DBA">
        <w:rPr>
          <w:rFonts w:ascii="Calibri" w:hAnsi="Calibri"/>
          <w:i w:val="0"/>
          <w:sz w:val="22"/>
          <w:szCs w:val="22"/>
        </w:rPr>
        <w:tab/>
      </w:r>
      <w:r w:rsidR="003A1E67" w:rsidRPr="004F4DBA">
        <w:rPr>
          <w:rFonts w:ascii="Calibri" w:hAnsi="Calibri"/>
          <w:i w:val="0"/>
          <w:sz w:val="22"/>
          <w:szCs w:val="22"/>
        </w:rPr>
        <w:tab/>
      </w:r>
      <w:r w:rsidR="00552A97">
        <w:rPr>
          <w:rFonts w:ascii="Calibri" w:hAnsi="Calibri"/>
          <w:i w:val="0"/>
          <w:sz w:val="22"/>
          <w:szCs w:val="22"/>
        </w:rPr>
        <w:tab/>
        <w:t xml:space="preserve">   </w:t>
      </w:r>
      <w:r w:rsidR="000952A8" w:rsidRPr="004F4DBA">
        <w:rPr>
          <w:rFonts w:ascii="Calibri" w:hAnsi="Calibri"/>
          <w:i w:val="0"/>
          <w:sz w:val="22"/>
          <w:szCs w:val="22"/>
        </w:rPr>
        <w:t>sivainspy@gmail.com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3D757C" w:rsidRPr="00C36A58" w:rsidRDefault="00561315" w:rsidP="003D757C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8" style="position:absolute;left:0;text-align:left;margin-left:85.6pt;margin-top:.35pt;width:460.95pt;height:12.55pt;z-index:-2;mso-position-horizontal-relative:page" coordorigin="1772,-234" coordsize="8699,233">
            <v:shape id="_x0000_s105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3D757C">
        <w:rPr>
          <w:rFonts w:ascii="Calibri" w:hAnsi="Calibri" w:cs="Calibri"/>
          <w:color w:val="FFFFFF"/>
          <w:sz w:val="22"/>
          <w:szCs w:val="22"/>
        </w:rPr>
        <w:t>Objective</w:t>
      </w:r>
    </w:p>
    <w:p w:rsidR="003D757C" w:rsidRDefault="003D757C" w:rsidP="003D757C"/>
    <w:p w:rsidR="003D757C" w:rsidRPr="003D757C" w:rsidRDefault="003D757C" w:rsidP="003D757C">
      <w:pPr>
        <w:rPr>
          <w:rFonts w:ascii="Calibri" w:hAnsi="Calibri"/>
          <w:spacing w:val="4"/>
          <w:szCs w:val="22"/>
        </w:rPr>
      </w:pPr>
      <w:r w:rsidRPr="003D757C">
        <w:rPr>
          <w:rFonts w:ascii="Calibri" w:hAnsi="Calibri"/>
          <w:spacing w:val="4"/>
          <w:szCs w:val="22"/>
        </w:rPr>
        <w:t>Seeking for a Software Developer position in a fast growing organization to utilize expertise in software development and testing, as well as deployment and support using agile development methodologies. Coming with well</w:t>
      </w:r>
      <w:r w:rsidR="00EA7E2D">
        <w:rPr>
          <w:rFonts w:ascii="Calibri" w:hAnsi="Calibri"/>
          <w:spacing w:val="4"/>
          <w:szCs w:val="22"/>
        </w:rPr>
        <w:t>-</w:t>
      </w:r>
      <w:r w:rsidRPr="003D757C">
        <w:rPr>
          <w:rFonts w:ascii="Calibri" w:hAnsi="Calibri"/>
          <w:spacing w:val="4"/>
          <w:szCs w:val="22"/>
        </w:rPr>
        <w:t>honed skills in computer science in addition to excellent communication skills.</w:t>
      </w:r>
    </w:p>
    <w:p w:rsidR="00041CE9" w:rsidRDefault="00041CE9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</w:p>
    <w:p w:rsidR="00041CE9" w:rsidRPr="00C36A58" w:rsidRDefault="00561315" w:rsidP="00041CE9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54" style="position:absolute;left:0;text-align:left;margin-left:85.6pt;margin-top:.35pt;width:460.95pt;height:12.55pt;z-index:-4;mso-position-horizontal-relative:page" coordorigin="1772,-234" coordsize="8699,233">
            <v:shape id="_x0000_s1055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041CE9" w:rsidRPr="00C36A58">
        <w:rPr>
          <w:rFonts w:ascii="Calibri" w:hAnsi="Calibri" w:cs="Calibri"/>
          <w:color w:val="FFFFFF"/>
          <w:sz w:val="22"/>
          <w:szCs w:val="22"/>
        </w:rPr>
        <w:t>Skills</w:t>
      </w:r>
    </w:p>
    <w:p w:rsidR="00041CE9" w:rsidRPr="004F4DBA" w:rsidRDefault="00041CE9" w:rsidP="00041CE9">
      <w:pPr>
        <w:jc w:val="left"/>
        <w:rPr>
          <w:rFonts w:ascii="Calibri" w:hAnsi="Calibri"/>
          <w:b/>
          <w:szCs w:val="22"/>
        </w:rPr>
      </w:pPr>
      <w:r w:rsidRPr="004F4DBA">
        <w:rPr>
          <w:rFonts w:ascii="Calibri" w:hAnsi="Calibri" w:cs="Calibri"/>
          <w:szCs w:val="22"/>
        </w:rPr>
        <w:t>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9"/>
        <w:gridCol w:w="5941"/>
      </w:tblGrid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Skill category</w:t>
            </w:r>
          </w:p>
        </w:tc>
        <w:tc>
          <w:tcPr>
            <w:tcW w:w="5941" w:type="dxa"/>
          </w:tcPr>
          <w:p w:rsidR="00041CE9" w:rsidRPr="004F4DBA" w:rsidRDefault="00B54A54" w:rsidP="00EC1DC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Spark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EC1DC5">
              <w:rPr>
                <w:rFonts w:ascii="Calibri" w:hAnsi="Calibri"/>
                <w:spacing w:val="4"/>
                <w:szCs w:val="22"/>
              </w:rPr>
              <w:t>Scala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Shell Scripting, Hadoop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, 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and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Hive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Secondary Skill category</w:t>
            </w:r>
          </w:p>
        </w:tc>
        <w:tc>
          <w:tcPr>
            <w:tcW w:w="5941" w:type="dxa"/>
          </w:tcPr>
          <w:p w:rsidR="00041CE9" w:rsidRPr="004F4DBA" w:rsidRDefault="00EC1DC5" w:rsidP="00D40A2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 xml:space="preserve">HDFS,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Sqoop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pacing w:val="4"/>
                <w:szCs w:val="22"/>
              </w:rPr>
              <w:t>Oozie</w:t>
            </w:r>
            <w:proofErr w:type="spellEnd"/>
            <w:r>
              <w:rPr>
                <w:rFonts w:ascii="Calibri" w:hAnsi="Calibri"/>
                <w:spacing w:val="4"/>
                <w:szCs w:val="22"/>
              </w:rPr>
              <w:t>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Control-M,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 w:rsidR="00041CE9" w:rsidRPr="004F4DBA">
              <w:rPr>
                <w:rFonts w:ascii="Calibri" w:hAnsi="Calibri"/>
                <w:spacing w:val="4"/>
                <w:szCs w:val="22"/>
              </w:rPr>
              <w:t>Java, Python, MySQL, MongoDB</w:t>
            </w:r>
            <w:r w:rsidR="00041CE9">
              <w:rPr>
                <w:rFonts w:ascii="Calibri" w:hAnsi="Calibri"/>
                <w:spacing w:val="4"/>
                <w:szCs w:val="22"/>
              </w:rPr>
              <w:t>, Oracle SQL Developer,</w:t>
            </w:r>
            <w:r w:rsidR="00D40A2E">
              <w:rPr>
                <w:rFonts w:ascii="Calibri" w:hAnsi="Calibri"/>
                <w:spacing w:val="4"/>
                <w:szCs w:val="22"/>
              </w:rPr>
              <w:t xml:space="preserve"> and</w:t>
            </w:r>
            <w:r w:rsidR="00041CE9">
              <w:rPr>
                <w:rFonts w:ascii="Calibri" w:hAnsi="Calibri"/>
                <w:spacing w:val="4"/>
                <w:szCs w:val="22"/>
              </w:rPr>
              <w:t xml:space="preserve"> Teradata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Project Acquired skills</w:t>
            </w:r>
          </w:p>
        </w:tc>
        <w:tc>
          <w:tcPr>
            <w:tcW w:w="5941" w:type="dxa"/>
          </w:tcPr>
          <w:p w:rsidR="00041CE9" w:rsidRPr="004F4DBA" w:rsidRDefault="00041CE9" w:rsidP="00D40A2E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Ambari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D40A2E">
              <w:rPr>
                <w:rFonts w:ascii="Calibri" w:hAnsi="Calibri" w:cs="Arial"/>
                <w:bCs/>
                <w:szCs w:val="22"/>
              </w:rPr>
              <w:t xml:space="preserve">Zeppelin, </w:t>
            </w:r>
            <w:proofErr w:type="spellStart"/>
            <w:r w:rsidR="00D40A2E">
              <w:rPr>
                <w:rFonts w:ascii="Calibri" w:hAnsi="Calibri" w:cs="Arial"/>
                <w:bCs/>
                <w:szCs w:val="22"/>
              </w:rPr>
              <w:t>Solr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Kafka,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Jupyter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>,</w:t>
            </w:r>
            <w:r>
              <w:rPr>
                <w:rFonts w:ascii="Calibri" w:hAnsi="Calibri" w:cs="Arial"/>
                <w:bCs/>
                <w:szCs w:val="22"/>
              </w:rPr>
              <w:t xml:space="preserve"> </w:t>
            </w:r>
            <w:proofErr w:type="spellStart"/>
            <w:r w:rsidR="00D40A2E" w:rsidRPr="00D40A2E">
              <w:rPr>
                <w:rFonts w:ascii="Calibri" w:hAnsi="Calibri" w:cs="Arial"/>
                <w:bCs/>
                <w:szCs w:val="22"/>
              </w:rPr>
              <w:t>NodeRed</w:t>
            </w:r>
            <w:proofErr w:type="spellEnd"/>
            <w:r w:rsidR="00D40A2E">
              <w:rPr>
                <w:rFonts w:ascii="Calibri" w:hAnsi="Calibri" w:cs="Arial"/>
                <w:bCs/>
                <w:szCs w:val="22"/>
              </w:rPr>
              <w:t xml:space="preserve">, </w:t>
            </w:r>
            <w:r w:rsidR="00F4664B">
              <w:rPr>
                <w:rFonts w:ascii="Calibri" w:hAnsi="Calibri" w:cs="Arial"/>
                <w:bCs/>
                <w:szCs w:val="22"/>
              </w:rPr>
              <w:t xml:space="preserve">Zookeeper,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JMeter</w:t>
            </w:r>
            <w:proofErr w:type="spellEnd"/>
            <w:r w:rsidR="009A57C6">
              <w:rPr>
                <w:rFonts w:ascii="Calibri" w:hAnsi="Calibri" w:cs="Arial"/>
                <w:bCs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Arial"/>
                <w:bCs/>
                <w:szCs w:val="22"/>
              </w:rPr>
              <w:t>Hbase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 xml:space="preserve"> 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Primary Domain Skill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>
              <w:rPr>
                <w:rFonts w:ascii="Calibri" w:hAnsi="Calibri"/>
                <w:spacing w:val="4"/>
                <w:szCs w:val="22"/>
              </w:rPr>
              <w:t>Big</w:t>
            </w:r>
            <w:r w:rsidR="00216361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Data</w:t>
            </w:r>
            <w:r w:rsidRPr="004F4DBA">
              <w:rPr>
                <w:rFonts w:ascii="Calibri" w:hAnsi="Calibri"/>
                <w:spacing w:val="4"/>
                <w:szCs w:val="22"/>
              </w:rPr>
              <w:t xml:space="preserve"> </w:t>
            </w:r>
            <w:r>
              <w:rPr>
                <w:rFonts w:ascii="Calibri" w:hAnsi="Calibri"/>
                <w:spacing w:val="4"/>
                <w:szCs w:val="22"/>
              </w:rPr>
              <w:t>Developer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Sub Domain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proofErr w:type="spellStart"/>
            <w:r w:rsidRPr="004F4DBA">
              <w:rPr>
                <w:rFonts w:ascii="Calibri" w:hAnsi="Calibri" w:cs="Arial"/>
                <w:bCs/>
                <w:szCs w:val="22"/>
              </w:rPr>
              <w:t>IoT</w:t>
            </w:r>
            <w:proofErr w:type="spellEnd"/>
            <w:r w:rsidRPr="004F4DBA">
              <w:rPr>
                <w:rFonts w:ascii="Calibri" w:hAnsi="Calibri" w:cs="Arial"/>
                <w:bCs/>
                <w:szCs w:val="22"/>
              </w:rPr>
              <w:t>, B</w:t>
            </w:r>
            <w:r>
              <w:rPr>
                <w:rFonts w:ascii="Calibri" w:hAnsi="Calibri" w:cs="Arial"/>
                <w:bCs/>
                <w:szCs w:val="22"/>
              </w:rPr>
              <w:t>FSI</w:t>
            </w:r>
            <w:r w:rsidR="001D3E08">
              <w:rPr>
                <w:rFonts w:ascii="Calibri" w:hAnsi="Calibri" w:cs="Arial"/>
                <w:bCs/>
                <w:szCs w:val="22"/>
              </w:rPr>
              <w:t>, BDE</w:t>
            </w:r>
            <w:r w:rsidRPr="004F4DBA">
              <w:rPr>
                <w:rFonts w:ascii="Calibri" w:hAnsi="Calibri" w:cs="Arial"/>
                <w:bCs/>
                <w:szCs w:val="22"/>
              </w:rPr>
              <w:t xml:space="preserve"> and ML</w:t>
            </w:r>
          </w:p>
        </w:tc>
      </w:tr>
      <w:tr w:rsidR="00041CE9" w:rsidRPr="004F4DBA" w:rsidTr="009C0617">
        <w:tc>
          <w:tcPr>
            <w:tcW w:w="2699" w:type="dxa"/>
          </w:tcPr>
          <w:p w:rsidR="00041CE9" w:rsidRPr="004F4DBA" w:rsidRDefault="00041CE9" w:rsidP="009C0617">
            <w:pPr>
              <w:pStyle w:val="Heading1"/>
              <w:spacing w:before="60"/>
              <w:jc w:val="left"/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</w:pPr>
            <w:r w:rsidRPr="004F4DBA">
              <w:rPr>
                <w:rFonts w:ascii="Calibri" w:hAnsi="Calibri" w:cs="Times New Roman"/>
                <w:smallCaps/>
                <w:spacing w:val="4"/>
                <w:sz w:val="22"/>
                <w:szCs w:val="22"/>
              </w:rPr>
              <w:t>Linguistic Skills</w:t>
            </w:r>
          </w:p>
        </w:tc>
        <w:tc>
          <w:tcPr>
            <w:tcW w:w="5941" w:type="dxa"/>
          </w:tcPr>
          <w:p w:rsidR="00041CE9" w:rsidRPr="004F4DBA" w:rsidRDefault="00041CE9" w:rsidP="009C0617">
            <w:pPr>
              <w:spacing w:before="60" w:after="6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 xml:space="preserve">TAMIL (mother tongue/native speaker) and ENGLISH (fluent) </w:t>
            </w:r>
          </w:p>
        </w:tc>
      </w:tr>
    </w:tbl>
    <w:p w:rsidR="00D51EAA" w:rsidRPr="004F4DBA" w:rsidRDefault="00561315" w:rsidP="00D51EAA">
      <w:pPr>
        <w:spacing w:line="264" w:lineRule="exact"/>
        <w:ind w:left="20" w:right="-56" w:firstLine="140"/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pict>
          <v:group id="_x0000_s1026" style="position:absolute;left:0;text-align:left;margin-left:85.6pt;margin-top:98.7pt;width:450.7pt;height:3.55pt;rotation:180;flip:y;z-index:-9;mso-position-horizontal-relative:page;mso-position-vertical-relative:page" coordorigin="1935,1337" coordsize="9150,2">
            <v:shape id="_x0000_s1027" style="position:absolute;left:1935;top:1337;width:9150;height:2" coordorigin="1935,1337" coordsize="9150,0" path="m1935,1337r9150,e" filled="f" strokeweight="2.25pt">
              <v:path arrowok="t"/>
            </v:shape>
            <w10:wrap anchorx="page" anchory="page"/>
          </v:group>
        </w:pict>
      </w:r>
    </w:p>
    <w:p w:rsidR="00D51EAA" w:rsidRPr="00C36A58" w:rsidRDefault="00561315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b w:val="0"/>
          <w:bCs w:val="0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28" style="position:absolute;left:0;text-align:left;margin-left:85.6pt;margin-top:.35pt;width:460.95pt;height:12.55pt;z-index:-8;mso-position-horizontal-relative:page" coordorigin="1772,-234" coordsize="8699,233">
            <v:shape id="_x0000_s102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51EAA" w:rsidRPr="00C36A58">
        <w:rPr>
          <w:rFonts w:ascii="Calibri" w:hAnsi="Calibri" w:cs="Calibri"/>
          <w:color w:val="FFFFFF"/>
          <w:sz w:val="22"/>
          <w:szCs w:val="22"/>
        </w:rPr>
        <w:t>Professional Summary</w:t>
      </w:r>
    </w:p>
    <w:p w:rsidR="00556FFD" w:rsidRPr="004F4DBA" w:rsidRDefault="00556FFD" w:rsidP="00D51EAA">
      <w:pPr>
        <w:pStyle w:val="ListParagraph"/>
        <w:tabs>
          <w:tab w:val="left" w:pos="540"/>
        </w:tabs>
        <w:ind w:left="540"/>
        <w:jc w:val="left"/>
        <w:rPr>
          <w:rFonts w:ascii="Calibri" w:hAnsi="Calibri"/>
          <w:szCs w:val="22"/>
        </w:rPr>
      </w:pPr>
    </w:p>
    <w:p w:rsidR="00253C7B" w:rsidRPr="004F4DBA" w:rsidRDefault="00253C7B" w:rsidP="000A0ECC">
      <w:pPr>
        <w:spacing w:after="120"/>
        <w:rPr>
          <w:rFonts w:ascii="Calibri" w:hAnsi="Calibri"/>
          <w:b/>
          <w:szCs w:val="22"/>
        </w:rPr>
      </w:pPr>
      <w:proofErr w:type="spellStart"/>
      <w:r w:rsidRPr="004F4DBA">
        <w:rPr>
          <w:rFonts w:ascii="Calibri" w:hAnsi="Calibri"/>
          <w:b/>
          <w:szCs w:val="22"/>
        </w:rPr>
        <w:t>BigData</w:t>
      </w:r>
      <w:proofErr w:type="spellEnd"/>
      <w:r w:rsidRPr="004F4DBA">
        <w:rPr>
          <w:rFonts w:ascii="Calibri" w:hAnsi="Calibri"/>
          <w:b/>
          <w:szCs w:val="22"/>
        </w:rPr>
        <w:t>:</w:t>
      </w:r>
    </w:p>
    <w:p w:rsidR="00253C7B" w:rsidRDefault="00175BA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Hands on e</w:t>
      </w:r>
      <w:r w:rsidR="00253C7B" w:rsidRPr="004F4DBA">
        <w:rPr>
          <w:rFonts w:ascii="Calibri" w:hAnsi="Calibri"/>
          <w:szCs w:val="22"/>
        </w:rPr>
        <w:t xml:space="preserve">xperience </w:t>
      </w:r>
      <w:r w:rsidR="00C57844">
        <w:rPr>
          <w:rFonts w:ascii="Calibri" w:hAnsi="Calibri"/>
          <w:szCs w:val="22"/>
        </w:rPr>
        <w:t xml:space="preserve">in </w:t>
      </w:r>
      <w:proofErr w:type="spellStart"/>
      <w:r w:rsidR="00C57844" w:rsidRPr="004F4DBA">
        <w:rPr>
          <w:rFonts w:ascii="Calibri" w:hAnsi="Calibri"/>
          <w:szCs w:val="22"/>
        </w:rPr>
        <w:t>BigData</w:t>
      </w:r>
      <w:proofErr w:type="spellEnd"/>
      <w:r w:rsidR="00C57844">
        <w:rPr>
          <w:rFonts w:ascii="Calibri" w:hAnsi="Calibri"/>
          <w:szCs w:val="22"/>
        </w:rPr>
        <w:t xml:space="preserve"> (</w:t>
      </w:r>
      <w:proofErr w:type="spellStart"/>
      <w:r w:rsidR="00C57844" w:rsidRPr="004F4DBA">
        <w:rPr>
          <w:rFonts w:ascii="Calibri" w:hAnsi="Calibri"/>
          <w:szCs w:val="22"/>
        </w:rPr>
        <w:t>IoT</w:t>
      </w:r>
      <w:proofErr w:type="spellEnd"/>
      <w:r w:rsidR="00C57844">
        <w:rPr>
          <w:rFonts w:ascii="Calibri" w:hAnsi="Calibri"/>
          <w:szCs w:val="22"/>
        </w:rPr>
        <w:t xml:space="preserve"> &amp; BFSI)</w:t>
      </w:r>
      <w:r w:rsidR="00C57844" w:rsidRPr="004F4DBA">
        <w:rPr>
          <w:rFonts w:ascii="Calibri" w:hAnsi="Calibri"/>
          <w:szCs w:val="22"/>
        </w:rPr>
        <w:t xml:space="preserve"> </w:t>
      </w:r>
      <w:r w:rsidR="00253C7B" w:rsidRPr="004F4DBA">
        <w:rPr>
          <w:rFonts w:ascii="Calibri" w:hAnsi="Calibri"/>
          <w:szCs w:val="22"/>
        </w:rPr>
        <w:t xml:space="preserve">as a </w:t>
      </w:r>
      <w:r w:rsidR="00637C97">
        <w:rPr>
          <w:rFonts w:ascii="Calibri" w:hAnsi="Calibri"/>
          <w:szCs w:val="22"/>
        </w:rPr>
        <w:t>Sr. Software Engineer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Hands on experience in installing, configuring, testing, and deploying Hadoop ecosystem components for IoT and </w:t>
      </w:r>
      <w:r w:rsidR="007F3DB6">
        <w:rPr>
          <w:rFonts w:ascii="Calibri" w:hAnsi="Calibri"/>
          <w:szCs w:val="22"/>
        </w:rPr>
        <w:t>BFSI</w:t>
      </w:r>
    </w:p>
    <w:p w:rsidR="00234BD8" w:rsidRDefault="007B63F8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Working </w:t>
      </w:r>
      <w:r w:rsidR="007F3DB6">
        <w:rPr>
          <w:rFonts w:ascii="Calibri" w:hAnsi="Calibri"/>
          <w:szCs w:val="22"/>
        </w:rPr>
        <w:t xml:space="preserve">experience in </w:t>
      </w:r>
      <w:proofErr w:type="spellStart"/>
      <w:r w:rsidR="00D74937">
        <w:rPr>
          <w:rFonts w:ascii="Calibri" w:hAnsi="Calibri"/>
          <w:szCs w:val="22"/>
        </w:rPr>
        <w:t>Sqoop</w:t>
      </w:r>
      <w:proofErr w:type="spellEnd"/>
      <w:r w:rsidR="00D74937">
        <w:rPr>
          <w:rFonts w:ascii="Calibri" w:hAnsi="Calibri"/>
          <w:szCs w:val="22"/>
        </w:rPr>
        <w:t xml:space="preserve">, </w:t>
      </w:r>
      <w:proofErr w:type="spellStart"/>
      <w:r w:rsidR="00C57844">
        <w:rPr>
          <w:rFonts w:ascii="Calibri" w:hAnsi="Calibri"/>
          <w:szCs w:val="22"/>
        </w:rPr>
        <w:t>NiFi</w:t>
      </w:r>
      <w:proofErr w:type="spellEnd"/>
      <w:r w:rsidR="00C57844">
        <w:rPr>
          <w:rFonts w:ascii="Calibri" w:hAnsi="Calibri"/>
          <w:szCs w:val="22"/>
        </w:rPr>
        <w:t xml:space="preserve">, </w:t>
      </w:r>
      <w:proofErr w:type="spellStart"/>
      <w:r w:rsidR="00E82898">
        <w:rPr>
          <w:rFonts w:ascii="Calibri" w:hAnsi="Calibri"/>
          <w:szCs w:val="22"/>
        </w:rPr>
        <w:t>Oozie</w:t>
      </w:r>
      <w:proofErr w:type="spellEnd"/>
      <w:r w:rsidR="00E82898">
        <w:rPr>
          <w:rFonts w:ascii="Calibri" w:hAnsi="Calibri"/>
          <w:szCs w:val="22"/>
        </w:rPr>
        <w:t xml:space="preserve">, </w:t>
      </w:r>
      <w:r w:rsidR="00C57844">
        <w:rPr>
          <w:rFonts w:ascii="Calibri" w:hAnsi="Calibri"/>
          <w:szCs w:val="22"/>
        </w:rPr>
        <w:t xml:space="preserve">Control-M, </w:t>
      </w:r>
      <w:r w:rsidR="00B54A54">
        <w:rPr>
          <w:rFonts w:ascii="Calibri" w:hAnsi="Calibri"/>
          <w:szCs w:val="22"/>
        </w:rPr>
        <w:t>Spark</w:t>
      </w:r>
      <w:r w:rsidR="00E82898">
        <w:rPr>
          <w:rFonts w:ascii="Calibri" w:hAnsi="Calibri"/>
          <w:szCs w:val="22"/>
        </w:rPr>
        <w:t>,</w:t>
      </w:r>
      <w:r w:rsidR="00D74937">
        <w:rPr>
          <w:rFonts w:ascii="Calibri" w:hAnsi="Calibri"/>
          <w:szCs w:val="22"/>
        </w:rPr>
        <w:t xml:space="preserve"> </w:t>
      </w:r>
      <w:r w:rsidR="00C57844">
        <w:rPr>
          <w:rFonts w:ascii="Calibri" w:hAnsi="Calibri"/>
          <w:szCs w:val="22"/>
        </w:rPr>
        <w:t xml:space="preserve">Shell Script, Hive, </w:t>
      </w:r>
      <w:r w:rsidR="00D74937">
        <w:rPr>
          <w:rFonts w:ascii="Calibri" w:hAnsi="Calibri"/>
          <w:szCs w:val="22"/>
        </w:rPr>
        <w:t>Oracle SQL Developer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and Teradata.</w:t>
      </w:r>
    </w:p>
    <w:p w:rsidR="006C283C" w:rsidRPr="006C283C" w:rsidRDefault="006C283C" w:rsidP="009C0617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Worked in </w:t>
      </w:r>
      <w:proofErr w:type="spellStart"/>
      <w:r w:rsidRPr="006C283C">
        <w:rPr>
          <w:rFonts w:ascii="Calibri" w:hAnsi="Calibri"/>
          <w:szCs w:val="22"/>
        </w:rPr>
        <w:t>Github</w:t>
      </w:r>
      <w:proofErr w:type="spellEnd"/>
      <w:r w:rsidRPr="006C283C">
        <w:rPr>
          <w:rFonts w:ascii="Calibri" w:hAnsi="Calibri"/>
          <w:szCs w:val="22"/>
        </w:rPr>
        <w:t xml:space="preserve">, SVN, </w:t>
      </w:r>
      <w:proofErr w:type="spellStart"/>
      <w:r w:rsidRPr="006C283C">
        <w:rPr>
          <w:rFonts w:ascii="Calibri" w:hAnsi="Calibri"/>
          <w:szCs w:val="22"/>
        </w:rPr>
        <w:t>GitLab</w:t>
      </w:r>
      <w:proofErr w:type="spellEnd"/>
      <w:r w:rsidRPr="006C283C">
        <w:rPr>
          <w:rFonts w:ascii="Calibri" w:hAnsi="Calibri"/>
          <w:szCs w:val="22"/>
        </w:rPr>
        <w:t xml:space="preserve">, </w:t>
      </w:r>
      <w:proofErr w:type="spellStart"/>
      <w:r w:rsidRPr="006C283C">
        <w:rPr>
          <w:rFonts w:ascii="Calibri" w:hAnsi="Calibri"/>
          <w:szCs w:val="22"/>
        </w:rPr>
        <w:t>BitBucket</w:t>
      </w:r>
      <w:proofErr w:type="spellEnd"/>
      <w:r w:rsidRPr="006C283C">
        <w:rPr>
          <w:rFonts w:ascii="Calibri" w:hAnsi="Calibri"/>
          <w:szCs w:val="22"/>
        </w:rPr>
        <w:t xml:space="preserve"> and Test management tool - JIRA and generating bug reports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Good knowledge of Hortonworks Hadoop distribution (HDFS, Yarn, </w:t>
      </w:r>
      <w:proofErr w:type="spellStart"/>
      <w:r w:rsidRPr="004F4DBA">
        <w:rPr>
          <w:rFonts w:ascii="Calibri" w:hAnsi="Calibri"/>
          <w:szCs w:val="22"/>
        </w:rPr>
        <w:t>MapReduce</w:t>
      </w:r>
      <w:proofErr w:type="spellEnd"/>
      <w:r w:rsidRPr="004F4DBA">
        <w:rPr>
          <w:rFonts w:ascii="Calibri" w:hAnsi="Calibri"/>
          <w:szCs w:val="22"/>
        </w:rPr>
        <w:t>, Zookeeper)</w:t>
      </w:r>
      <w:r w:rsidR="007F3DB6">
        <w:rPr>
          <w:rFonts w:ascii="Calibri" w:hAnsi="Calibri"/>
          <w:szCs w:val="22"/>
        </w:rPr>
        <w:t xml:space="preserve"> and </w:t>
      </w:r>
      <w:r w:rsidR="000C605A">
        <w:rPr>
          <w:rFonts w:ascii="Calibri" w:hAnsi="Calibri"/>
          <w:szCs w:val="22"/>
        </w:rPr>
        <w:t>P</w:t>
      </w:r>
      <w:r w:rsidR="007F3DB6">
        <w:rPr>
          <w:rFonts w:ascii="Calibri" w:hAnsi="Calibri"/>
          <w:szCs w:val="22"/>
        </w:rPr>
        <w:t>ython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 xml:space="preserve">Practical knowledge in debugging &amp; administrating Hadoop ecosystem tools such as </w:t>
      </w:r>
      <w:r w:rsidR="00853856">
        <w:rPr>
          <w:rFonts w:ascii="Calibri" w:hAnsi="Calibri"/>
          <w:szCs w:val="22"/>
        </w:rPr>
        <w:t xml:space="preserve">HDFS, </w:t>
      </w:r>
      <w:r w:rsidRPr="004F4DBA">
        <w:rPr>
          <w:rFonts w:ascii="Calibri" w:hAnsi="Calibri"/>
          <w:szCs w:val="22"/>
        </w:rPr>
        <w:t xml:space="preserve">Hive, </w:t>
      </w:r>
      <w:r w:rsidR="006350CF" w:rsidRPr="004F4DBA">
        <w:rPr>
          <w:rFonts w:ascii="Calibri" w:hAnsi="Calibri"/>
          <w:szCs w:val="22"/>
        </w:rPr>
        <w:t>Kafka</w:t>
      </w:r>
      <w:r w:rsidR="00C57844">
        <w:rPr>
          <w:rFonts w:ascii="Calibri" w:hAnsi="Calibri"/>
          <w:szCs w:val="22"/>
        </w:rPr>
        <w:t>,</w:t>
      </w:r>
      <w:r w:rsidR="007F3DB6">
        <w:rPr>
          <w:rFonts w:ascii="Calibri" w:hAnsi="Calibri"/>
          <w:szCs w:val="22"/>
        </w:rPr>
        <w:t xml:space="preserve"> </w:t>
      </w:r>
      <w:proofErr w:type="spellStart"/>
      <w:r w:rsidRPr="004F4DBA">
        <w:rPr>
          <w:rFonts w:ascii="Calibri" w:hAnsi="Calibri"/>
          <w:szCs w:val="22"/>
        </w:rPr>
        <w:t>Oozie</w:t>
      </w:r>
      <w:proofErr w:type="spellEnd"/>
      <w:r w:rsidR="00853856">
        <w:rPr>
          <w:rFonts w:ascii="Calibri" w:hAnsi="Calibri"/>
          <w:szCs w:val="22"/>
        </w:rPr>
        <w:t xml:space="preserve">, and </w:t>
      </w:r>
      <w:proofErr w:type="spellStart"/>
      <w:r w:rsidR="00853856">
        <w:rPr>
          <w:rFonts w:ascii="Calibri" w:hAnsi="Calibri"/>
          <w:szCs w:val="22"/>
        </w:rPr>
        <w:t>Solr</w:t>
      </w:r>
      <w:proofErr w:type="spellEnd"/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Significant exposure in installing Hadoop and related components in a</w:t>
      </w:r>
      <w:r w:rsidR="000C605A">
        <w:rPr>
          <w:rFonts w:ascii="Calibri" w:hAnsi="Calibri"/>
          <w:szCs w:val="22"/>
        </w:rPr>
        <w:t xml:space="preserve"> multi-node cluster environment</w:t>
      </w:r>
    </w:p>
    <w:p w:rsidR="00253C7B" w:rsidRPr="004F4DBA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Practical knowledge in Server deployment (Hadoop Ecosystem Packages) using shell scripting</w:t>
      </w:r>
      <w:r w:rsidR="00867A08" w:rsidRPr="004F4DBA">
        <w:rPr>
          <w:rFonts w:ascii="Calibri" w:hAnsi="Calibri"/>
          <w:szCs w:val="22"/>
        </w:rPr>
        <w:t xml:space="preserve"> in AWS, GCP and Oracle cloud servers</w:t>
      </w:r>
    </w:p>
    <w:p w:rsidR="00253C7B" w:rsidRDefault="00253C7B" w:rsidP="00234BD8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Having exposure in SQL and N</w:t>
      </w:r>
      <w:r w:rsidR="000C605A">
        <w:rPr>
          <w:rFonts w:ascii="Calibri" w:hAnsi="Calibri"/>
          <w:szCs w:val="22"/>
        </w:rPr>
        <w:t xml:space="preserve">o-SQL Databases </w:t>
      </w:r>
      <w:r w:rsidR="00853856">
        <w:rPr>
          <w:rFonts w:ascii="Calibri" w:hAnsi="Calibri"/>
          <w:szCs w:val="22"/>
        </w:rPr>
        <w:t xml:space="preserve">like </w:t>
      </w:r>
      <w:r w:rsidR="000C605A">
        <w:rPr>
          <w:rFonts w:ascii="Calibri" w:hAnsi="Calibri"/>
          <w:szCs w:val="22"/>
        </w:rPr>
        <w:t xml:space="preserve">MongoDB, </w:t>
      </w:r>
      <w:proofErr w:type="spellStart"/>
      <w:r w:rsidR="000C605A">
        <w:rPr>
          <w:rFonts w:ascii="Calibri" w:hAnsi="Calibri"/>
          <w:szCs w:val="22"/>
        </w:rPr>
        <w:t>HBase</w:t>
      </w:r>
      <w:proofErr w:type="spellEnd"/>
    </w:p>
    <w:p w:rsidR="002860C2" w:rsidRDefault="002860C2" w:rsidP="002860C2">
      <w:pPr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2860C2">
        <w:rPr>
          <w:rFonts w:ascii="Calibri" w:hAnsi="Calibri"/>
          <w:szCs w:val="22"/>
        </w:rPr>
        <w:t>Working experience in automating MS Excel using VBA</w:t>
      </w:r>
    </w:p>
    <w:p w:rsidR="00033EAE" w:rsidRPr="004F4DBA" w:rsidRDefault="00033EAE" w:rsidP="00033EAE">
      <w:pPr>
        <w:jc w:val="left"/>
        <w:rPr>
          <w:rFonts w:ascii="Calibri" w:hAnsi="Calibri"/>
          <w:szCs w:val="22"/>
        </w:rPr>
      </w:pPr>
    </w:p>
    <w:p w:rsidR="00D743FF" w:rsidRPr="00C36A58" w:rsidRDefault="00561315" w:rsidP="00CF1FE8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lastRenderedPageBreak/>
        <w:pict>
          <v:group id="_x0000_s1032" style="position:absolute;left:0;text-align:left;margin-left:85.6pt;margin-top:.35pt;width:460.95pt;height:12.55pt;z-index:-7;mso-position-horizontal-relative:page" coordorigin="1772,-234" coordsize="8699,233">
            <v:shape id="_x0000_s1033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A361D9">
        <w:rPr>
          <w:rFonts w:ascii="Calibri" w:hAnsi="Calibri" w:cs="Calibri"/>
          <w:color w:val="FFFFFF"/>
          <w:sz w:val="22"/>
          <w:szCs w:val="22"/>
        </w:rPr>
        <w:t xml:space="preserve">Current </w:t>
      </w:r>
      <w:r w:rsidR="00CC5057" w:rsidRPr="00C36A58">
        <w:rPr>
          <w:rFonts w:ascii="Calibri" w:hAnsi="Calibri" w:cs="Calibri"/>
          <w:color w:val="FFFFFF"/>
          <w:sz w:val="22"/>
          <w:szCs w:val="22"/>
        </w:rPr>
        <w:t>Employment Summary</w:t>
      </w:r>
    </w:p>
    <w:p w:rsidR="00556FFD" w:rsidRPr="004F4DBA" w:rsidRDefault="00556FFD" w:rsidP="00345D10">
      <w:pPr>
        <w:jc w:val="left"/>
        <w:rPr>
          <w:rFonts w:ascii="Calibri" w:hAnsi="Calibri"/>
          <w:b/>
          <w:szCs w:val="22"/>
        </w:rPr>
      </w:pPr>
    </w:p>
    <w:p w:rsidR="00DD6556" w:rsidRPr="004F4DBA" w:rsidRDefault="00DD6556" w:rsidP="00F1688C">
      <w:pPr>
        <w:jc w:val="left"/>
        <w:rPr>
          <w:rFonts w:ascii="Calibri" w:hAnsi="Calibri"/>
          <w:szCs w:val="22"/>
        </w:rPr>
      </w:pPr>
    </w:p>
    <w:tbl>
      <w:tblPr>
        <w:tblW w:w="81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686"/>
      </w:tblGrid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Industry</w:t>
            </w:r>
          </w:p>
        </w:tc>
        <w:tc>
          <w:tcPr>
            <w:tcW w:w="4686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IT</w:t>
            </w: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0C4999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O</w:t>
            </w:r>
            <w:r w:rsidR="00556FFD" w:rsidRPr="004F4DBA">
              <w:rPr>
                <w:rFonts w:ascii="Calibri" w:hAnsi="Calibri"/>
                <w:b/>
                <w:szCs w:val="22"/>
              </w:rPr>
              <w:t>rganization</w:t>
            </w:r>
          </w:p>
        </w:tc>
        <w:tc>
          <w:tcPr>
            <w:tcW w:w="4686" w:type="dxa"/>
          </w:tcPr>
          <w:p w:rsidR="00556FFD" w:rsidRPr="004F4DBA" w:rsidRDefault="001308A2" w:rsidP="00F1688C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Tech Mahindra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Pr="004F4DBA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1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Standard Chartered Bank</w:t>
            </w:r>
          </w:p>
        </w:tc>
      </w:tr>
      <w:tr w:rsidR="00437384" w:rsidRPr="004F4DBA" w:rsidTr="00F1688C">
        <w:tc>
          <w:tcPr>
            <w:tcW w:w="3504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Client 2</w:t>
            </w:r>
          </w:p>
        </w:tc>
        <w:tc>
          <w:tcPr>
            <w:tcW w:w="4686" w:type="dxa"/>
          </w:tcPr>
          <w:p w:rsidR="00437384" w:rsidRDefault="00437384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Nissan Digital</w:t>
            </w:r>
          </w:p>
        </w:tc>
      </w:tr>
      <w:tr w:rsidR="00556FFD" w:rsidRPr="004F4DBA" w:rsidTr="005D2C6C">
        <w:trPr>
          <w:trHeight w:hRule="exact" w:val="343"/>
        </w:trPr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Band-Sub band/ Designation </w:t>
            </w:r>
          </w:p>
        </w:tc>
        <w:tc>
          <w:tcPr>
            <w:tcW w:w="4686" w:type="dxa"/>
          </w:tcPr>
          <w:p w:rsidR="00DD6556" w:rsidRPr="004F4DBA" w:rsidRDefault="00FB61A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U</w:t>
            </w:r>
            <w:r w:rsidR="006B35C6" w:rsidRPr="004F4DBA">
              <w:rPr>
                <w:rFonts w:ascii="Calibri" w:hAnsi="Calibri"/>
                <w:szCs w:val="22"/>
              </w:rPr>
              <w:t>3</w:t>
            </w:r>
            <w:r w:rsidR="00B31844" w:rsidRPr="004F4DBA">
              <w:rPr>
                <w:rFonts w:ascii="Calibri" w:hAnsi="Calibri"/>
                <w:szCs w:val="22"/>
              </w:rPr>
              <w:t>/Sr. Software Engineer</w:t>
            </w:r>
          </w:p>
          <w:p w:rsidR="00556FFD" w:rsidRPr="004F4DBA" w:rsidRDefault="00556FFD" w:rsidP="00DD655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</w:p>
        </w:tc>
      </w:tr>
      <w:tr w:rsidR="00556FFD" w:rsidRPr="004F4DBA" w:rsidTr="00F1688C">
        <w:tc>
          <w:tcPr>
            <w:tcW w:w="3504" w:type="dxa"/>
          </w:tcPr>
          <w:p w:rsidR="00556FFD" w:rsidRPr="004F4DBA" w:rsidRDefault="00556FFD" w:rsidP="00F1688C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 xml:space="preserve">Duration </w:t>
            </w:r>
          </w:p>
        </w:tc>
        <w:tc>
          <w:tcPr>
            <w:tcW w:w="4686" w:type="dxa"/>
          </w:tcPr>
          <w:p w:rsidR="00556FFD" w:rsidRPr="004F4DBA" w:rsidRDefault="00CE4897" w:rsidP="006B35C6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Ma</w:t>
            </w:r>
            <w:r w:rsidR="006B35C6" w:rsidRPr="004F4DBA">
              <w:rPr>
                <w:rFonts w:ascii="Calibri" w:hAnsi="Calibri"/>
                <w:szCs w:val="22"/>
              </w:rPr>
              <w:t>y</w:t>
            </w:r>
            <w:r w:rsidR="006D4068" w:rsidRPr="004F4DBA">
              <w:rPr>
                <w:rFonts w:ascii="Calibri" w:hAnsi="Calibri"/>
                <w:szCs w:val="22"/>
              </w:rPr>
              <w:t xml:space="preserve"> 201</w:t>
            </w:r>
            <w:r w:rsidR="006B35C6" w:rsidRPr="004F4DBA">
              <w:rPr>
                <w:rFonts w:ascii="Calibri" w:hAnsi="Calibri"/>
                <w:szCs w:val="22"/>
              </w:rPr>
              <w:t>9</w:t>
            </w:r>
            <w:r w:rsidRPr="004F4DBA">
              <w:rPr>
                <w:rFonts w:ascii="Calibri" w:hAnsi="Calibri"/>
                <w:szCs w:val="22"/>
              </w:rPr>
              <w:t>-till</w:t>
            </w:r>
            <w:r w:rsidR="006D4068" w:rsidRPr="004F4DBA">
              <w:rPr>
                <w:rFonts w:ascii="Calibri" w:hAnsi="Calibri"/>
                <w:szCs w:val="22"/>
              </w:rPr>
              <w:t xml:space="preserve"> date</w:t>
            </w:r>
          </w:p>
        </w:tc>
      </w:tr>
    </w:tbl>
    <w:p w:rsidR="006350CF" w:rsidRPr="004F4DBA" w:rsidRDefault="006350CF">
      <w:pPr>
        <w:rPr>
          <w:rFonts w:ascii="Calibri" w:hAnsi="Calibri"/>
          <w:b/>
          <w:szCs w:val="22"/>
        </w:rPr>
      </w:pPr>
    </w:p>
    <w:p w:rsidR="005562EA" w:rsidRDefault="006350CF">
      <w:pPr>
        <w:rPr>
          <w:rFonts w:ascii="Calibri" w:hAnsi="Calibri"/>
          <w:szCs w:val="22"/>
        </w:rPr>
      </w:pPr>
      <w:r w:rsidRPr="004F4DBA">
        <w:rPr>
          <w:rFonts w:ascii="Calibri" w:hAnsi="Calibri"/>
          <w:b/>
          <w:szCs w:val="22"/>
        </w:rPr>
        <w:t>Note</w:t>
      </w:r>
      <w:r w:rsidRPr="004F4DBA">
        <w:rPr>
          <w:rFonts w:ascii="Calibri" w:hAnsi="Calibri"/>
          <w:szCs w:val="22"/>
        </w:rPr>
        <w:t>: Work</w:t>
      </w:r>
      <w:r w:rsidR="00294E2B"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 w:rsidRPr="004F4DBA">
        <w:rPr>
          <w:rFonts w:ascii="Calibri" w:hAnsi="Calibri"/>
          <w:b/>
          <w:szCs w:val="22"/>
        </w:rPr>
        <w:t>Standard Chartered Bank</w:t>
      </w:r>
      <w:r w:rsidRPr="004F4DBA">
        <w:rPr>
          <w:rFonts w:ascii="Calibri" w:hAnsi="Calibri"/>
          <w:szCs w:val="22"/>
        </w:rPr>
        <w:t xml:space="preserve"> as </w:t>
      </w:r>
      <w:r w:rsidR="00437384">
        <w:rPr>
          <w:rFonts w:ascii="Calibri" w:hAnsi="Calibri"/>
          <w:szCs w:val="22"/>
        </w:rPr>
        <w:t xml:space="preserve">Software Engineer </w:t>
      </w:r>
      <w:r w:rsidR="00294E2B">
        <w:rPr>
          <w:rFonts w:ascii="Calibri" w:hAnsi="Calibri"/>
          <w:szCs w:val="22"/>
        </w:rPr>
        <w:t xml:space="preserve">from June </w:t>
      </w:r>
      <w:r w:rsidR="00822823">
        <w:rPr>
          <w:rFonts w:ascii="Calibri" w:hAnsi="Calibri"/>
          <w:szCs w:val="22"/>
        </w:rPr>
        <w:t>20</w:t>
      </w:r>
      <w:r w:rsidR="00294E2B">
        <w:rPr>
          <w:rFonts w:ascii="Calibri" w:hAnsi="Calibri"/>
          <w:szCs w:val="22"/>
        </w:rPr>
        <w:t>, 2019 to December 31, 2019.</w:t>
      </w:r>
    </w:p>
    <w:p w:rsidR="00437384" w:rsidRPr="004F4DBA" w:rsidRDefault="00437384">
      <w:pPr>
        <w:rPr>
          <w:rFonts w:ascii="Calibri" w:hAnsi="Calibri"/>
          <w:szCs w:val="22"/>
        </w:rPr>
      </w:pPr>
      <w:r w:rsidRPr="004F4DBA">
        <w:rPr>
          <w:rFonts w:ascii="Calibri" w:hAnsi="Calibri"/>
          <w:szCs w:val="22"/>
        </w:rPr>
        <w:t>Work</w:t>
      </w:r>
      <w:r>
        <w:rPr>
          <w:rFonts w:ascii="Calibri" w:hAnsi="Calibri"/>
          <w:szCs w:val="22"/>
        </w:rPr>
        <w:t>ed</w:t>
      </w:r>
      <w:r w:rsidRPr="004F4DBA">
        <w:rPr>
          <w:rFonts w:ascii="Calibri" w:hAnsi="Calibri"/>
          <w:szCs w:val="22"/>
        </w:rPr>
        <w:t xml:space="preserve"> in Client location (Chennai) in </w:t>
      </w:r>
      <w:r>
        <w:rPr>
          <w:rFonts w:ascii="Calibri" w:hAnsi="Calibri"/>
          <w:b/>
          <w:szCs w:val="22"/>
        </w:rPr>
        <w:t>Nissan Digital</w:t>
      </w:r>
      <w:r w:rsidRPr="004F4DBA">
        <w:rPr>
          <w:rFonts w:ascii="Calibri" w:hAnsi="Calibri"/>
          <w:szCs w:val="22"/>
        </w:rPr>
        <w:t xml:space="preserve"> as </w:t>
      </w:r>
      <w:r>
        <w:rPr>
          <w:rFonts w:ascii="Calibri" w:hAnsi="Calibri"/>
          <w:szCs w:val="22"/>
        </w:rPr>
        <w:t>Application Developer or Production Support from February 20, 2020 till July 30, 2019.</w:t>
      </w:r>
    </w:p>
    <w:p w:rsidR="00A971F1" w:rsidRDefault="00A971F1" w:rsidP="000C0175">
      <w:pPr>
        <w:ind w:left="360"/>
        <w:jc w:val="left"/>
        <w:rPr>
          <w:rFonts w:ascii="Calibri" w:hAnsi="Calibri"/>
          <w:b/>
          <w:szCs w:val="22"/>
        </w:rPr>
      </w:pPr>
    </w:p>
    <w:p w:rsidR="00B94893" w:rsidRPr="00C36A58" w:rsidRDefault="00561315" w:rsidP="00B94893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60" style="position:absolute;left:0;text-align:left;margin-left:85.6pt;margin-top:.35pt;width:460.95pt;height:12.55pt;z-index:-1;mso-position-horizontal-relative:page" coordorigin="1772,-234" coordsize="8699,233">
            <v:shape id="_x0000_s1061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186E9D">
        <w:rPr>
          <w:rFonts w:ascii="Calibri" w:hAnsi="Calibri" w:cs="Calibri"/>
          <w:color w:val="FFFFFF"/>
          <w:sz w:val="22"/>
          <w:szCs w:val="22"/>
        </w:rPr>
        <w:t xml:space="preserve">Previous </w:t>
      </w:r>
      <w:r w:rsidR="00B94893">
        <w:rPr>
          <w:rFonts w:ascii="Calibri" w:hAnsi="Calibri" w:cs="Calibri"/>
          <w:color w:val="FFFFFF"/>
          <w:sz w:val="22"/>
          <w:szCs w:val="22"/>
        </w:rPr>
        <w:t>Work Experience</w:t>
      </w:r>
    </w:p>
    <w:p w:rsidR="007C2540" w:rsidRPr="0058276C" w:rsidRDefault="007C2540" w:rsidP="007C2540">
      <w:pPr>
        <w:rPr>
          <w:rFonts w:cs="Arial"/>
          <w:sz w:val="20"/>
        </w:rPr>
      </w:pP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</w:t>
      </w:r>
      <w:r w:rsidR="00A13786">
        <w:rPr>
          <w:rFonts w:ascii="Calibri" w:hAnsi="Calibri" w:cs="Tahoma"/>
          <w:bCs/>
          <w:szCs w:val="22"/>
        </w:rPr>
        <w:t>ed</w:t>
      </w:r>
      <w:r w:rsidRPr="00B94893">
        <w:rPr>
          <w:rFonts w:ascii="Calibri" w:hAnsi="Calibri" w:cs="Tahoma"/>
          <w:bCs/>
          <w:szCs w:val="22"/>
        </w:rPr>
        <w:t xml:space="preserve"> as Associate Consultant Senior Test Engineer (Big Data) in </w:t>
      </w:r>
      <w:proofErr w:type="spellStart"/>
      <w:r w:rsidRPr="00B94893">
        <w:rPr>
          <w:rFonts w:ascii="Calibri" w:hAnsi="Calibri" w:cs="Tahoma"/>
          <w:bCs/>
          <w:szCs w:val="22"/>
        </w:rPr>
        <w:t>Amtex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 </w:t>
      </w:r>
      <w:r w:rsidR="00E12819">
        <w:rPr>
          <w:rFonts w:ascii="Calibri" w:hAnsi="Calibri" w:cs="Tahoma"/>
          <w:bCs/>
          <w:szCs w:val="22"/>
        </w:rPr>
        <w:t>Software Solutions</w:t>
      </w:r>
      <w:r w:rsidRPr="00B94893">
        <w:rPr>
          <w:rFonts w:ascii="Calibri" w:hAnsi="Calibri" w:cs="Tahoma"/>
          <w:bCs/>
          <w:szCs w:val="22"/>
        </w:rPr>
        <w:t xml:space="preserve"> Pvt. Ltd., </w:t>
      </w:r>
      <w:proofErr w:type="spellStart"/>
      <w:r w:rsidRPr="00B94893">
        <w:rPr>
          <w:rFonts w:ascii="Calibri" w:hAnsi="Calibri" w:cs="Tahoma"/>
          <w:bCs/>
          <w:szCs w:val="22"/>
        </w:rPr>
        <w:t>Siruseri</w:t>
      </w:r>
      <w:proofErr w:type="spellEnd"/>
      <w:r w:rsidRPr="00B94893">
        <w:rPr>
          <w:rFonts w:ascii="Calibri" w:hAnsi="Calibri" w:cs="Tahoma"/>
          <w:bCs/>
          <w:szCs w:val="22"/>
        </w:rPr>
        <w:t xml:space="preserve">, Chennai from July 2017 to </w:t>
      </w:r>
      <w:r w:rsidR="009D1CA3">
        <w:rPr>
          <w:rFonts w:ascii="Calibri" w:hAnsi="Calibri" w:cs="Tahoma"/>
          <w:bCs/>
          <w:szCs w:val="22"/>
        </w:rPr>
        <w:t>May 2019</w:t>
      </w:r>
      <w:r w:rsidRPr="00B94893">
        <w:rPr>
          <w:rFonts w:ascii="Calibri" w:hAnsi="Calibri" w:cs="Tahoma"/>
          <w:bCs/>
          <w:szCs w:val="22"/>
        </w:rPr>
        <w:t>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Copy Editor in Scientific Publishing Services Pvt. Ltd., Chennai from November 2014 to June 2017.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XML Programmer in Deccan iServices Pvt. Ltd., Chennai from Oct 2013 to July 2014.</w:t>
      </w:r>
    </w:p>
    <w:p w:rsidR="007C2540" w:rsidRPr="00B94893" w:rsidRDefault="007C2540" w:rsidP="007C2540">
      <w:pPr>
        <w:pStyle w:val="ListParagraph"/>
        <w:numPr>
          <w:ilvl w:val="0"/>
          <w:numId w:val="29"/>
        </w:numPr>
        <w:jc w:val="left"/>
        <w:rPr>
          <w:rFonts w:ascii="Calibri" w:hAnsi="Calibri" w:cs="Tahoma"/>
          <w:bCs/>
          <w:szCs w:val="22"/>
        </w:rPr>
      </w:pPr>
      <w:r w:rsidRPr="00B94893">
        <w:rPr>
          <w:rFonts w:ascii="Calibri" w:hAnsi="Calibri" w:cs="Tahoma"/>
          <w:bCs/>
          <w:szCs w:val="22"/>
        </w:rPr>
        <w:t>Worked as Process Executive in Cal C Soft Pvt. Ltd., Chennai from Sep 2012 to Sep 2013.</w:t>
      </w:r>
    </w:p>
    <w:p w:rsidR="00681322" w:rsidRPr="004F4DBA" w:rsidRDefault="00681322" w:rsidP="00F1688C">
      <w:pPr>
        <w:jc w:val="left"/>
        <w:rPr>
          <w:rFonts w:ascii="Calibri" w:hAnsi="Calibri"/>
          <w:szCs w:val="22"/>
        </w:rPr>
      </w:pPr>
    </w:p>
    <w:p w:rsidR="00D72206" w:rsidRPr="00C36A58" w:rsidRDefault="00561315" w:rsidP="00D72206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FFFFFF"/>
          <w:sz w:val="22"/>
          <w:szCs w:val="22"/>
        </w:rPr>
        <w:pict>
          <v:group id="_x0000_s1056" style="position:absolute;left:0;text-align:left;margin-left:85.6pt;margin-top:.35pt;width:460.95pt;height:12.55pt;z-index:-3;mso-position-horizontal-relative:page" coordorigin="1772,-234" coordsize="8699,233">
            <v:shape id="_x0000_s1057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D72206" w:rsidRPr="00C36A58">
        <w:rPr>
          <w:rFonts w:ascii="Calibri" w:hAnsi="Calibri" w:cs="Calibri"/>
          <w:color w:val="FFFFFF"/>
          <w:sz w:val="22"/>
          <w:szCs w:val="22"/>
        </w:rPr>
        <w:t>Education</w:t>
      </w:r>
    </w:p>
    <w:p w:rsidR="00D72206" w:rsidRPr="004F4DBA" w:rsidRDefault="00D72206" w:rsidP="00D72206">
      <w:pPr>
        <w:jc w:val="left"/>
        <w:rPr>
          <w:rFonts w:ascii="Calibri" w:hAnsi="Calibri"/>
          <w:b/>
          <w:szCs w:val="22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5"/>
        <w:gridCol w:w="2185"/>
        <w:gridCol w:w="2340"/>
        <w:gridCol w:w="2160"/>
      </w:tblGrid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Degree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Specialization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Year of passing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Graduation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BE (CSE)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Anna University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2012</w:t>
            </w:r>
          </w:p>
        </w:tc>
      </w:tr>
      <w:tr w:rsidR="00D72206" w:rsidRPr="004F4DBA" w:rsidTr="009C0617">
        <w:tc>
          <w:tcPr>
            <w:tcW w:w="195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Diploma</w:t>
            </w:r>
          </w:p>
        </w:tc>
        <w:tc>
          <w:tcPr>
            <w:tcW w:w="2185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DECE</w:t>
            </w:r>
          </w:p>
        </w:tc>
        <w:tc>
          <w:tcPr>
            <w:tcW w:w="234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DOTE</w:t>
            </w:r>
          </w:p>
        </w:tc>
        <w:tc>
          <w:tcPr>
            <w:tcW w:w="2160" w:type="dxa"/>
          </w:tcPr>
          <w:p w:rsidR="00D72206" w:rsidRPr="004F4DBA" w:rsidRDefault="00D72206" w:rsidP="009C0617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2009</w:t>
            </w:r>
          </w:p>
        </w:tc>
      </w:tr>
    </w:tbl>
    <w:p w:rsidR="006334D0" w:rsidRPr="004F4DBA" w:rsidRDefault="00561315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group id="Group 39" o:spid="_x0000_s1050" style="position:absolute;margin-left:85.6pt;margin-top:10.5pt;width:464.1pt;height:15.65pt;z-index:-5;mso-position-horizontal-relative:page;mso-position-vertical-relative:text" coordorigin="1772,-235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">
            <v:shape id="Freeform 40" o:spid="_x0000_s1051" style="position:absolute;left:1772;top:-235;width:8699;height:233;visibility:visible;mso-wrap-style:square;v-text-anchor:top" coordsize="8699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Hq70A&#10;AADbAAAADwAAAGRycy9kb3ducmV2LnhtbERPyQrCMBC9C/5DGMGbpgqKVKOIC4gHxQXPQzO2xWZS&#10;mqjVrzeC4G0eb53JrDaFeFDlcssKet0IBHFidc6pgvNp3RmBcB5ZY2GZFLzIwWzabEww1vbJB3oc&#10;fSpCCLsYFWTel7GULsnIoOvakjhwV1sZ9AFWqdQVPkO4KWQ/iobSYM6hIcOSFhklt+PdKDD77eUd&#10;DXb5/LJcvKgotd2stFLtVj0fg/BU+7/4597oML8P31/CA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DHq70AAADbAAAADwAAAAAAAAAAAAAAAACYAgAAZHJzL2Rvd25yZXYu&#10;eG1sUEsFBgAAAAAEAAQA9QAAAIIDAAAAAA==&#10;" path="m,233r8699,l8699,,,,,233xe" fillcolor="#4f81bc" stroked="f">
              <v:path arrowok="t" o:connecttype="custom" o:connectlocs="0,-2;8699,-2;8699,-235;0,-235;0,-2" o:connectangles="0,0,0,0,0"/>
            </v:shape>
            <w10:wrap anchorx="page"/>
          </v:group>
        </w:pict>
      </w:r>
    </w:p>
    <w:p w:rsidR="006334D0" w:rsidRPr="00C36A58" w:rsidRDefault="006334D0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 w:rsidRPr="00C36A58">
        <w:rPr>
          <w:rFonts w:ascii="Calibri" w:hAnsi="Calibri" w:cs="Calibri"/>
          <w:color w:val="FFFFFF"/>
          <w:sz w:val="22"/>
          <w:szCs w:val="22"/>
        </w:rPr>
        <w:t>Passport &amp; Visa Details</w:t>
      </w:r>
    </w:p>
    <w:p w:rsidR="006334D0" w:rsidRPr="004F4DBA" w:rsidRDefault="006334D0" w:rsidP="006334D0">
      <w:pPr>
        <w:pStyle w:val="Body"/>
        <w:tabs>
          <w:tab w:val="left" w:pos="1500"/>
        </w:tabs>
        <w:spacing w:before="11" w:line="236" w:lineRule="exact"/>
        <w:ind w:right="742"/>
        <w:rPr>
          <w:rFonts w:ascii="Calibri" w:hAnsi="Calibri"/>
          <w:sz w:val="22"/>
          <w:szCs w:val="22"/>
        </w:rPr>
      </w:pPr>
    </w:p>
    <w:tbl>
      <w:tblPr>
        <w:tblW w:w="8661" w:type="dxa"/>
        <w:tblInd w:w="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17"/>
        <w:gridCol w:w="6344"/>
      </w:tblGrid>
      <w:tr w:rsidR="00DB6559" w:rsidRPr="004F4DBA" w:rsidTr="006541CA">
        <w:trPr>
          <w:trHeight w:val="38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DB6559" w:rsidP="006541CA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Passport No.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559" w:rsidRPr="004F4DBA" w:rsidRDefault="00B04942" w:rsidP="006541CA">
            <w:pPr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S0823958</w:t>
            </w:r>
            <w:r w:rsidR="00A55206" w:rsidRPr="004F4DBA">
              <w:rPr>
                <w:rFonts w:ascii="Calibri" w:hAnsi="Calibri"/>
                <w:szCs w:val="22"/>
              </w:rPr>
              <w:t xml:space="preserve"> </w:t>
            </w:r>
            <w:r w:rsidR="00DB6559" w:rsidRPr="004F4DBA">
              <w:rPr>
                <w:rFonts w:ascii="Calibri" w:hAnsi="Calibri"/>
                <w:szCs w:val="22"/>
              </w:rPr>
              <w:t xml:space="preserve">(Valid till: </w:t>
            </w:r>
            <w:r w:rsidR="006541CA" w:rsidRPr="004F4DBA">
              <w:rPr>
                <w:rFonts w:ascii="Calibri" w:hAnsi="Calibri"/>
                <w:szCs w:val="22"/>
              </w:rPr>
              <w:t xml:space="preserve">09 </w:t>
            </w:r>
            <w:r w:rsidR="00544CC6" w:rsidRPr="004F4DBA">
              <w:rPr>
                <w:rFonts w:ascii="Calibri" w:hAnsi="Calibri"/>
                <w:szCs w:val="22"/>
              </w:rPr>
              <w:t>May</w:t>
            </w:r>
            <w:r w:rsidR="00DB6559" w:rsidRPr="004F4DBA">
              <w:rPr>
                <w:rFonts w:ascii="Calibri" w:hAnsi="Calibri"/>
                <w:szCs w:val="22"/>
              </w:rPr>
              <w:t>, 20</w:t>
            </w:r>
            <w:r w:rsidR="00544CC6" w:rsidRPr="004F4DBA">
              <w:rPr>
                <w:rFonts w:ascii="Calibri" w:hAnsi="Calibri"/>
                <w:szCs w:val="22"/>
              </w:rPr>
              <w:t>2</w:t>
            </w:r>
            <w:r w:rsidR="00DB6559" w:rsidRPr="004F4DBA">
              <w:rPr>
                <w:rFonts w:ascii="Calibri" w:hAnsi="Calibri"/>
                <w:szCs w:val="22"/>
              </w:rPr>
              <w:t>8)</w:t>
            </w:r>
          </w:p>
        </w:tc>
      </w:tr>
    </w:tbl>
    <w:p w:rsidR="00F37648" w:rsidRPr="004F4DBA" w:rsidRDefault="00F37648" w:rsidP="00064293">
      <w:pPr>
        <w:jc w:val="left"/>
        <w:rPr>
          <w:rFonts w:ascii="Calibri" w:hAnsi="Calibri"/>
          <w:b/>
          <w:szCs w:val="22"/>
        </w:rPr>
      </w:pPr>
    </w:p>
    <w:p w:rsidR="00CE2075" w:rsidRPr="00C36A58" w:rsidRDefault="00561315" w:rsidP="00BA7A7F">
      <w:pPr>
        <w:pStyle w:val="Heading1"/>
        <w:tabs>
          <w:tab w:val="left" w:pos="8910"/>
          <w:tab w:val="left" w:pos="9180"/>
          <w:tab w:val="left" w:pos="9360"/>
        </w:tabs>
        <w:spacing w:before="0" w:after="0" w:line="240" w:lineRule="exact"/>
        <w:ind w:right="-14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pict>
          <v:group id="_x0000_s1048" style="position:absolute;left:0;text-align:left;margin-left:85.6pt;margin-top:.35pt;width:460.95pt;height:12.55pt;z-index:-6;mso-position-horizontal-relative:page" coordorigin="1772,-234" coordsize="8699,233">
            <v:shape id="_x0000_s1049" style="position:absolute;left:1772;top:-234;width:8699;height:233" coordorigin="1772,-234" coordsize="8699,233" path="m1772,-2r8699,l10471,-234r-8699,l1772,-2xe" fillcolor="#4f81bc" stroked="f">
              <v:path arrowok="t"/>
            </v:shape>
            <w10:wrap anchorx="page"/>
          </v:group>
        </w:pict>
      </w:r>
      <w:r w:rsidR="00CE2075" w:rsidRPr="00C36A58">
        <w:rPr>
          <w:rFonts w:ascii="Calibri" w:hAnsi="Calibri" w:cs="Calibri"/>
          <w:color w:val="FFFFFF"/>
          <w:sz w:val="22"/>
          <w:szCs w:val="22"/>
        </w:rPr>
        <w:t>Personal Details</w:t>
      </w:r>
    </w:p>
    <w:p w:rsidR="00F47D84" w:rsidRPr="004F4DBA" w:rsidRDefault="00F47D84" w:rsidP="007F1B7D">
      <w:pPr>
        <w:jc w:val="left"/>
        <w:rPr>
          <w:rFonts w:ascii="Calibri" w:hAnsi="Calibri"/>
          <w:szCs w:val="22"/>
        </w:rPr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122"/>
      </w:tblGrid>
      <w:tr w:rsidR="00F47D84" w:rsidRPr="004F4DBA" w:rsidTr="00C5026F">
        <w:trPr>
          <w:trHeight w:val="233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0C499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Name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D84" w:rsidRPr="004F4DBA" w:rsidRDefault="00645F15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Sivakumar Dayalan</w:t>
            </w:r>
          </w:p>
        </w:tc>
      </w:tr>
      <w:tr w:rsidR="006776D5" w:rsidRPr="004F4DBA" w:rsidTr="006541CA">
        <w:trPr>
          <w:trHeight w:val="328"/>
        </w:trPr>
        <w:tc>
          <w:tcPr>
            <w:tcW w:w="3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6776D5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Personal email id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D5" w:rsidRPr="004F4DBA" w:rsidRDefault="00561315" w:rsidP="00645F15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hyperlink r:id="rId11" w:history="1">
              <w:r w:rsidR="008C37BF" w:rsidRPr="00EF490B">
                <w:rPr>
                  <w:rStyle w:val="Hyperlink"/>
                  <w:rFonts w:ascii="Calibri" w:hAnsi="Calibri"/>
                  <w:szCs w:val="22"/>
                </w:rPr>
                <w:t>sivainspy@gmail.com</w:t>
              </w:r>
            </w:hyperlink>
          </w:p>
        </w:tc>
      </w:tr>
      <w:tr w:rsidR="009D391C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9D391C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Location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91C" w:rsidRPr="004F4DBA" w:rsidRDefault="00E56FD2" w:rsidP="007F1B7D">
            <w:pPr>
              <w:pStyle w:val="Header"/>
              <w:spacing w:before="20" w:after="20"/>
              <w:jc w:val="left"/>
              <w:rPr>
                <w:rFonts w:ascii="Calibri" w:hAnsi="Calibri"/>
                <w:szCs w:val="22"/>
              </w:rPr>
            </w:pPr>
            <w:r w:rsidRPr="004F4DBA">
              <w:rPr>
                <w:rFonts w:ascii="Calibri" w:hAnsi="Calibri"/>
                <w:spacing w:val="4"/>
                <w:szCs w:val="22"/>
              </w:rPr>
              <w:t>Chennai</w:t>
            </w:r>
          </w:p>
        </w:tc>
      </w:tr>
      <w:tr w:rsidR="00C13AD9" w:rsidRPr="004F4DBA" w:rsidTr="00C5026F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b/>
                <w:szCs w:val="22"/>
              </w:rPr>
            </w:pPr>
            <w:r w:rsidRPr="004F4DBA">
              <w:rPr>
                <w:rFonts w:ascii="Calibri" w:hAnsi="Calibri"/>
                <w:b/>
                <w:szCs w:val="22"/>
              </w:rPr>
              <w:t>Mobile: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D9" w:rsidRPr="004F4DBA" w:rsidRDefault="00C13AD9" w:rsidP="007F1B7D">
            <w:pPr>
              <w:pStyle w:val="Header"/>
              <w:spacing w:before="20" w:after="20"/>
              <w:jc w:val="left"/>
              <w:rPr>
                <w:rFonts w:ascii="Calibri" w:hAnsi="Calibri"/>
                <w:spacing w:val="4"/>
                <w:szCs w:val="22"/>
              </w:rPr>
            </w:pPr>
            <w:r w:rsidRPr="004F4DBA">
              <w:rPr>
                <w:rFonts w:ascii="Calibri" w:hAnsi="Calibri"/>
                <w:szCs w:val="22"/>
              </w:rPr>
              <w:t>+91 9003158266</w:t>
            </w:r>
          </w:p>
        </w:tc>
      </w:tr>
    </w:tbl>
    <w:p w:rsidR="00F47D84" w:rsidRPr="004F4DBA" w:rsidRDefault="00F47D84" w:rsidP="00AE3F5C">
      <w:pPr>
        <w:pStyle w:val="BodyText2"/>
        <w:numPr>
          <w:ilvl w:val="0"/>
          <w:numId w:val="0"/>
        </w:numPr>
        <w:jc w:val="left"/>
        <w:rPr>
          <w:rFonts w:ascii="Calibri" w:hAnsi="Calibri"/>
          <w:color w:val="auto"/>
          <w:spacing w:val="0"/>
          <w:sz w:val="22"/>
          <w:szCs w:val="22"/>
        </w:rPr>
      </w:pPr>
    </w:p>
    <w:sectPr w:rsidR="00F47D84" w:rsidRPr="004F4DBA" w:rsidSect="00D00F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797" w:bottom="198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315" w:rsidRDefault="00561315">
      <w:pPr>
        <w:pStyle w:val="Header"/>
      </w:pPr>
      <w:r>
        <w:separator/>
      </w:r>
    </w:p>
  </w:endnote>
  <w:endnote w:type="continuationSeparator" w:id="0">
    <w:p w:rsidR="00561315" w:rsidRDefault="005613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68" w:rsidRPr="004A2767" w:rsidRDefault="00561315" w:rsidP="006350CF">
    <w:pPr>
      <w:pStyle w:val="Header"/>
      <w:rPr>
        <w:rFonts w:cs="Arial"/>
        <w:sz w:val="18"/>
      </w:rPr>
    </w:pPr>
    <w:r>
      <w:rPr>
        <w:rFonts w:ascii="Calibri" w:hAnsi="Calibri"/>
      </w:rPr>
      <w:pict>
        <v:group id="Group 5" o:spid="_x0000_s2049" style="position:absolute;left:0;text-align:left;margin-left:65.25pt;margin-top:700.2pt;width:483.2pt;height:3.8pt;z-index:-1;mso-position-horizontal-relative:page;mso-position-vertical-relative:page" coordorigin="1741,14499" coordsize="87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">
          <v:group id="Group 2" o:spid="_x0000_s2050" style="position:absolute;left:1772;top:14530;width:8699;height:2" coordorigin="1772,14530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 id="Freeform 3" o:spid="_x0000_s2051" style="position:absolute;left:1772;top:14530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" path="m,l8699,e" filled="f" strokecolor="#612322" strokeweight="3.1pt">
              <v:path arrowok="t" o:connecttype="custom" o:connectlocs="0,0;8699,0" o:connectangles="0,0"/>
            </v:shape>
          </v:group>
          <v:group id="Group 4" o:spid="_x0000_s2052" style="position:absolute;left:1772;top:14582;width:8699;height:2" coordorigin="1772,14582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<v:shape id="Freeform 5" o:spid="_x0000_s2053" style="position:absolute;left:1772;top:14582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" path="m,l8699,e" filled="f" strokecolor="#612322" strokeweight=".82pt">
              <v:path arrowok="t" o:connecttype="custom" o:connectlocs="0,0;8699,0" o:connectangles="0,0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315" w:rsidRDefault="00561315">
      <w:pPr>
        <w:pStyle w:val="Header"/>
      </w:pPr>
      <w:r>
        <w:separator/>
      </w:r>
    </w:p>
  </w:footnote>
  <w:footnote w:type="continuationSeparator" w:id="0">
    <w:p w:rsidR="00561315" w:rsidRDefault="005613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AE" w:rsidRDefault="00033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516070"/>
    <w:multiLevelType w:val="multilevel"/>
    <w:tmpl w:val="FB42C248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5" w15:restartNumberingAfterBreak="0">
    <w:nsid w:val="023D19F3"/>
    <w:multiLevelType w:val="hybridMultilevel"/>
    <w:tmpl w:val="84E27AF2"/>
    <w:lvl w:ilvl="0" w:tplc="3A8EAE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91A8F"/>
    <w:multiLevelType w:val="multilevel"/>
    <w:tmpl w:val="11A8B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6CC684E"/>
    <w:multiLevelType w:val="multilevel"/>
    <w:tmpl w:val="68760F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A0B0453"/>
    <w:multiLevelType w:val="hybridMultilevel"/>
    <w:tmpl w:val="3EA24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33CAE"/>
    <w:multiLevelType w:val="hybridMultilevel"/>
    <w:tmpl w:val="3B2EBA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1A5207"/>
    <w:multiLevelType w:val="hybridMultilevel"/>
    <w:tmpl w:val="E0CED324"/>
    <w:lvl w:ilvl="0" w:tplc="4BB25B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A72429F"/>
    <w:multiLevelType w:val="multilevel"/>
    <w:tmpl w:val="FA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1117"/>
    <w:multiLevelType w:val="hybridMultilevel"/>
    <w:tmpl w:val="8658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F4F"/>
    <w:multiLevelType w:val="hybridMultilevel"/>
    <w:tmpl w:val="16C49D7C"/>
    <w:lvl w:ilvl="0" w:tplc="7E62FDFA">
      <w:start w:val="1"/>
      <w:numFmt w:val="decimal"/>
      <w:lvlText w:val="%1)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23DD2"/>
    <w:multiLevelType w:val="hybridMultilevel"/>
    <w:tmpl w:val="B8C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36114"/>
    <w:multiLevelType w:val="hybridMultilevel"/>
    <w:tmpl w:val="F394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06C59"/>
    <w:multiLevelType w:val="hybridMultilevel"/>
    <w:tmpl w:val="BAF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82B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66194"/>
    <w:multiLevelType w:val="hybridMultilevel"/>
    <w:tmpl w:val="7DA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079AD"/>
    <w:multiLevelType w:val="multilevel"/>
    <w:tmpl w:val="786E7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43F3132"/>
    <w:multiLevelType w:val="hybridMultilevel"/>
    <w:tmpl w:val="F2E4D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72023"/>
    <w:multiLevelType w:val="multilevel"/>
    <w:tmpl w:val="4C3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41390"/>
    <w:multiLevelType w:val="hybridMultilevel"/>
    <w:tmpl w:val="3FFAA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46B"/>
    <w:multiLevelType w:val="hybridMultilevel"/>
    <w:tmpl w:val="C7A48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9756E"/>
    <w:multiLevelType w:val="multilevel"/>
    <w:tmpl w:val="A072E0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77E1B46"/>
    <w:multiLevelType w:val="hybridMultilevel"/>
    <w:tmpl w:val="F6FA6AB8"/>
    <w:lvl w:ilvl="0" w:tplc="6D826B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20D14"/>
    <w:multiLevelType w:val="hybridMultilevel"/>
    <w:tmpl w:val="A9828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55700"/>
    <w:multiLevelType w:val="hybridMultilevel"/>
    <w:tmpl w:val="DED89AF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9301E"/>
    <w:multiLevelType w:val="hybridMultilevel"/>
    <w:tmpl w:val="49FC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1"/>
  </w:num>
  <w:num w:numId="5">
    <w:abstractNumId w:val="3"/>
  </w:num>
  <w:num w:numId="6">
    <w:abstractNumId w:val="30"/>
  </w:num>
  <w:num w:numId="7">
    <w:abstractNumId w:val="12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0"/>
  </w:num>
  <w:num w:numId="13">
    <w:abstractNumId w:val="16"/>
  </w:num>
  <w:num w:numId="14">
    <w:abstractNumId w:val="19"/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9"/>
  </w:num>
  <w:num w:numId="18">
    <w:abstractNumId w:val="2"/>
  </w:num>
  <w:num w:numId="19">
    <w:abstractNumId w:val="14"/>
  </w:num>
  <w:num w:numId="20">
    <w:abstractNumId w:val="4"/>
  </w:num>
  <w:num w:numId="21">
    <w:abstractNumId w:val="7"/>
  </w:num>
  <w:num w:numId="22">
    <w:abstractNumId w:val="25"/>
  </w:num>
  <w:num w:numId="23">
    <w:abstractNumId w:val="20"/>
  </w:num>
  <w:num w:numId="24">
    <w:abstractNumId w:val="6"/>
  </w:num>
  <w:num w:numId="25">
    <w:abstractNumId w:val="18"/>
  </w:num>
  <w:num w:numId="26">
    <w:abstractNumId w:val="26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ignoreMixedContent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D84"/>
    <w:rsid w:val="0000555B"/>
    <w:rsid w:val="0000781F"/>
    <w:rsid w:val="00014775"/>
    <w:rsid w:val="0001683F"/>
    <w:rsid w:val="00023219"/>
    <w:rsid w:val="00026AF8"/>
    <w:rsid w:val="00031FE9"/>
    <w:rsid w:val="00033EAE"/>
    <w:rsid w:val="00034D9E"/>
    <w:rsid w:val="00040BCA"/>
    <w:rsid w:val="0004136B"/>
    <w:rsid w:val="00041CE9"/>
    <w:rsid w:val="00042B58"/>
    <w:rsid w:val="000510DD"/>
    <w:rsid w:val="000516DE"/>
    <w:rsid w:val="00051FF6"/>
    <w:rsid w:val="00057260"/>
    <w:rsid w:val="00060806"/>
    <w:rsid w:val="00060941"/>
    <w:rsid w:val="00064293"/>
    <w:rsid w:val="000659DA"/>
    <w:rsid w:val="0006705F"/>
    <w:rsid w:val="00071430"/>
    <w:rsid w:val="00071CB6"/>
    <w:rsid w:val="000747C0"/>
    <w:rsid w:val="00075CC4"/>
    <w:rsid w:val="00092500"/>
    <w:rsid w:val="00094303"/>
    <w:rsid w:val="000952A8"/>
    <w:rsid w:val="000A0ECC"/>
    <w:rsid w:val="000A4ACE"/>
    <w:rsid w:val="000A56BB"/>
    <w:rsid w:val="000B0003"/>
    <w:rsid w:val="000B2613"/>
    <w:rsid w:val="000B26F8"/>
    <w:rsid w:val="000B3559"/>
    <w:rsid w:val="000B3C39"/>
    <w:rsid w:val="000B3D97"/>
    <w:rsid w:val="000B73A8"/>
    <w:rsid w:val="000C0175"/>
    <w:rsid w:val="000C0E5E"/>
    <w:rsid w:val="000C3AC1"/>
    <w:rsid w:val="000C4999"/>
    <w:rsid w:val="000C605A"/>
    <w:rsid w:val="000C717F"/>
    <w:rsid w:val="000C7813"/>
    <w:rsid w:val="000F5B99"/>
    <w:rsid w:val="00100BE8"/>
    <w:rsid w:val="001039C2"/>
    <w:rsid w:val="00105321"/>
    <w:rsid w:val="001057E7"/>
    <w:rsid w:val="00106F00"/>
    <w:rsid w:val="00107146"/>
    <w:rsid w:val="00107610"/>
    <w:rsid w:val="0011338F"/>
    <w:rsid w:val="0011579C"/>
    <w:rsid w:val="00120F26"/>
    <w:rsid w:val="0012155E"/>
    <w:rsid w:val="001236B0"/>
    <w:rsid w:val="00124551"/>
    <w:rsid w:val="00124E67"/>
    <w:rsid w:val="001250F7"/>
    <w:rsid w:val="001308A2"/>
    <w:rsid w:val="00133D7A"/>
    <w:rsid w:val="001360E7"/>
    <w:rsid w:val="00136E62"/>
    <w:rsid w:val="001378BF"/>
    <w:rsid w:val="001415E5"/>
    <w:rsid w:val="001436E1"/>
    <w:rsid w:val="00147363"/>
    <w:rsid w:val="00147BAE"/>
    <w:rsid w:val="0015066A"/>
    <w:rsid w:val="001562F2"/>
    <w:rsid w:val="00156E0D"/>
    <w:rsid w:val="0017080E"/>
    <w:rsid w:val="00173369"/>
    <w:rsid w:val="00175BA8"/>
    <w:rsid w:val="001778AF"/>
    <w:rsid w:val="00180826"/>
    <w:rsid w:val="00183B15"/>
    <w:rsid w:val="00185214"/>
    <w:rsid w:val="0018633F"/>
    <w:rsid w:val="00186E9D"/>
    <w:rsid w:val="00187793"/>
    <w:rsid w:val="00190514"/>
    <w:rsid w:val="00191D61"/>
    <w:rsid w:val="00192216"/>
    <w:rsid w:val="001A172D"/>
    <w:rsid w:val="001A5681"/>
    <w:rsid w:val="001A74C2"/>
    <w:rsid w:val="001B003C"/>
    <w:rsid w:val="001C10EF"/>
    <w:rsid w:val="001C167F"/>
    <w:rsid w:val="001C2274"/>
    <w:rsid w:val="001C2436"/>
    <w:rsid w:val="001C306D"/>
    <w:rsid w:val="001C4E06"/>
    <w:rsid w:val="001C5F2F"/>
    <w:rsid w:val="001C70A2"/>
    <w:rsid w:val="001D3E08"/>
    <w:rsid w:val="001E0F3F"/>
    <w:rsid w:val="001E3667"/>
    <w:rsid w:val="001E3935"/>
    <w:rsid w:val="001F056C"/>
    <w:rsid w:val="001F138F"/>
    <w:rsid w:val="001F26FA"/>
    <w:rsid w:val="00201EDB"/>
    <w:rsid w:val="00201F95"/>
    <w:rsid w:val="00202F12"/>
    <w:rsid w:val="0020420C"/>
    <w:rsid w:val="00207DB9"/>
    <w:rsid w:val="002129AA"/>
    <w:rsid w:val="00214CD7"/>
    <w:rsid w:val="0021631A"/>
    <w:rsid w:val="00216361"/>
    <w:rsid w:val="002172C5"/>
    <w:rsid w:val="00221BD2"/>
    <w:rsid w:val="002260D0"/>
    <w:rsid w:val="00226216"/>
    <w:rsid w:val="00226656"/>
    <w:rsid w:val="002278A3"/>
    <w:rsid w:val="002314FE"/>
    <w:rsid w:val="0023299C"/>
    <w:rsid w:val="00234911"/>
    <w:rsid w:val="00234BD8"/>
    <w:rsid w:val="00235860"/>
    <w:rsid w:val="002422EB"/>
    <w:rsid w:val="00244E1F"/>
    <w:rsid w:val="00247386"/>
    <w:rsid w:val="00253C7B"/>
    <w:rsid w:val="00254536"/>
    <w:rsid w:val="0025583E"/>
    <w:rsid w:val="002579C1"/>
    <w:rsid w:val="00271142"/>
    <w:rsid w:val="00276F92"/>
    <w:rsid w:val="002854AE"/>
    <w:rsid w:val="002860C2"/>
    <w:rsid w:val="00294E2B"/>
    <w:rsid w:val="00297E0E"/>
    <w:rsid w:val="002A1DFF"/>
    <w:rsid w:val="002A26EF"/>
    <w:rsid w:val="002B5241"/>
    <w:rsid w:val="002B5E00"/>
    <w:rsid w:val="002C20AE"/>
    <w:rsid w:val="002C2918"/>
    <w:rsid w:val="002C73E1"/>
    <w:rsid w:val="002C746B"/>
    <w:rsid w:val="002C78E9"/>
    <w:rsid w:val="002C7C8B"/>
    <w:rsid w:val="002C7E72"/>
    <w:rsid w:val="002E3954"/>
    <w:rsid w:val="002E430C"/>
    <w:rsid w:val="002E7B77"/>
    <w:rsid w:val="002E7C2C"/>
    <w:rsid w:val="002E7EC3"/>
    <w:rsid w:val="002F1803"/>
    <w:rsid w:val="002F205A"/>
    <w:rsid w:val="002F2070"/>
    <w:rsid w:val="002F722D"/>
    <w:rsid w:val="00300474"/>
    <w:rsid w:val="003053D3"/>
    <w:rsid w:val="003175D9"/>
    <w:rsid w:val="0032020E"/>
    <w:rsid w:val="00321B95"/>
    <w:rsid w:val="00322A22"/>
    <w:rsid w:val="00324AE3"/>
    <w:rsid w:val="00332945"/>
    <w:rsid w:val="00336361"/>
    <w:rsid w:val="00343E3C"/>
    <w:rsid w:val="003445BF"/>
    <w:rsid w:val="00344937"/>
    <w:rsid w:val="00345D10"/>
    <w:rsid w:val="003463DC"/>
    <w:rsid w:val="003506B4"/>
    <w:rsid w:val="00353AB0"/>
    <w:rsid w:val="00360176"/>
    <w:rsid w:val="00360F80"/>
    <w:rsid w:val="00362572"/>
    <w:rsid w:val="0036299E"/>
    <w:rsid w:val="00364D55"/>
    <w:rsid w:val="0036741A"/>
    <w:rsid w:val="00370A4A"/>
    <w:rsid w:val="00372662"/>
    <w:rsid w:val="00372931"/>
    <w:rsid w:val="00377AB1"/>
    <w:rsid w:val="00380D87"/>
    <w:rsid w:val="0039109D"/>
    <w:rsid w:val="003925B0"/>
    <w:rsid w:val="00393234"/>
    <w:rsid w:val="003A1E67"/>
    <w:rsid w:val="003A1FD8"/>
    <w:rsid w:val="003A4723"/>
    <w:rsid w:val="003A60B7"/>
    <w:rsid w:val="003B3806"/>
    <w:rsid w:val="003B3E4C"/>
    <w:rsid w:val="003B426A"/>
    <w:rsid w:val="003B525B"/>
    <w:rsid w:val="003B5CFB"/>
    <w:rsid w:val="003C1E1C"/>
    <w:rsid w:val="003C20F9"/>
    <w:rsid w:val="003C495B"/>
    <w:rsid w:val="003C4B4B"/>
    <w:rsid w:val="003C704C"/>
    <w:rsid w:val="003D0B6C"/>
    <w:rsid w:val="003D260E"/>
    <w:rsid w:val="003D319B"/>
    <w:rsid w:val="003D4BD0"/>
    <w:rsid w:val="003D4E12"/>
    <w:rsid w:val="003D6798"/>
    <w:rsid w:val="003D757C"/>
    <w:rsid w:val="003D7625"/>
    <w:rsid w:val="003E0204"/>
    <w:rsid w:val="003E07D9"/>
    <w:rsid w:val="003E097B"/>
    <w:rsid w:val="003E3F6E"/>
    <w:rsid w:val="003E5A52"/>
    <w:rsid w:val="003E7148"/>
    <w:rsid w:val="003F1705"/>
    <w:rsid w:val="003F392F"/>
    <w:rsid w:val="003F40AD"/>
    <w:rsid w:val="003F47F8"/>
    <w:rsid w:val="00403198"/>
    <w:rsid w:val="00403E7C"/>
    <w:rsid w:val="004049DA"/>
    <w:rsid w:val="0040576F"/>
    <w:rsid w:val="00407C3A"/>
    <w:rsid w:val="004126A6"/>
    <w:rsid w:val="00413A45"/>
    <w:rsid w:val="00415259"/>
    <w:rsid w:val="00417E22"/>
    <w:rsid w:val="004209E4"/>
    <w:rsid w:val="00425243"/>
    <w:rsid w:val="004267AC"/>
    <w:rsid w:val="004273AE"/>
    <w:rsid w:val="004350BC"/>
    <w:rsid w:val="00437384"/>
    <w:rsid w:val="00441473"/>
    <w:rsid w:val="00442300"/>
    <w:rsid w:val="0044556D"/>
    <w:rsid w:val="00451397"/>
    <w:rsid w:val="00464D89"/>
    <w:rsid w:val="00473774"/>
    <w:rsid w:val="004737D1"/>
    <w:rsid w:val="00474039"/>
    <w:rsid w:val="00475B5D"/>
    <w:rsid w:val="0048596F"/>
    <w:rsid w:val="004906F0"/>
    <w:rsid w:val="0049128C"/>
    <w:rsid w:val="004918A7"/>
    <w:rsid w:val="00492C59"/>
    <w:rsid w:val="00493713"/>
    <w:rsid w:val="00493C02"/>
    <w:rsid w:val="00493D23"/>
    <w:rsid w:val="00497E41"/>
    <w:rsid w:val="004A2767"/>
    <w:rsid w:val="004B2487"/>
    <w:rsid w:val="004B316B"/>
    <w:rsid w:val="004D7EBA"/>
    <w:rsid w:val="004E7A52"/>
    <w:rsid w:val="004F118D"/>
    <w:rsid w:val="004F12DD"/>
    <w:rsid w:val="004F196E"/>
    <w:rsid w:val="004F420D"/>
    <w:rsid w:val="004F4DBA"/>
    <w:rsid w:val="004F6974"/>
    <w:rsid w:val="0050003A"/>
    <w:rsid w:val="00503604"/>
    <w:rsid w:val="00503F98"/>
    <w:rsid w:val="00506ECA"/>
    <w:rsid w:val="0051114E"/>
    <w:rsid w:val="005119DB"/>
    <w:rsid w:val="00511A57"/>
    <w:rsid w:val="0052068E"/>
    <w:rsid w:val="0052354F"/>
    <w:rsid w:val="00524ECE"/>
    <w:rsid w:val="005254DE"/>
    <w:rsid w:val="00530119"/>
    <w:rsid w:val="005306E6"/>
    <w:rsid w:val="00536B8A"/>
    <w:rsid w:val="0053766F"/>
    <w:rsid w:val="00540FF1"/>
    <w:rsid w:val="00542F10"/>
    <w:rsid w:val="00544464"/>
    <w:rsid w:val="00544CC0"/>
    <w:rsid w:val="00544CC6"/>
    <w:rsid w:val="00550380"/>
    <w:rsid w:val="00550567"/>
    <w:rsid w:val="00552A97"/>
    <w:rsid w:val="005546A4"/>
    <w:rsid w:val="005562EA"/>
    <w:rsid w:val="00556FFD"/>
    <w:rsid w:val="005573A4"/>
    <w:rsid w:val="00561315"/>
    <w:rsid w:val="00565416"/>
    <w:rsid w:val="005657C5"/>
    <w:rsid w:val="00566BDB"/>
    <w:rsid w:val="00566DA8"/>
    <w:rsid w:val="005703F0"/>
    <w:rsid w:val="00572C64"/>
    <w:rsid w:val="005764AD"/>
    <w:rsid w:val="00576D1D"/>
    <w:rsid w:val="0058038E"/>
    <w:rsid w:val="0058300D"/>
    <w:rsid w:val="00585B9A"/>
    <w:rsid w:val="00587871"/>
    <w:rsid w:val="00594C2F"/>
    <w:rsid w:val="005A0BD2"/>
    <w:rsid w:val="005A174E"/>
    <w:rsid w:val="005A1AD5"/>
    <w:rsid w:val="005A63FF"/>
    <w:rsid w:val="005B01E4"/>
    <w:rsid w:val="005B711B"/>
    <w:rsid w:val="005C0E21"/>
    <w:rsid w:val="005C68EB"/>
    <w:rsid w:val="005D2183"/>
    <w:rsid w:val="005D2C6C"/>
    <w:rsid w:val="005D409B"/>
    <w:rsid w:val="005D6F0C"/>
    <w:rsid w:val="005E0A65"/>
    <w:rsid w:val="005E22A4"/>
    <w:rsid w:val="005E350C"/>
    <w:rsid w:val="005E525B"/>
    <w:rsid w:val="005F2CF0"/>
    <w:rsid w:val="005F59DF"/>
    <w:rsid w:val="005F6F13"/>
    <w:rsid w:val="00600521"/>
    <w:rsid w:val="006009E4"/>
    <w:rsid w:val="006017F9"/>
    <w:rsid w:val="006018CD"/>
    <w:rsid w:val="00603448"/>
    <w:rsid w:val="0060759A"/>
    <w:rsid w:val="00611D98"/>
    <w:rsid w:val="00625F75"/>
    <w:rsid w:val="0062640D"/>
    <w:rsid w:val="006326F0"/>
    <w:rsid w:val="006334D0"/>
    <w:rsid w:val="006347A0"/>
    <w:rsid w:val="006350CF"/>
    <w:rsid w:val="00637C97"/>
    <w:rsid w:val="006447B2"/>
    <w:rsid w:val="0064494D"/>
    <w:rsid w:val="00645F15"/>
    <w:rsid w:val="006470A5"/>
    <w:rsid w:val="00647F22"/>
    <w:rsid w:val="006541CA"/>
    <w:rsid w:val="0066152B"/>
    <w:rsid w:val="00665109"/>
    <w:rsid w:val="006705B4"/>
    <w:rsid w:val="006747E2"/>
    <w:rsid w:val="00676F1E"/>
    <w:rsid w:val="006776D5"/>
    <w:rsid w:val="00681322"/>
    <w:rsid w:val="00687C23"/>
    <w:rsid w:val="00693CCB"/>
    <w:rsid w:val="0069493B"/>
    <w:rsid w:val="00696B87"/>
    <w:rsid w:val="006B28F9"/>
    <w:rsid w:val="006B2D02"/>
    <w:rsid w:val="006B35C6"/>
    <w:rsid w:val="006B6013"/>
    <w:rsid w:val="006B6698"/>
    <w:rsid w:val="006B74AC"/>
    <w:rsid w:val="006C283C"/>
    <w:rsid w:val="006C5CFB"/>
    <w:rsid w:val="006C5E7C"/>
    <w:rsid w:val="006D20BF"/>
    <w:rsid w:val="006D2F34"/>
    <w:rsid w:val="006D373F"/>
    <w:rsid w:val="006D4068"/>
    <w:rsid w:val="006D5F5F"/>
    <w:rsid w:val="006D79A2"/>
    <w:rsid w:val="006E1BCF"/>
    <w:rsid w:val="007139E9"/>
    <w:rsid w:val="00715D1C"/>
    <w:rsid w:val="0071771C"/>
    <w:rsid w:val="007233D1"/>
    <w:rsid w:val="00723914"/>
    <w:rsid w:val="00734AB7"/>
    <w:rsid w:val="00735D43"/>
    <w:rsid w:val="00736300"/>
    <w:rsid w:val="00741A48"/>
    <w:rsid w:val="0074491F"/>
    <w:rsid w:val="00746B5B"/>
    <w:rsid w:val="00747929"/>
    <w:rsid w:val="007556ED"/>
    <w:rsid w:val="0075585F"/>
    <w:rsid w:val="007628BC"/>
    <w:rsid w:val="00765350"/>
    <w:rsid w:val="00765FCF"/>
    <w:rsid w:val="00767392"/>
    <w:rsid w:val="00770333"/>
    <w:rsid w:val="00774CA4"/>
    <w:rsid w:val="00781D5F"/>
    <w:rsid w:val="00782836"/>
    <w:rsid w:val="00784AFF"/>
    <w:rsid w:val="007866D1"/>
    <w:rsid w:val="00790E25"/>
    <w:rsid w:val="00796674"/>
    <w:rsid w:val="00796DE3"/>
    <w:rsid w:val="007A5392"/>
    <w:rsid w:val="007B331F"/>
    <w:rsid w:val="007B4B65"/>
    <w:rsid w:val="007B4ECF"/>
    <w:rsid w:val="007B5997"/>
    <w:rsid w:val="007B60FA"/>
    <w:rsid w:val="007B63F8"/>
    <w:rsid w:val="007C0486"/>
    <w:rsid w:val="007C1287"/>
    <w:rsid w:val="007C1799"/>
    <w:rsid w:val="007C2540"/>
    <w:rsid w:val="007C34F9"/>
    <w:rsid w:val="007C6BA8"/>
    <w:rsid w:val="007D360A"/>
    <w:rsid w:val="007D39AE"/>
    <w:rsid w:val="007D5211"/>
    <w:rsid w:val="007E0EA6"/>
    <w:rsid w:val="007E78A4"/>
    <w:rsid w:val="007F1B7D"/>
    <w:rsid w:val="007F2945"/>
    <w:rsid w:val="007F3DB6"/>
    <w:rsid w:val="008011F6"/>
    <w:rsid w:val="00802E93"/>
    <w:rsid w:val="00803FE8"/>
    <w:rsid w:val="008046D6"/>
    <w:rsid w:val="00804712"/>
    <w:rsid w:val="0081237D"/>
    <w:rsid w:val="00822823"/>
    <w:rsid w:val="00827E5D"/>
    <w:rsid w:val="00843099"/>
    <w:rsid w:val="00844F64"/>
    <w:rsid w:val="00845F4D"/>
    <w:rsid w:val="00851AC3"/>
    <w:rsid w:val="00853570"/>
    <w:rsid w:val="00853856"/>
    <w:rsid w:val="008658B7"/>
    <w:rsid w:val="00867A08"/>
    <w:rsid w:val="00870C67"/>
    <w:rsid w:val="00877E4D"/>
    <w:rsid w:val="00881501"/>
    <w:rsid w:val="008863A5"/>
    <w:rsid w:val="008863D9"/>
    <w:rsid w:val="00892B3C"/>
    <w:rsid w:val="00894894"/>
    <w:rsid w:val="00895F61"/>
    <w:rsid w:val="008972ED"/>
    <w:rsid w:val="008A2790"/>
    <w:rsid w:val="008A29D1"/>
    <w:rsid w:val="008A364B"/>
    <w:rsid w:val="008A777B"/>
    <w:rsid w:val="008B0389"/>
    <w:rsid w:val="008B4159"/>
    <w:rsid w:val="008B6C08"/>
    <w:rsid w:val="008C0070"/>
    <w:rsid w:val="008C37BF"/>
    <w:rsid w:val="008D5207"/>
    <w:rsid w:val="008D672D"/>
    <w:rsid w:val="008E34DD"/>
    <w:rsid w:val="008E617C"/>
    <w:rsid w:val="008F1001"/>
    <w:rsid w:val="008F66A7"/>
    <w:rsid w:val="008F67AC"/>
    <w:rsid w:val="008F6FE3"/>
    <w:rsid w:val="009024EE"/>
    <w:rsid w:val="00906378"/>
    <w:rsid w:val="00906558"/>
    <w:rsid w:val="0091121D"/>
    <w:rsid w:val="00914167"/>
    <w:rsid w:val="009142E0"/>
    <w:rsid w:val="0091701D"/>
    <w:rsid w:val="00917AD5"/>
    <w:rsid w:val="00921F2E"/>
    <w:rsid w:val="00922A44"/>
    <w:rsid w:val="009239BC"/>
    <w:rsid w:val="0094145A"/>
    <w:rsid w:val="00947AF1"/>
    <w:rsid w:val="0095174B"/>
    <w:rsid w:val="009534E3"/>
    <w:rsid w:val="0095650F"/>
    <w:rsid w:val="0096524A"/>
    <w:rsid w:val="00972761"/>
    <w:rsid w:val="00972B40"/>
    <w:rsid w:val="00974DA7"/>
    <w:rsid w:val="009756DB"/>
    <w:rsid w:val="00975EA2"/>
    <w:rsid w:val="00977D93"/>
    <w:rsid w:val="00982D5A"/>
    <w:rsid w:val="009840CB"/>
    <w:rsid w:val="00994EDB"/>
    <w:rsid w:val="009979F6"/>
    <w:rsid w:val="009A1319"/>
    <w:rsid w:val="009A1974"/>
    <w:rsid w:val="009A1CEC"/>
    <w:rsid w:val="009A1D87"/>
    <w:rsid w:val="009A57C6"/>
    <w:rsid w:val="009B4D4C"/>
    <w:rsid w:val="009B65CC"/>
    <w:rsid w:val="009C0617"/>
    <w:rsid w:val="009C26A2"/>
    <w:rsid w:val="009C7972"/>
    <w:rsid w:val="009D0013"/>
    <w:rsid w:val="009D1CA3"/>
    <w:rsid w:val="009D2CC1"/>
    <w:rsid w:val="009D377F"/>
    <w:rsid w:val="009D391C"/>
    <w:rsid w:val="009D5994"/>
    <w:rsid w:val="009E2CFB"/>
    <w:rsid w:val="009E5756"/>
    <w:rsid w:val="009E62D3"/>
    <w:rsid w:val="009F116C"/>
    <w:rsid w:val="009F323B"/>
    <w:rsid w:val="009F471A"/>
    <w:rsid w:val="009F52B3"/>
    <w:rsid w:val="00A0060C"/>
    <w:rsid w:val="00A00AAB"/>
    <w:rsid w:val="00A02A02"/>
    <w:rsid w:val="00A1302B"/>
    <w:rsid w:val="00A133E7"/>
    <w:rsid w:val="00A13775"/>
    <w:rsid w:val="00A13786"/>
    <w:rsid w:val="00A242E0"/>
    <w:rsid w:val="00A25B5F"/>
    <w:rsid w:val="00A25C02"/>
    <w:rsid w:val="00A26048"/>
    <w:rsid w:val="00A27102"/>
    <w:rsid w:val="00A35FFD"/>
    <w:rsid w:val="00A361D9"/>
    <w:rsid w:val="00A40BF6"/>
    <w:rsid w:val="00A423F3"/>
    <w:rsid w:val="00A44533"/>
    <w:rsid w:val="00A44FFF"/>
    <w:rsid w:val="00A45BFF"/>
    <w:rsid w:val="00A45D11"/>
    <w:rsid w:val="00A475C6"/>
    <w:rsid w:val="00A47D17"/>
    <w:rsid w:val="00A524F3"/>
    <w:rsid w:val="00A52AFB"/>
    <w:rsid w:val="00A55206"/>
    <w:rsid w:val="00A57F90"/>
    <w:rsid w:val="00A66796"/>
    <w:rsid w:val="00A678EC"/>
    <w:rsid w:val="00A72637"/>
    <w:rsid w:val="00A72CA2"/>
    <w:rsid w:val="00A74DD2"/>
    <w:rsid w:val="00A7716A"/>
    <w:rsid w:val="00A81531"/>
    <w:rsid w:val="00A81CD8"/>
    <w:rsid w:val="00A82946"/>
    <w:rsid w:val="00A84228"/>
    <w:rsid w:val="00A85683"/>
    <w:rsid w:val="00A8583B"/>
    <w:rsid w:val="00A879B3"/>
    <w:rsid w:val="00A93877"/>
    <w:rsid w:val="00A9597C"/>
    <w:rsid w:val="00A971F1"/>
    <w:rsid w:val="00A97909"/>
    <w:rsid w:val="00AA38B0"/>
    <w:rsid w:val="00AA66CA"/>
    <w:rsid w:val="00AA6A8A"/>
    <w:rsid w:val="00AA7BBC"/>
    <w:rsid w:val="00AB2AD4"/>
    <w:rsid w:val="00AB2BFB"/>
    <w:rsid w:val="00AB5F4E"/>
    <w:rsid w:val="00AB61CC"/>
    <w:rsid w:val="00AC213C"/>
    <w:rsid w:val="00AC3E00"/>
    <w:rsid w:val="00AC60EA"/>
    <w:rsid w:val="00AC6E6B"/>
    <w:rsid w:val="00AD1EA8"/>
    <w:rsid w:val="00AD2898"/>
    <w:rsid w:val="00AD47F4"/>
    <w:rsid w:val="00AD5978"/>
    <w:rsid w:val="00AD793E"/>
    <w:rsid w:val="00AE3F5C"/>
    <w:rsid w:val="00AE4BB4"/>
    <w:rsid w:val="00AE7D22"/>
    <w:rsid w:val="00AF19B5"/>
    <w:rsid w:val="00AF1EEB"/>
    <w:rsid w:val="00B03739"/>
    <w:rsid w:val="00B03EF6"/>
    <w:rsid w:val="00B04942"/>
    <w:rsid w:val="00B070FE"/>
    <w:rsid w:val="00B135D2"/>
    <w:rsid w:val="00B2109C"/>
    <w:rsid w:val="00B21AE2"/>
    <w:rsid w:val="00B24774"/>
    <w:rsid w:val="00B25346"/>
    <w:rsid w:val="00B25A65"/>
    <w:rsid w:val="00B25A8E"/>
    <w:rsid w:val="00B26598"/>
    <w:rsid w:val="00B2787A"/>
    <w:rsid w:val="00B30986"/>
    <w:rsid w:val="00B31844"/>
    <w:rsid w:val="00B34F92"/>
    <w:rsid w:val="00B376D7"/>
    <w:rsid w:val="00B40F86"/>
    <w:rsid w:val="00B41B62"/>
    <w:rsid w:val="00B45DA4"/>
    <w:rsid w:val="00B47A29"/>
    <w:rsid w:val="00B54A54"/>
    <w:rsid w:val="00B6144E"/>
    <w:rsid w:val="00B67214"/>
    <w:rsid w:val="00B70BEB"/>
    <w:rsid w:val="00B7452E"/>
    <w:rsid w:val="00B7643C"/>
    <w:rsid w:val="00B80010"/>
    <w:rsid w:val="00B80A1C"/>
    <w:rsid w:val="00B86AD7"/>
    <w:rsid w:val="00B941AC"/>
    <w:rsid w:val="00B94893"/>
    <w:rsid w:val="00B96202"/>
    <w:rsid w:val="00BA7A7F"/>
    <w:rsid w:val="00BB09B1"/>
    <w:rsid w:val="00BB2090"/>
    <w:rsid w:val="00BB48F0"/>
    <w:rsid w:val="00BB5028"/>
    <w:rsid w:val="00BC0F7D"/>
    <w:rsid w:val="00BC2BB5"/>
    <w:rsid w:val="00BC4661"/>
    <w:rsid w:val="00BC4C20"/>
    <w:rsid w:val="00BC625C"/>
    <w:rsid w:val="00BD2153"/>
    <w:rsid w:val="00BD2F5E"/>
    <w:rsid w:val="00BD3865"/>
    <w:rsid w:val="00BD4F54"/>
    <w:rsid w:val="00BD5C83"/>
    <w:rsid w:val="00BD6BAE"/>
    <w:rsid w:val="00BD7803"/>
    <w:rsid w:val="00BE085E"/>
    <w:rsid w:val="00BF58AF"/>
    <w:rsid w:val="00C01822"/>
    <w:rsid w:val="00C02D9D"/>
    <w:rsid w:val="00C056BE"/>
    <w:rsid w:val="00C077C1"/>
    <w:rsid w:val="00C102F2"/>
    <w:rsid w:val="00C13360"/>
    <w:rsid w:val="00C13AD9"/>
    <w:rsid w:val="00C16A59"/>
    <w:rsid w:val="00C20CB3"/>
    <w:rsid w:val="00C26C29"/>
    <w:rsid w:val="00C30819"/>
    <w:rsid w:val="00C32652"/>
    <w:rsid w:val="00C329AB"/>
    <w:rsid w:val="00C36A58"/>
    <w:rsid w:val="00C36C8C"/>
    <w:rsid w:val="00C5026F"/>
    <w:rsid w:val="00C515B9"/>
    <w:rsid w:val="00C57844"/>
    <w:rsid w:val="00C604BE"/>
    <w:rsid w:val="00C619D2"/>
    <w:rsid w:val="00C63B14"/>
    <w:rsid w:val="00C63D7B"/>
    <w:rsid w:val="00C63E48"/>
    <w:rsid w:val="00C71CE9"/>
    <w:rsid w:val="00C7441A"/>
    <w:rsid w:val="00C80C32"/>
    <w:rsid w:val="00C84D12"/>
    <w:rsid w:val="00C86776"/>
    <w:rsid w:val="00C9059E"/>
    <w:rsid w:val="00C91FB2"/>
    <w:rsid w:val="00C92A83"/>
    <w:rsid w:val="00C94215"/>
    <w:rsid w:val="00CA082B"/>
    <w:rsid w:val="00CA2175"/>
    <w:rsid w:val="00CA4BA2"/>
    <w:rsid w:val="00CB019F"/>
    <w:rsid w:val="00CB0DB4"/>
    <w:rsid w:val="00CB1A1B"/>
    <w:rsid w:val="00CB1B34"/>
    <w:rsid w:val="00CB6518"/>
    <w:rsid w:val="00CC1236"/>
    <w:rsid w:val="00CC27FE"/>
    <w:rsid w:val="00CC5057"/>
    <w:rsid w:val="00CD458A"/>
    <w:rsid w:val="00CE2075"/>
    <w:rsid w:val="00CE323B"/>
    <w:rsid w:val="00CE4756"/>
    <w:rsid w:val="00CE4897"/>
    <w:rsid w:val="00CE73A1"/>
    <w:rsid w:val="00CF09A1"/>
    <w:rsid w:val="00CF13A9"/>
    <w:rsid w:val="00CF1E27"/>
    <w:rsid w:val="00CF1FE8"/>
    <w:rsid w:val="00CF2214"/>
    <w:rsid w:val="00D00F66"/>
    <w:rsid w:val="00D0285B"/>
    <w:rsid w:val="00D16A77"/>
    <w:rsid w:val="00D21CFE"/>
    <w:rsid w:val="00D21FBA"/>
    <w:rsid w:val="00D23691"/>
    <w:rsid w:val="00D30C96"/>
    <w:rsid w:val="00D31DCC"/>
    <w:rsid w:val="00D33019"/>
    <w:rsid w:val="00D37BC0"/>
    <w:rsid w:val="00D40A2E"/>
    <w:rsid w:val="00D44827"/>
    <w:rsid w:val="00D45F2D"/>
    <w:rsid w:val="00D50A4E"/>
    <w:rsid w:val="00D50ADC"/>
    <w:rsid w:val="00D51EAA"/>
    <w:rsid w:val="00D52CF1"/>
    <w:rsid w:val="00D555DA"/>
    <w:rsid w:val="00D657AC"/>
    <w:rsid w:val="00D66A0E"/>
    <w:rsid w:val="00D72206"/>
    <w:rsid w:val="00D743FF"/>
    <w:rsid w:val="00D74937"/>
    <w:rsid w:val="00D76492"/>
    <w:rsid w:val="00D76FAF"/>
    <w:rsid w:val="00D86714"/>
    <w:rsid w:val="00D86F14"/>
    <w:rsid w:val="00D911B9"/>
    <w:rsid w:val="00D933D6"/>
    <w:rsid w:val="00D94CA3"/>
    <w:rsid w:val="00D95D2D"/>
    <w:rsid w:val="00DA3FA4"/>
    <w:rsid w:val="00DB2652"/>
    <w:rsid w:val="00DB29C3"/>
    <w:rsid w:val="00DB47B0"/>
    <w:rsid w:val="00DB6559"/>
    <w:rsid w:val="00DC0D8B"/>
    <w:rsid w:val="00DC0DE3"/>
    <w:rsid w:val="00DC2B28"/>
    <w:rsid w:val="00DC2C59"/>
    <w:rsid w:val="00DC4804"/>
    <w:rsid w:val="00DD3662"/>
    <w:rsid w:val="00DD4441"/>
    <w:rsid w:val="00DD6556"/>
    <w:rsid w:val="00DE17CD"/>
    <w:rsid w:val="00DE1FFB"/>
    <w:rsid w:val="00DE52A0"/>
    <w:rsid w:val="00DE579D"/>
    <w:rsid w:val="00DE68F0"/>
    <w:rsid w:val="00DE691F"/>
    <w:rsid w:val="00DE6E2D"/>
    <w:rsid w:val="00DF1740"/>
    <w:rsid w:val="00DF6210"/>
    <w:rsid w:val="00E02595"/>
    <w:rsid w:val="00E075DA"/>
    <w:rsid w:val="00E10220"/>
    <w:rsid w:val="00E12819"/>
    <w:rsid w:val="00E1752B"/>
    <w:rsid w:val="00E20864"/>
    <w:rsid w:val="00E24E4F"/>
    <w:rsid w:val="00E2628F"/>
    <w:rsid w:val="00E27ECD"/>
    <w:rsid w:val="00E37267"/>
    <w:rsid w:val="00E37525"/>
    <w:rsid w:val="00E420E2"/>
    <w:rsid w:val="00E4232E"/>
    <w:rsid w:val="00E439E5"/>
    <w:rsid w:val="00E47314"/>
    <w:rsid w:val="00E50F21"/>
    <w:rsid w:val="00E5234F"/>
    <w:rsid w:val="00E53FDD"/>
    <w:rsid w:val="00E56FD2"/>
    <w:rsid w:val="00E57F00"/>
    <w:rsid w:val="00E6181E"/>
    <w:rsid w:val="00E632FA"/>
    <w:rsid w:val="00E651C8"/>
    <w:rsid w:val="00E66CF6"/>
    <w:rsid w:val="00E706FA"/>
    <w:rsid w:val="00E735B9"/>
    <w:rsid w:val="00E74F12"/>
    <w:rsid w:val="00E80B3D"/>
    <w:rsid w:val="00E82898"/>
    <w:rsid w:val="00E84048"/>
    <w:rsid w:val="00E859CD"/>
    <w:rsid w:val="00E875A7"/>
    <w:rsid w:val="00E977B9"/>
    <w:rsid w:val="00EA01AC"/>
    <w:rsid w:val="00EA3696"/>
    <w:rsid w:val="00EA665A"/>
    <w:rsid w:val="00EA7E2D"/>
    <w:rsid w:val="00EB2D3F"/>
    <w:rsid w:val="00EB61F9"/>
    <w:rsid w:val="00EC1DC5"/>
    <w:rsid w:val="00EC23D3"/>
    <w:rsid w:val="00EC48A5"/>
    <w:rsid w:val="00EC4E98"/>
    <w:rsid w:val="00ED185D"/>
    <w:rsid w:val="00ED555D"/>
    <w:rsid w:val="00EE0D60"/>
    <w:rsid w:val="00EE1336"/>
    <w:rsid w:val="00EE407D"/>
    <w:rsid w:val="00EE79FB"/>
    <w:rsid w:val="00EF5461"/>
    <w:rsid w:val="00F01E25"/>
    <w:rsid w:val="00F10B8C"/>
    <w:rsid w:val="00F112C5"/>
    <w:rsid w:val="00F12F43"/>
    <w:rsid w:val="00F1688C"/>
    <w:rsid w:val="00F2322B"/>
    <w:rsid w:val="00F2383A"/>
    <w:rsid w:val="00F25D42"/>
    <w:rsid w:val="00F272AB"/>
    <w:rsid w:val="00F335F1"/>
    <w:rsid w:val="00F37648"/>
    <w:rsid w:val="00F4460C"/>
    <w:rsid w:val="00F457C7"/>
    <w:rsid w:val="00F458FA"/>
    <w:rsid w:val="00F4664B"/>
    <w:rsid w:val="00F47D84"/>
    <w:rsid w:val="00F54F8A"/>
    <w:rsid w:val="00F55ADC"/>
    <w:rsid w:val="00F56BE7"/>
    <w:rsid w:val="00F62A13"/>
    <w:rsid w:val="00F741C0"/>
    <w:rsid w:val="00F77092"/>
    <w:rsid w:val="00F81289"/>
    <w:rsid w:val="00F830FE"/>
    <w:rsid w:val="00F832C8"/>
    <w:rsid w:val="00F849AF"/>
    <w:rsid w:val="00F84D16"/>
    <w:rsid w:val="00F8532B"/>
    <w:rsid w:val="00F869C1"/>
    <w:rsid w:val="00F91936"/>
    <w:rsid w:val="00F93920"/>
    <w:rsid w:val="00F9589C"/>
    <w:rsid w:val="00F965FA"/>
    <w:rsid w:val="00F97655"/>
    <w:rsid w:val="00FA0EA4"/>
    <w:rsid w:val="00FA2B91"/>
    <w:rsid w:val="00FA3F6C"/>
    <w:rsid w:val="00FA5E9E"/>
    <w:rsid w:val="00FA7CF4"/>
    <w:rsid w:val="00FB01A7"/>
    <w:rsid w:val="00FB61AD"/>
    <w:rsid w:val="00FB71AB"/>
    <w:rsid w:val="00FC1280"/>
    <w:rsid w:val="00FC387A"/>
    <w:rsid w:val="00FC4E8E"/>
    <w:rsid w:val="00FC788A"/>
    <w:rsid w:val="00FD0FB3"/>
    <w:rsid w:val="00FD21CC"/>
    <w:rsid w:val="00FD69EF"/>
    <w:rsid w:val="00FD72A9"/>
    <w:rsid w:val="00FE017F"/>
    <w:rsid w:val="00FE5288"/>
    <w:rsid w:val="00FE72AC"/>
    <w:rsid w:val="00FF5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82AA1258-133C-4393-9908-B143DAA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3C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"/>
    <w:basedOn w:val="Normal"/>
    <w:link w:val="HeaderChar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30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D6F0C"/>
    <w:pPr>
      <w:ind w:left="720"/>
      <w:contextualSpacing/>
    </w:pPr>
  </w:style>
  <w:style w:type="paragraph" w:styleId="NormalWeb">
    <w:name w:val="Normal (Web)"/>
    <w:basedOn w:val="Normal"/>
    <w:uiPriority w:val="99"/>
    <w:rsid w:val="0066152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bidi="te-IN"/>
    </w:rPr>
  </w:style>
  <w:style w:type="character" w:styleId="Hyperlink">
    <w:name w:val="Hyperlink"/>
    <w:uiPriority w:val="99"/>
    <w:rsid w:val="006B74AC"/>
    <w:rPr>
      <w:rFonts w:cs="Times New Roman"/>
      <w:color w:val="0000FF"/>
      <w:u w:val="single"/>
    </w:rPr>
  </w:style>
  <w:style w:type="paragraph" w:customStyle="1" w:styleId="Normal1">
    <w:name w:val="Normal1"/>
    <w:basedOn w:val="Normal"/>
    <w:rsid w:val="005D409B"/>
    <w:pPr>
      <w:ind w:firstLine="360"/>
    </w:pPr>
    <w:rPr>
      <w:rFonts w:cs="Arial"/>
      <w:szCs w:val="22"/>
      <w:lang w:bidi="en-US"/>
    </w:rPr>
  </w:style>
  <w:style w:type="character" w:customStyle="1" w:styleId="normalchar1">
    <w:name w:val="normal__char1"/>
    <w:rsid w:val="005D409B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link w:val="Heading2"/>
    <w:rsid w:val="00247386"/>
    <w:rPr>
      <w:rFonts w:ascii="Arial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link w:val="Heading7"/>
    <w:rsid w:val="00247386"/>
    <w:rPr>
      <w:sz w:val="24"/>
      <w:szCs w:val="24"/>
    </w:rPr>
  </w:style>
  <w:style w:type="character" w:customStyle="1" w:styleId="HeaderChar">
    <w:name w:val="Header Char"/>
    <w:aliases w:val="1 (not to be included in TOC) Char"/>
    <w:link w:val="Header"/>
    <w:rsid w:val="00247386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8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HTMLPreformattedChar">
    <w:name w:val="HTML Preformatted Char"/>
    <w:link w:val="HTMLPreformatted"/>
    <w:rsid w:val="00B80010"/>
    <w:rPr>
      <w:rFonts w:ascii="Courier New" w:hAnsi="Courier New" w:cs="Courier New"/>
      <w:lang w:eastAsia="ar-SA"/>
    </w:rPr>
  </w:style>
  <w:style w:type="paragraph" w:customStyle="1" w:styleId="Default">
    <w:name w:val="Default"/>
    <w:rsid w:val="00BC46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customStyle="1" w:styleId="Body">
    <w:name w:val="Body"/>
    <w:basedOn w:val="Normal"/>
    <w:rsid w:val="006334D0"/>
    <w:pPr>
      <w:widowControl w:val="0"/>
      <w:jc w:val="left"/>
    </w:pPr>
    <w:rPr>
      <w:rFonts w:ascii="Cambria" w:eastAsia="Cambria" w:hAnsi="Cambria"/>
      <w:sz w:val="20"/>
    </w:rPr>
  </w:style>
  <w:style w:type="character" w:customStyle="1" w:styleId="FooterChar">
    <w:name w:val="Footer Char"/>
    <w:link w:val="Footer"/>
    <w:uiPriority w:val="99"/>
    <w:rsid w:val="003C495B"/>
    <w:rPr>
      <w:rFonts w:ascii="Arial" w:hAnsi="Arial"/>
      <w:sz w:val="22"/>
    </w:rPr>
  </w:style>
  <w:style w:type="character" w:customStyle="1" w:styleId="Heading1Char">
    <w:name w:val="Heading 1 Char"/>
    <w:link w:val="Heading1"/>
    <w:rsid w:val="00041CE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7C2540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vainspy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EF715FB771E4395DCA918AE143AF3" ma:contentTypeVersion="0" ma:contentTypeDescription="Create a new document." ma:contentTypeScope="" ma:versionID="659b090800ec4429cf75c7c28e64b7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B3A7D-4E6B-4573-BD51-C0DE3BFC3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CC4D2-DB1F-4730-808C-B59CD102C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BA41B2-F2C0-4BD0-9E98-6EA37194A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5615E7-799F-4D0C-BF64-F724DA8E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Tech Mahindra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cp:lastModifiedBy>Sivakumar D1</cp:lastModifiedBy>
  <cp:revision>5</cp:revision>
  <cp:lastPrinted>2012-05-24T13:09:00Z</cp:lastPrinted>
  <dcterms:created xsi:type="dcterms:W3CDTF">2020-08-05T05:20:00Z</dcterms:created>
  <dcterms:modified xsi:type="dcterms:W3CDTF">2020-08-05T07:12:00Z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TECHMAHINDRA\SD00625184</vt:lpwstr>
  </property>
  <property fmtid="{D5CDD505-2E9C-101B-9397-08002B2CF9AE}" pid="5" name="DLPManualFileClassificationLastModificationDate">
    <vt:lpwstr>1558447382</vt:lpwstr>
  </property>
  <property fmtid="{D5CDD505-2E9C-101B-9397-08002B2CF9AE}" pid="6" name="DLPManualFileClassificationVersion">
    <vt:lpwstr>11.1.0.61</vt:lpwstr>
  </property>
</Properties>
</file>